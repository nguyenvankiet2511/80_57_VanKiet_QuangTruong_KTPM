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DDDE" w14:textId="1350A563" w:rsidR="00734481" w:rsidRDefault="00734481" w:rsidP="00504820">
      <w:pPr>
        <w:spacing w:line="480" w:lineRule="auto"/>
        <w:jc w:val="center"/>
        <w:rPr>
          <w:b/>
          <w:bCs/>
        </w:rPr>
      </w:pPr>
      <w:r w:rsidRPr="00734481">
        <w:rPr>
          <w:b/>
          <w:bCs/>
        </w:rPr>
        <w:t>TRƯỜNG ĐẠI HỌC MỞ THÀNH PHỐ HỒ CHÍ MINH</w:t>
      </w:r>
    </w:p>
    <w:p w14:paraId="06650F01" w14:textId="44172A22" w:rsidR="00504820" w:rsidRDefault="00504820" w:rsidP="00504820">
      <w:pPr>
        <w:spacing w:line="480" w:lineRule="auto"/>
        <w:jc w:val="center"/>
        <w:rPr>
          <w:b/>
          <w:bCs/>
        </w:rPr>
      </w:pPr>
      <w:r w:rsidRPr="00734481">
        <w:rPr>
          <w:b/>
          <w:bCs/>
        </w:rPr>
        <w:t>KHOA CÔNG NGHỆ THÔNG TIN</w:t>
      </w:r>
    </w:p>
    <w:p w14:paraId="2DDB1AB4" w14:textId="274F7912" w:rsidR="0081717A" w:rsidRDefault="0081717A" w:rsidP="00504820">
      <w:pPr>
        <w:spacing w:line="480" w:lineRule="auto"/>
        <w:jc w:val="center"/>
        <w:rPr>
          <w:b/>
          <w:bCs/>
        </w:rPr>
      </w:pPr>
      <w:r>
        <w:rPr>
          <w:noProof/>
        </w:rPr>
        <w:drawing>
          <wp:anchor distT="0" distB="0" distL="114300" distR="114300" simplePos="0" relativeHeight="251659264" behindDoc="1" locked="0" layoutInCell="1" allowOverlap="1" wp14:anchorId="6F4F1EF2" wp14:editId="2EE46368">
            <wp:simplePos x="0" y="0"/>
            <wp:positionH relativeFrom="margin">
              <wp:align>center</wp:align>
            </wp:positionH>
            <wp:positionV relativeFrom="paragraph">
              <wp:posOffset>284480</wp:posOffset>
            </wp:positionV>
            <wp:extent cx="2359025" cy="16383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9025" cy="1638300"/>
                    </a:xfrm>
                    <a:prstGeom prst="rect">
                      <a:avLst/>
                    </a:prstGeom>
                  </pic:spPr>
                </pic:pic>
              </a:graphicData>
            </a:graphic>
            <wp14:sizeRelH relativeFrom="margin">
              <wp14:pctWidth>0</wp14:pctWidth>
            </wp14:sizeRelH>
            <wp14:sizeRelV relativeFrom="margin">
              <wp14:pctHeight>0</wp14:pctHeight>
            </wp14:sizeRelV>
          </wp:anchor>
        </w:drawing>
      </w:r>
      <w:r w:rsidRPr="005509C9">
        <w:rPr>
          <w:rFonts w:cs="Times New Roman"/>
          <w:b/>
          <w:bCs/>
          <w:sz w:val="28"/>
          <w:szCs w:val="28"/>
          <w:lang w:val="vi-VN"/>
        </w:rPr>
        <w:sym w:font="Wingdings" w:char="F096"/>
      </w:r>
      <w:r w:rsidRPr="005509C9">
        <w:rPr>
          <w:rFonts w:cs="Times New Roman"/>
          <w:b/>
          <w:bCs/>
          <w:sz w:val="28"/>
          <w:szCs w:val="28"/>
          <w:lang w:val="vi-VN"/>
        </w:rPr>
        <w:sym w:font="Wingdings" w:char="F096"/>
      </w:r>
      <w:r w:rsidRPr="005509C9">
        <w:rPr>
          <w:rFonts w:cs="Times New Roman"/>
          <w:b/>
          <w:bCs/>
          <w:sz w:val="28"/>
          <w:szCs w:val="28"/>
          <w:lang w:val="vi-VN"/>
        </w:rPr>
        <w:sym w:font="Wingdings" w:char="F026"/>
      </w:r>
      <w:r w:rsidRPr="005509C9">
        <w:rPr>
          <w:rFonts w:cs="Times New Roman"/>
          <w:b/>
          <w:bCs/>
          <w:sz w:val="28"/>
          <w:szCs w:val="28"/>
          <w:lang w:val="vi-VN"/>
        </w:rPr>
        <w:sym w:font="Wingdings" w:char="F097"/>
      </w:r>
      <w:r w:rsidRPr="005509C9">
        <w:rPr>
          <w:rFonts w:cs="Times New Roman"/>
          <w:b/>
          <w:bCs/>
          <w:sz w:val="28"/>
          <w:szCs w:val="28"/>
          <w:lang w:val="vi-VN"/>
        </w:rPr>
        <w:sym w:font="Wingdings" w:char="F097"/>
      </w:r>
    </w:p>
    <w:p w14:paraId="325002C3" w14:textId="77777777" w:rsidR="0081717A" w:rsidRPr="00734481" w:rsidRDefault="0081717A" w:rsidP="0081717A">
      <w:pPr>
        <w:spacing w:line="480" w:lineRule="auto"/>
        <w:rPr>
          <w:b/>
          <w:bCs/>
        </w:rPr>
      </w:pPr>
    </w:p>
    <w:p w14:paraId="6CC7CCC9" w14:textId="33DBD7A2" w:rsidR="00734481" w:rsidRDefault="00734481" w:rsidP="00504820">
      <w:pPr>
        <w:spacing w:line="480" w:lineRule="auto"/>
        <w:jc w:val="center"/>
        <w:rPr>
          <w:b/>
          <w:bCs/>
        </w:rPr>
      </w:pPr>
      <w:r>
        <w:rPr>
          <w:b/>
          <w:bCs/>
        </w:rPr>
        <w:t xml:space="preserve">BÁO CÁO </w:t>
      </w:r>
      <w:r w:rsidR="00574778">
        <w:rPr>
          <w:b/>
          <w:bCs/>
        </w:rPr>
        <w:t>KIỂM THỬ PHẦN MỀM</w:t>
      </w:r>
    </w:p>
    <w:p w14:paraId="550B7002" w14:textId="56C482D8" w:rsidR="002D39BE" w:rsidRDefault="00734481" w:rsidP="0081717A">
      <w:pPr>
        <w:jc w:val="center"/>
        <w:rPr>
          <w:rFonts w:cs="Times New Roman"/>
          <w:b/>
          <w:bCs/>
          <w:sz w:val="34"/>
          <w:szCs w:val="34"/>
        </w:rPr>
      </w:pPr>
      <w:r>
        <w:rPr>
          <w:b/>
          <w:bCs/>
        </w:rPr>
        <w:t xml:space="preserve">ĐỀ TÀI: </w:t>
      </w:r>
      <w:r w:rsidR="00574778">
        <w:rPr>
          <w:b/>
          <w:bCs/>
        </w:rPr>
        <w:t>KIỂM THỬ</w:t>
      </w:r>
      <w:r w:rsidR="00EA7BED">
        <w:rPr>
          <w:b/>
          <w:bCs/>
        </w:rPr>
        <w:t xml:space="preserve"> CHỨC NĂNG</w:t>
      </w:r>
      <w:r w:rsidR="00574778">
        <w:rPr>
          <w:b/>
          <w:bCs/>
        </w:rPr>
        <w:t xml:space="preserve"> WEBSITE </w:t>
      </w:r>
      <w:r w:rsidR="00EA7BED">
        <w:rPr>
          <w:b/>
          <w:bCs/>
        </w:rPr>
        <w:t>TÌM KIẾM ẢNH TRỰC TUYẾN</w:t>
      </w:r>
      <w:r w:rsidR="0081717A">
        <w:rPr>
          <w:b/>
          <w:bCs/>
        </w:rPr>
        <w:t xml:space="preserve"> </w:t>
      </w:r>
      <w:r w:rsidR="0081717A" w:rsidRPr="0081717A">
        <w:rPr>
          <w:rFonts w:cs="Times New Roman"/>
          <w:b/>
          <w:bCs/>
          <w:sz w:val="34"/>
          <w:szCs w:val="34"/>
        </w:rPr>
        <w:t>Shutterstock</w:t>
      </w:r>
    </w:p>
    <w:p w14:paraId="672AA38E" w14:textId="77777777" w:rsidR="0081717A" w:rsidRPr="0081717A" w:rsidRDefault="0081717A" w:rsidP="0081717A">
      <w:pPr>
        <w:jc w:val="center"/>
        <w:rPr>
          <w:rFonts w:cs="Times New Roman"/>
          <w:b/>
          <w:bCs/>
          <w:sz w:val="40"/>
          <w:szCs w:val="40"/>
        </w:rPr>
      </w:pPr>
    </w:p>
    <w:p w14:paraId="34D66D56" w14:textId="37123BF3" w:rsidR="00734481" w:rsidRDefault="00734481" w:rsidP="00504820">
      <w:pPr>
        <w:spacing w:line="480" w:lineRule="auto"/>
        <w:ind w:firstLine="2127"/>
        <w:rPr>
          <w:b/>
          <w:bCs/>
        </w:rPr>
      </w:pPr>
      <w:r>
        <w:rPr>
          <w:b/>
          <w:bCs/>
        </w:rPr>
        <w:t xml:space="preserve">Môn học: </w:t>
      </w:r>
      <w:r w:rsidR="00574778">
        <w:rPr>
          <w:b/>
          <w:bCs/>
        </w:rPr>
        <w:t>KIỂM THỬ PHẦN MỀM</w:t>
      </w:r>
    </w:p>
    <w:p w14:paraId="186CB7C3" w14:textId="7F511EBD" w:rsidR="00734481" w:rsidRDefault="00734481" w:rsidP="00504820">
      <w:pPr>
        <w:spacing w:line="480" w:lineRule="auto"/>
        <w:ind w:firstLine="2127"/>
        <w:rPr>
          <w:b/>
          <w:bCs/>
        </w:rPr>
      </w:pPr>
      <w:r>
        <w:rPr>
          <w:b/>
          <w:bCs/>
        </w:rPr>
        <w:t xml:space="preserve">GVHD:ThS. </w:t>
      </w:r>
      <w:r w:rsidR="009E1821">
        <w:rPr>
          <w:b/>
          <w:bCs/>
        </w:rPr>
        <w:t>Nguyễn Thị Ngọc Thanh</w:t>
      </w:r>
    </w:p>
    <w:p w14:paraId="0CA0593A" w14:textId="6C23B8CD" w:rsidR="00734481" w:rsidRDefault="00734481" w:rsidP="00504820">
      <w:pPr>
        <w:spacing w:line="480" w:lineRule="auto"/>
        <w:ind w:firstLine="2127"/>
        <w:rPr>
          <w:b/>
          <w:bCs/>
        </w:rPr>
      </w:pPr>
      <w:r>
        <w:rPr>
          <w:b/>
          <w:bCs/>
        </w:rPr>
        <w:t>L</w:t>
      </w:r>
      <w:r w:rsidR="002D39BE">
        <w:rPr>
          <w:b/>
          <w:bCs/>
        </w:rPr>
        <w:t>ỚP</w:t>
      </w:r>
      <w:r w:rsidR="00504820">
        <w:rPr>
          <w:b/>
          <w:bCs/>
        </w:rPr>
        <w:t>: DH21IT01</w:t>
      </w:r>
    </w:p>
    <w:p w14:paraId="59E218C4" w14:textId="0F611633" w:rsidR="00504820" w:rsidRDefault="00504820" w:rsidP="00AC208F">
      <w:pPr>
        <w:spacing w:line="480" w:lineRule="auto"/>
        <w:ind w:left="720"/>
        <w:rPr>
          <w:b/>
          <w:bCs/>
        </w:rPr>
      </w:pPr>
      <w:r>
        <w:rPr>
          <w:b/>
          <w:bCs/>
        </w:rPr>
        <w:t>SINH VIÊN THỰC HIỆN:</w:t>
      </w:r>
    </w:p>
    <w:p w14:paraId="3B40739F" w14:textId="6E551B19" w:rsidR="00504820" w:rsidRDefault="0081717A" w:rsidP="00AC208F">
      <w:pPr>
        <w:spacing w:line="480" w:lineRule="auto"/>
        <w:ind w:left="720" w:firstLine="709"/>
        <w:rPr>
          <w:b/>
          <w:bCs/>
        </w:rPr>
      </w:pPr>
      <w:r>
        <w:rPr>
          <w:b/>
          <w:bCs/>
        </w:rPr>
        <w:t xml:space="preserve">80 - </w:t>
      </w:r>
      <w:r w:rsidR="00504820">
        <w:rPr>
          <w:b/>
          <w:bCs/>
        </w:rPr>
        <w:t>Nguyễn Văn Kiệt – 2151053032</w:t>
      </w:r>
    </w:p>
    <w:p w14:paraId="247FBA76" w14:textId="05BE8A10" w:rsidR="0081717A" w:rsidRDefault="0081717A" w:rsidP="0081717A">
      <w:pPr>
        <w:spacing w:line="480" w:lineRule="auto"/>
        <w:ind w:left="720" w:firstLine="709"/>
        <w:rPr>
          <w:b/>
          <w:bCs/>
        </w:rPr>
      </w:pPr>
      <w:r>
        <w:rPr>
          <w:b/>
          <w:bCs/>
        </w:rPr>
        <w:t xml:space="preserve">57 - </w:t>
      </w:r>
      <w:r w:rsidR="00504820">
        <w:rPr>
          <w:b/>
          <w:bCs/>
        </w:rPr>
        <w:t>Nguyễn Đình Quang Trường – 2151050494</w:t>
      </w:r>
    </w:p>
    <w:p w14:paraId="427818E5" w14:textId="77777777" w:rsidR="00504820" w:rsidRDefault="00504820" w:rsidP="00504820">
      <w:pPr>
        <w:spacing w:line="480" w:lineRule="auto"/>
        <w:ind w:firstLine="993"/>
        <w:rPr>
          <w:b/>
          <w:bCs/>
        </w:rPr>
      </w:pPr>
    </w:p>
    <w:p w14:paraId="70CBFFF7" w14:textId="77777777" w:rsidR="00574778" w:rsidRDefault="00574778" w:rsidP="00504820">
      <w:pPr>
        <w:spacing w:line="480" w:lineRule="auto"/>
        <w:ind w:firstLine="993"/>
        <w:rPr>
          <w:b/>
          <w:bCs/>
        </w:rPr>
      </w:pPr>
    </w:p>
    <w:p w14:paraId="3ED76D18" w14:textId="77777777" w:rsidR="00504820" w:rsidRDefault="00504820" w:rsidP="00504820">
      <w:pPr>
        <w:spacing w:line="480" w:lineRule="auto"/>
        <w:ind w:firstLine="993"/>
        <w:rPr>
          <w:b/>
          <w:bCs/>
        </w:rPr>
      </w:pPr>
    </w:p>
    <w:p w14:paraId="0AEDF510" w14:textId="77777777" w:rsidR="00504820" w:rsidRDefault="00504820" w:rsidP="0081717A">
      <w:pPr>
        <w:spacing w:line="480" w:lineRule="auto"/>
        <w:rPr>
          <w:b/>
          <w:bCs/>
        </w:rPr>
      </w:pPr>
    </w:p>
    <w:p w14:paraId="12EBC6A7" w14:textId="75BEF4D8" w:rsidR="00AC68A8" w:rsidRDefault="00504820" w:rsidP="00504820">
      <w:pPr>
        <w:spacing w:line="480" w:lineRule="auto"/>
        <w:jc w:val="center"/>
        <w:rPr>
          <w:b/>
          <w:bCs/>
        </w:rPr>
      </w:pPr>
      <w:r>
        <w:rPr>
          <w:b/>
          <w:bCs/>
        </w:rPr>
        <w:t>Thành phố Hồ Chí Minh, 2024</w:t>
      </w:r>
    </w:p>
    <w:sdt>
      <w:sdtPr>
        <w:rPr>
          <w:rFonts w:ascii="Times New Roman" w:eastAsiaTheme="minorHAnsi" w:hAnsi="Times New Roman" w:cstheme="minorBidi"/>
          <w:color w:val="auto"/>
          <w:sz w:val="26"/>
          <w:szCs w:val="22"/>
        </w:rPr>
        <w:id w:val="1054672329"/>
        <w:docPartObj>
          <w:docPartGallery w:val="Table of Contents"/>
          <w:docPartUnique/>
        </w:docPartObj>
      </w:sdtPr>
      <w:sdtEndPr>
        <w:rPr>
          <w:b/>
          <w:bCs/>
          <w:noProof/>
        </w:rPr>
      </w:sdtEndPr>
      <w:sdtContent>
        <w:p w14:paraId="37C60643" w14:textId="01FED76B" w:rsidR="00AC68A8" w:rsidRPr="00C750D3" w:rsidRDefault="00C750D3" w:rsidP="00C750D3">
          <w:pPr>
            <w:pStyle w:val="TOCHeading"/>
            <w:jc w:val="center"/>
            <w:rPr>
              <w:rFonts w:ascii="Times New Roman" w:hAnsi="Times New Roman" w:cs="Times New Roman"/>
              <w:b/>
              <w:bCs/>
              <w:color w:val="auto"/>
            </w:rPr>
          </w:pPr>
          <w:r w:rsidRPr="00C750D3">
            <w:rPr>
              <w:rFonts w:ascii="Times New Roman" w:hAnsi="Times New Roman" w:cs="Times New Roman"/>
              <w:b/>
              <w:bCs/>
              <w:color w:val="auto"/>
            </w:rPr>
            <w:t>MỤC LỤC</w:t>
          </w:r>
        </w:p>
        <w:p w14:paraId="7C7CEA24" w14:textId="5EDA7EA3" w:rsidR="00347B2F" w:rsidRDefault="00AC68A8">
          <w:pPr>
            <w:pStyle w:val="TOC1"/>
            <w:tabs>
              <w:tab w:val="right" w:leader="dot" w:pos="9628"/>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64087303" w:history="1">
            <w:r w:rsidR="00347B2F" w:rsidRPr="00F436A0">
              <w:rPr>
                <w:rStyle w:val="Hyperlink"/>
                <w:rFonts w:cs="Times New Roman"/>
                <w:b/>
                <w:bCs/>
                <w:noProof/>
              </w:rPr>
              <w:t>LỜI MỞ ĐẦU</w:t>
            </w:r>
            <w:r w:rsidR="00347B2F">
              <w:rPr>
                <w:noProof/>
                <w:webHidden/>
              </w:rPr>
              <w:tab/>
            </w:r>
            <w:r w:rsidR="00347B2F">
              <w:rPr>
                <w:noProof/>
                <w:webHidden/>
              </w:rPr>
              <w:fldChar w:fldCharType="begin"/>
            </w:r>
            <w:r w:rsidR="00347B2F">
              <w:rPr>
                <w:noProof/>
                <w:webHidden/>
              </w:rPr>
              <w:instrText xml:space="preserve"> PAGEREF _Toc164087303 \h </w:instrText>
            </w:r>
            <w:r w:rsidR="00347B2F">
              <w:rPr>
                <w:noProof/>
                <w:webHidden/>
              </w:rPr>
            </w:r>
            <w:r w:rsidR="00347B2F">
              <w:rPr>
                <w:noProof/>
                <w:webHidden/>
              </w:rPr>
              <w:fldChar w:fldCharType="separate"/>
            </w:r>
            <w:r w:rsidR="00347B2F">
              <w:rPr>
                <w:noProof/>
                <w:webHidden/>
              </w:rPr>
              <w:t>4</w:t>
            </w:r>
            <w:r w:rsidR="00347B2F">
              <w:rPr>
                <w:noProof/>
                <w:webHidden/>
              </w:rPr>
              <w:fldChar w:fldCharType="end"/>
            </w:r>
          </w:hyperlink>
        </w:p>
        <w:p w14:paraId="5F2F749E" w14:textId="2E04D3D6" w:rsidR="00347B2F" w:rsidRDefault="00347B2F">
          <w:pPr>
            <w:pStyle w:val="TOC1"/>
            <w:tabs>
              <w:tab w:val="left" w:pos="1757"/>
              <w:tab w:val="right" w:leader="dot" w:pos="9628"/>
            </w:tabs>
            <w:rPr>
              <w:rFonts w:asciiTheme="minorHAnsi" w:eastAsiaTheme="minorEastAsia" w:hAnsiTheme="minorHAnsi"/>
              <w:noProof/>
              <w:kern w:val="2"/>
              <w:sz w:val="22"/>
              <w14:ligatures w14:val="standardContextual"/>
            </w:rPr>
          </w:pPr>
          <w:hyperlink w:anchor="_Toc164087304" w:history="1">
            <w:r w:rsidRPr="00F436A0">
              <w:rPr>
                <w:rStyle w:val="Hyperlink"/>
                <w:b/>
                <w:bCs/>
                <w:noProof/>
              </w:rPr>
              <w:t>CHƯƠNG 1</w:t>
            </w:r>
            <w:r>
              <w:rPr>
                <w:rFonts w:asciiTheme="minorHAnsi" w:eastAsiaTheme="minorEastAsia" w:hAnsiTheme="minorHAnsi"/>
                <w:noProof/>
                <w:kern w:val="2"/>
                <w:sz w:val="22"/>
                <w14:ligatures w14:val="standardContextual"/>
              </w:rPr>
              <w:tab/>
            </w:r>
            <w:r w:rsidRPr="00F436A0">
              <w:rPr>
                <w:rStyle w:val="Hyperlink"/>
                <w:b/>
                <w:bCs/>
                <w:noProof/>
              </w:rPr>
              <w:t>TỔNG QUAN</w:t>
            </w:r>
            <w:r>
              <w:rPr>
                <w:noProof/>
                <w:webHidden/>
              </w:rPr>
              <w:tab/>
            </w:r>
            <w:r>
              <w:rPr>
                <w:noProof/>
                <w:webHidden/>
              </w:rPr>
              <w:fldChar w:fldCharType="begin"/>
            </w:r>
            <w:r>
              <w:rPr>
                <w:noProof/>
                <w:webHidden/>
              </w:rPr>
              <w:instrText xml:space="preserve"> PAGEREF _Toc164087304 \h </w:instrText>
            </w:r>
            <w:r>
              <w:rPr>
                <w:noProof/>
                <w:webHidden/>
              </w:rPr>
            </w:r>
            <w:r>
              <w:rPr>
                <w:noProof/>
                <w:webHidden/>
              </w:rPr>
              <w:fldChar w:fldCharType="separate"/>
            </w:r>
            <w:r>
              <w:rPr>
                <w:noProof/>
                <w:webHidden/>
              </w:rPr>
              <w:t>4</w:t>
            </w:r>
            <w:r>
              <w:rPr>
                <w:noProof/>
                <w:webHidden/>
              </w:rPr>
              <w:fldChar w:fldCharType="end"/>
            </w:r>
          </w:hyperlink>
        </w:p>
        <w:p w14:paraId="3A99AFE2" w14:textId="738F5B89"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05" w:history="1">
            <w:r w:rsidRPr="00F436A0">
              <w:rPr>
                <w:rStyle w:val="Hyperlink"/>
                <w:rFonts w:cs="Times New Roman"/>
                <w:b/>
                <w:bCs/>
                <w:noProof/>
              </w:rPr>
              <w:t>1</w:t>
            </w:r>
            <w:r>
              <w:rPr>
                <w:rFonts w:asciiTheme="minorHAnsi" w:eastAsiaTheme="minorEastAsia" w:hAnsiTheme="minorHAnsi"/>
                <w:noProof/>
                <w:kern w:val="2"/>
                <w:sz w:val="22"/>
                <w14:ligatures w14:val="standardContextual"/>
              </w:rPr>
              <w:tab/>
            </w:r>
            <w:r w:rsidRPr="00F436A0">
              <w:rPr>
                <w:rStyle w:val="Hyperlink"/>
                <w:rFonts w:cs="Times New Roman"/>
                <w:b/>
                <w:bCs/>
                <w:noProof/>
              </w:rPr>
              <w:t>Giới thiệu đề tài</w:t>
            </w:r>
            <w:r>
              <w:rPr>
                <w:noProof/>
                <w:webHidden/>
              </w:rPr>
              <w:tab/>
            </w:r>
            <w:r>
              <w:rPr>
                <w:noProof/>
                <w:webHidden/>
              </w:rPr>
              <w:fldChar w:fldCharType="begin"/>
            </w:r>
            <w:r>
              <w:rPr>
                <w:noProof/>
                <w:webHidden/>
              </w:rPr>
              <w:instrText xml:space="preserve"> PAGEREF _Toc164087305 \h </w:instrText>
            </w:r>
            <w:r>
              <w:rPr>
                <w:noProof/>
                <w:webHidden/>
              </w:rPr>
            </w:r>
            <w:r>
              <w:rPr>
                <w:noProof/>
                <w:webHidden/>
              </w:rPr>
              <w:fldChar w:fldCharType="separate"/>
            </w:r>
            <w:r>
              <w:rPr>
                <w:noProof/>
                <w:webHidden/>
              </w:rPr>
              <w:t>4</w:t>
            </w:r>
            <w:r>
              <w:rPr>
                <w:noProof/>
                <w:webHidden/>
              </w:rPr>
              <w:fldChar w:fldCharType="end"/>
            </w:r>
          </w:hyperlink>
        </w:p>
        <w:p w14:paraId="34FD4CD1" w14:textId="72E8778C"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06" w:history="1">
            <w:r w:rsidRPr="00F436A0">
              <w:rPr>
                <w:rStyle w:val="Hyperlink"/>
                <w:rFonts w:cs="Times New Roman"/>
                <w:b/>
                <w:bCs/>
                <w:noProof/>
              </w:rPr>
              <w:t>2</w:t>
            </w:r>
            <w:r>
              <w:rPr>
                <w:rFonts w:asciiTheme="minorHAnsi" w:eastAsiaTheme="minorEastAsia" w:hAnsiTheme="minorHAnsi"/>
                <w:noProof/>
                <w:kern w:val="2"/>
                <w:sz w:val="22"/>
                <w14:ligatures w14:val="standardContextual"/>
              </w:rPr>
              <w:tab/>
            </w:r>
            <w:r w:rsidRPr="00F436A0">
              <w:rPr>
                <w:rStyle w:val="Hyperlink"/>
                <w:rFonts w:cs="Times New Roman"/>
                <w:b/>
                <w:bCs/>
                <w:noProof/>
              </w:rPr>
              <w:t>Chức năng kiểm thử</w:t>
            </w:r>
            <w:r>
              <w:rPr>
                <w:noProof/>
                <w:webHidden/>
              </w:rPr>
              <w:tab/>
            </w:r>
            <w:r>
              <w:rPr>
                <w:noProof/>
                <w:webHidden/>
              </w:rPr>
              <w:fldChar w:fldCharType="begin"/>
            </w:r>
            <w:r>
              <w:rPr>
                <w:noProof/>
                <w:webHidden/>
              </w:rPr>
              <w:instrText xml:space="preserve"> PAGEREF _Toc164087306 \h </w:instrText>
            </w:r>
            <w:r>
              <w:rPr>
                <w:noProof/>
                <w:webHidden/>
              </w:rPr>
            </w:r>
            <w:r>
              <w:rPr>
                <w:noProof/>
                <w:webHidden/>
              </w:rPr>
              <w:fldChar w:fldCharType="separate"/>
            </w:r>
            <w:r>
              <w:rPr>
                <w:noProof/>
                <w:webHidden/>
              </w:rPr>
              <w:t>4</w:t>
            </w:r>
            <w:r>
              <w:rPr>
                <w:noProof/>
                <w:webHidden/>
              </w:rPr>
              <w:fldChar w:fldCharType="end"/>
            </w:r>
          </w:hyperlink>
        </w:p>
        <w:p w14:paraId="7478ADFD" w14:textId="6B7487D3"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07" w:history="1">
            <w:r w:rsidRPr="00F436A0">
              <w:rPr>
                <w:rStyle w:val="Hyperlink"/>
                <w:rFonts w:cs="Times New Roman"/>
                <w:b/>
                <w:bCs/>
                <w:noProof/>
              </w:rPr>
              <w:t>3</w:t>
            </w:r>
            <w:r>
              <w:rPr>
                <w:rFonts w:asciiTheme="minorHAnsi" w:eastAsiaTheme="minorEastAsia" w:hAnsiTheme="minorHAnsi"/>
                <w:noProof/>
                <w:kern w:val="2"/>
                <w:sz w:val="22"/>
                <w14:ligatures w14:val="standardContextual"/>
              </w:rPr>
              <w:tab/>
            </w:r>
            <w:r w:rsidRPr="00F436A0">
              <w:rPr>
                <w:rStyle w:val="Hyperlink"/>
                <w:rFonts w:cs="Times New Roman"/>
                <w:b/>
                <w:bCs/>
                <w:noProof/>
              </w:rPr>
              <w:t>Yêu cầu đề tài</w:t>
            </w:r>
            <w:r>
              <w:rPr>
                <w:noProof/>
                <w:webHidden/>
              </w:rPr>
              <w:tab/>
            </w:r>
            <w:r>
              <w:rPr>
                <w:noProof/>
                <w:webHidden/>
              </w:rPr>
              <w:fldChar w:fldCharType="begin"/>
            </w:r>
            <w:r>
              <w:rPr>
                <w:noProof/>
                <w:webHidden/>
              </w:rPr>
              <w:instrText xml:space="preserve"> PAGEREF _Toc164087307 \h </w:instrText>
            </w:r>
            <w:r>
              <w:rPr>
                <w:noProof/>
                <w:webHidden/>
              </w:rPr>
            </w:r>
            <w:r>
              <w:rPr>
                <w:noProof/>
                <w:webHidden/>
              </w:rPr>
              <w:fldChar w:fldCharType="separate"/>
            </w:r>
            <w:r>
              <w:rPr>
                <w:noProof/>
                <w:webHidden/>
              </w:rPr>
              <w:t>4</w:t>
            </w:r>
            <w:r>
              <w:rPr>
                <w:noProof/>
                <w:webHidden/>
              </w:rPr>
              <w:fldChar w:fldCharType="end"/>
            </w:r>
          </w:hyperlink>
        </w:p>
        <w:p w14:paraId="54B7A85D" w14:textId="22AD2E62" w:rsidR="00347B2F" w:rsidRDefault="00347B2F">
          <w:pPr>
            <w:pStyle w:val="TOC1"/>
            <w:tabs>
              <w:tab w:val="left" w:pos="1757"/>
              <w:tab w:val="right" w:leader="dot" w:pos="9628"/>
            </w:tabs>
            <w:rPr>
              <w:rFonts w:asciiTheme="minorHAnsi" w:eastAsiaTheme="minorEastAsia" w:hAnsiTheme="minorHAnsi"/>
              <w:noProof/>
              <w:kern w:val="2"/>
              <w:sz w:val="22"/>
              <w14:ligatures w14:val="standardContextual"/>
            </w:rPr>
          </w:pPr>
          <w:hyperlink w:anchor="_Toc164087308" w:history="1">
            <w:r w:rsidRPr="00F436A0">
              <w:rPr>
                <w:rStyle w:val="Hyperlink"/>
                <w:b/>
                <w:bCs/>
                <w:noProof/>
              </w:rPr>
              <w:t>CHƯƠNG 2</w:t>
            </w:r>
            <w:r>
              <w:rPr>
                <w:rFonts w:asciiTheme="minorHAnsi" w:eastAsiaTheme="minorEastAsia" w:hAnsiTheme="minorHAnsi"/>
                <w:noProof/>
                <w:kern w:val="2"/>
                <w:sz w:val="22"/>
                <w14:ligatures w14:val="standardContextual"/>
              </w:rPr>
              <w:tab/>
            </w:r>
            <w:r w:rsidRPr="00F436A0">
              <w:rPr>
                <w:rStyle w:val="Hyperlink"/>
                <w:b/>
                <w:bCs/>
                <w:noProof/>
              </w:rPr>
              <w:t>CÔNG CỤ KIỂM THỬ TỰ ĐỘNG SELENIUM</w:t>
            </w:r>
            <w:r>
              <w:rPr>
                <w:noProof/>
                <w:webHidden/>
              </w:rPr>
              <w:tab/>
            </w:r>
            <w:r>
              <w:rPr>
                <w:noProof/>
                <w:webHidden/>
              </w:rPr>
              <w:fldChar w:fldCharType="begin"/>
            </w:r>
            <w:r>
              <w:rPr>
                <w:noProof/>
                <w:webHidden/>
              </w:rPr>
              <w:instrText xml:space="preserve"> PAGEREF _Toc164087308 \h </w:instrText>
            </w:r>
            <w:r>
              <w:rPr>
                <w:noProof/>
                <w:webHidden/>
              </w:rPr>
            </w:r>
            <w:r>
              <w:rPr>
                <w:noProof/>
                <w:webHidden/>
              </w:rPr>
              <w:fldChar w:fldCharType="separate"/>
            </w:r>
            <w:r>
              <w:rPr>
                <w:noProof/>
                <w:webHidden/>
              </w:rPr>
              <w:t>4</w:t>
            </w:r>
            <w:r>
              <w:rPr>
                <w:noProof/>
                <w:webHidden/>
              </w:rPr>
              <w:fldChar w:fldCharType="end"/>
            </w:r>
          </w:hyperlink>
        </w:p>
        <w:p w14:paraId="24C2CF87" w14:textId="6DC24881"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09" w:history="1">
            <w:r w:rsidRPr="00F436A0">
              <w:rPr>
                <w:rStyle w:val="Hyperlink"/>
                <w:b/>
                <w:bCs/>
                <w:noProof/>
              </w:rPr>
              <w:t>1</w:t>
            </w:r>
            <w:r>
              <w:rPr>
                <w:rFonts w:asciiTheme="minorHAnsi" w:eastAsiaTheme="minorEastAsia" w:hAnsiTheme="minorHAnsi"/>
                <w:noProof/>
                <w:kern w:val="2"/>
                <w:sz w:val="22"/>
                <w14:ligatures w14:val="standardContextual"/>
              </w:rPr>
              <w:tab/>
            </w:r>
            <w:r w:rsidRPr="00F436A0">
              <w:rPr>
                <w:rStyle w:val="Hyperlink"/>
                <w:b/>
                <w:bCs/>
                <w:noProof/>
              </w:rPr>
              <w:t>Tổng quan về Selenium</w:t>
            </w:r>
            <w:r>
              <w:rPr>
                <w:noProof/>
                <w:webHidden/>
              </w:rPr>
              <w:tab/>
            </w:r>
            <w:r>
              <w:rPr>
                <w:noProof/>
                <w:webHidden/>
              </w:rPr>
              <w:fldChar w:fldCharType="begin"/>
            </w:r>
            <w:r>
              <w:rPr>
                <w:noProof/>
                <w:webHidden/>
              </w:rPr>
              <w:instrText xml:space="preserve"> PAGEREF _Toc164087309 \h </w:instrText>
            </w:r>
            <w:r>
              <w:rPr>
                <w:noProof/>
                <w:webHidden/>
              </w:rPr>
            </w:r>
            <w:r>
              <w:rPr>
                <w:noProof/>
                <w:webHidden/>
              </w:rPr>
              <w:fldChar w:fldCharType="separate"/>
            </w:r>
            <w:r>
              <w:rPr>
                <w:noProof/>
                <w:webHidden/>
              </w:rPr>
              <w:t>4</w:t>
            </w:r>
            <w:r>
              <w:rPr>
                <w:noProof/>
                <w:webHidden/>
              </w:rPr>
              <w:fldChar w:fldCharType="end"/>
            </w:r>
          </w:hyperlink>
        </w:p>
        <w:p w14:paraId="60A03C6B" w14:textId="28A6E1A7"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0" w:history="1">
            <w:r w:rsidRPr="00F436A0">
              <w:rPr>
                <w:rStyle w:val="Hyperlink"/>
                <w:b/>
                <w:bCs/>
                <w:noProof/>
              </w:rPr>
              <w:t>1.1</w:t>
            </w:r>
            <w:r>
              <w:rPr>
                <w:rFonts w:asciiTheme="minorHAnsi" w:eastAsiaTheme="minorEastAsia" w:hAnsiTheme="minorHAnsi"/>
                <w:noProof/>
                <w:kern w:val="2"/>
                <w:sz w:val="22"/>
                <w14:ligatures w14:val="standardContextual"/>
              </w:rPr>
              <w:tab/>
            </w:r>
            <w:r w:rsidRPr="00F436A0">
              <w:rPr>
                <w:rStyle w:val="Hyperlink"/>
                <w:b/>
                <w:bCs/>
                <w:noProof/>
              </w:rPr>
              <w:t>Khái niệm Selenium</w:t>
            </w:r>
            <w:r>
              <w:rPr>
                <w:noProof/>
                <w:webHidden/>
              </w:rPr>
              <w:tab/>
            </w:r>
            <w:r>
              <w:rPr>
                <w:noProof/>
                <w:webHidden/>
              </w:rPr>
              <w:fldChar w:fldCharType="begin"/>
            </w:r>
            <w:r>
              <w:rPr>
                <w:noProof/>
                <w:webHidden/>
              </w:rPr>
              <w:instrText xml:space="preserve"> PAGEREF _Toc164087310 \h </w:instrText>
            </w:r>
            <w:r>
              <w:rPr>
                <w:noProof/>
                <w:webHidden/>
              </w:rPr>
            </w:r>
            <w:r>
              <w:rPr>
                <w:noProof/>
                <w:webHidden/>
              </w:rPr>
              <w:fldChar w:fldCharType="separate"/>
            </w:r>
            <w:r>
              <w:rPr>
                <w:noProof/>
                <w:webHidden/>
              </w:rPr>
              <w:t>4</w:t>
            </w:r>
            <w:r>
              <w:rPr>
                <w:noProof/>
                <w:webHidden/>
              </w:rPr>
              <w:fldChar w:fldCharType="end"/>
            </w:r>
          </w:hyperlink>
        </w:p>
        <w:p w14:paraId="7E3AAE8F" w14:textId="4AE2A8B7"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1" w:history="1">
            <w:r w:rsidRPr="00F436A0">
              <w:rPr>
                <w:rStyle w:val="Hyperlink"/>
                <w:b/>
                <w:bCs/>
                <w:noProof/>
              </w:rPr>
              <w:t>1.2</w:t>
            </w:r>
            <w:r>
              <w:rPr>
                <w:rFonts w:asciiTheme="minorHAnsi" w:eastAsiaTheme="minorEastAsia" w:hAnsiTheme="minorHAnsi"/>
                <w:noProof/>
                <w:kern w:val="2"/>
                <w:sz w:val="22"/>
                <w14:ligatures w14:val="standardContextual"/>
              </w:rPr>
              <w:tab/>
            </w:r>
            <w:r w:rsidRPr="00F436A0">
              <w:rPr>
                <w:rStyle w:val="Hyperlink"/>
                <w:b/>
                <w:bCs/>
                <w:noProof/>
              </w:rPr>
              <w:t>Thành phần của Selenium</w:t>
            </w:r>
            <w:r>
              <w:rPr>
                <w:noProof/>
                <w:webHidden/>
              </w:rPr>
              <w:tab/>
            </w:r>
            <w:r>
              <w:rPr>
                <w:noProof/>
                <w:webHidden/>
              </w:rPr>
              <w:fldChar w:fldCharType="begin"/>
            </w:r>
            <w:r>
              <w:rPr>
                <w:noProof/>
                <w:webHidden/>
              </w:rPr>
              <w:instrText xml:space="preserve"> PAGEREF _Toc164087311 \h </w:instrText>
            </w:r>
            <w:r>
              <w:rPr>
                <w:noProof/>
                <w:webHidden/>
              </w:rPr>
            </w:r>
            <w:r>
              <w:rPr>
                <w:noProof/>
                <w:webHidden/>
              </w:rPr>
              <w:fldChar w:fldCharType="separate"/>
            </w:r>
            <w:r>
              <w:rPr>
                <w:noProof/>
                <w:webHidden/>
              </w:rPr>
              <w:t>5</w:t>
            </w:r>
            <w:r>
              <w:rPr>
                <w:noProof/>
                <w:webHidden/>
              </w:rPr>
              <w:fldChar w:fldCharType="end"/>
            </w:r>
          </w:hyperlink>
        </w:p>
        <w:p w14:paraId="2C478E0D" w14:textId="6FBD222E"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12" w:history="1">
            <w:r w:rsidRPr="00F436A0">
              <w:rPr>
                <w:rStyle w:val="Hyperlink"/>
                <w:b/>
                <w:bCs/>
                <w:noProof/>
              </w:rPr>
              <w:t>2</w:t>
            </w:r>
            <w:r>
              <w:rPr>
                <w:rFonts w:asciiTheme="minorHAnsi" w:eastAsiaTheme="minorEastAsia" w:hAnsiTheme="minorHAnsi"/>
                <w:noProof/>
                <w:kern w:val="2"/>
                <w:sz w:val="22"/>
                <w14:ligatures w14:val="standardContextual"/>
              </w:rPr>
              <w:tab/>
            </w:r>
            <w:r w:rsidRPr="00F436A0">
              <w:rPr>
                <w:rStyle w:val="Hyperlink"/>
                <w:b/>
                <w:bCs/>
                <w:noProof/>
              </w:rPr>
              <w:t>Selenium IDE</w:t>
            </w:r>
            <w:r>
              <w:rPr>
                <w:noProof/>
                <w:webHidden/>
              </w:rPr>
              <w:tab/>
            </w:r>
            <w:r>
              <w:rPr>
                <w:noProof/>
                <w:webHidden/>
              </w:rPr>
              <w:fldChar w:fldCharType="begin"/>
            </w:r>
            <w:r>
              <w:rPr>
                <w:noProof/>
                <w:webHidden/>
              </w:rPr>
              <w:instrText xml:space="preserve"> PAGEREF _Toc164087312 \h </w:instrText>
            </w:r>
            <w:r>
              <w:rPr>
                <w:noProof/>
                <w:webHidden/>
              </w:rPr>
            </w:r>
            <w:r>
              <w:rPr>
                <w:noProof/>
                <w:webHidden/>
              </w:rPr>
              <w:fldChar w:fldCharType="separate"/>
            </w:r>
            <w:r>
              <w:rPr>
                <w:noProof/>
                <w:webHidden/>
              </w:rPr>
              <w:t>6</w:t>
            </w:r>
            <w:r>
              <w:rPr>
                <w:noProof/>
                <w:webHidden/>
              </w:rPr>
              <w:fldChar w:fldCharType="end"/>
            </w:r>
          </w:hyperlink>
        </w:p>
        <w:p w14:paraId="502143FE" w14:textId="5B775FAD"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3" w:history="1">
            <w:r w:rsidRPr="00F436A0">
              <w:rPr>
                <w:rStyle w:val="Hyperlink"/>
                <w:b/>
                <w:bCs/>
                <w:noProof/>
              </w:rPr>
              <w:t>2.1</w:t>
            </w:r>
            <w:r>
              <w:rPr>
                <w:rFonts w:asciiTheme="minorHAnsi" w:eastAsiaTheme="minorEastAsia" w:hAnsiTheme="minorHAnsi"/>
                <w:noProof/>
                <w:kern w:val="2"/>
                <w:sz w:val="22"/>
                <w14:ligatures w14:val="standardContextual"/>
              </w:rPr>
              <w:tab/>
            </w:r>
            <w:r w:rsidRPr="00F436A0">
              <w:rPr>
                <w:rStyle w:val="Hyperlink"/>
                <w:b/>
                <w:bCs/>
                <w:noProof/>
              </w:rPr>
              <w:t>Cài đặt Selenium IDE</w:t>
            </w:r>
            <w:r>
              <w:rPr>
                <w:noProof/>
                <w:webHidden/>
              </w:rPr>
              <w:tab/>
            </w:r>
            <w:r>
              <w:rPr>
                <w:noProof/>
                <w:webHidden/>
              </w:rPr>
              <w:fldChar w:fldCharType="begin"/>
            </w:r>
            <w:r>
              <w:rPr>
                <w:noProof/>
                <w:webHidden/>
              </w:rPr>
              <w:instrText xml:space="preserve"> PAGEREF _Toc164087313 \h </w:instrText>
            </w:r>
            <w:r>
              <w:rPr>
                <w:noProof/>
                <w:webHidden/>
              </w:rPr>
            </w:r>
            <w:r>
              <w:rPr>
                <w:noProof/>
                <w:webHidden/>
              </w:rPr>
              <w:fldChar w:fldCharType="separate"/>
            </w:r>
            <w:r>
              <w:rPr>
                <w:noProof/>
                <w:webHidden/>
              </w:rPr>
              <w:t>6</w:t>
            </w:r>
            <w:r>
              <w:rPr>
                <w:noProof/>
                <w:webHidden/>
              </w:rPr>
              <w:fldChar w:fldCharType="end"/>
            </w:r>
          </w:hyperlink>
        </w:p>
        <w:p w14:paraId="273A34C0" w14:textId="51DF5A67"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4" w:history="1">
            <w:r w:rsidRPr="00F436A0">
              <w:rPr>
                <w:rStyle w:val="Hyperlink"/>
                <w:b/>
                <w:bCs/>
                <w:noProof/>
              </w:rPr>
              <w:t>2.2</w:t>
            </w:r>
            <w:r>
              <w:rPr>
                <w:rFonts w:asciiTheme="minorHAnsi" w:eastAsiaTheme="minorEastAsia" w:hAnsiTheme="minorHAnsi"/>
                <w:noProof/>
                <w:kern w:val="2"/>
                <w:sz w:val="22"/>
                <w14:ligatures w14:val="standardContextual"/>
              </w:rPr>
              <w:tab/>
            </w:r>
            <w:r w:rsidRPr="00F436A0">
              <w:rPr>
                <w:rStyle w:val="Hyperlink"/>
                <w:b/>
                <w:bCs/>
                <w:noProof/>
              </w:rPr>
              <w:t>Các thao tác thực hiện với Selenium IDE</w:t>
            </w:r>
            <w:r>
              <w:rPr>
                <w:noProof/>
                <w:webHidden/>
              </w:rPr>
              <w:tab/>
            </w:r>
            <w:r>
              <w:rPr>
                <w:noProof/>
                <w:webHidden/>
              </w:rPr>
              <w:fldChar w:fldCharType="begin"/>
            </w:r>
            <w:r>
              <w:rPr>
                <w:noProof/>
                <w:webHidden/>
              </w:rPr>
              <w:instrText xml:space="preserve"> PAGEREF _Toc164087314 \h </w:instrText>
            </w:r>
            <w:r>
              <w:rPr>
                <w:noProof/>
                <w:webHidden/>
              </w:rPr>
            </w:r>
            <w:r>
              <w:rPr>
                <w:noProof/>
                <w:webHidden/>
              </w:rPr>
              <w:fldChar w:fldCharType="separate"/>
            </w:r>
            <w:r>
              <w:rPr>
                <w:noProof/>
                <w:webHidden/>
              </w:rPr>
              <w:t>7</w:t>
            </w:r>
            <w:r>
              <w:rPr>
                <w:noProof/>
                <w:webHidden/>
              </w:rPr>
              <w:fldChar w:fldCharType="end"/>
            </w:r>
          </w:hyperlink>
        </w:p>
        <w:p w14:paraId="7F067C8B" w14:textId="1578445F" w:rsidR="00347B2F" w:rsidRDefault="00347B2F">
          <w:pPr>
            <w:pStyle w:val="TOC1"/>
            <w:tabs>
              <w:tab w:val="left" w:pos="1757"/>
              <w:tab w:val="right" w:leader="dot" w:pos="9628"/>
            </w:tabs>
            <w:rPr>
              <w:rFonts w:asciiTheme="minorHAnsi" w:eastAsiaTheme="minorEastAsia" w:hAnsiTheme="minorHAnsi"/>
              <w:noProof/>
              <w:kern w:val="2"/>
              <w:sz w:val="22"/>
              <w14:ligatures w14:val="standardContextual"/>
            </w:rPr>
          </w:pPr>
          <w:hyperlink w:anchor="_Toc164087315" w:history="1">
            <w:r w:rsidRPr="00F436A0">
              <w:rPr>
                <w:rStyle w:val="Hyperlink"/>
                <w:b/>
                <w:bCs/>
                <w:noProof/>
              </w:rPr>
              <w:t>CHƯƠNG 3</w:t>
            </w:r>
            <w:r>
              <w:rPr>
                <w:rFonts w:asciiTheme="minorHAnsi" w:eastAsiaTheme="minorEastAsia" w:hAnsiTheme="minorHAnsi"/>
                <w:noProof/>
                <w:kern w:val="2"/>
                <w:sz w:val="22"/>
                <w14:ligatures w14:val="standardContextual"/>
              </w:rPr>
              <w:tab/>
            </w:r>
            <w:r w:rsidRPr="00F436A0">
              <w:rPr>
                <w:rStyle w:val="Hyperlink"/>
                <w:b/>
                <w:bCs/>
                <w:noProof/>
              </w:rPr>
              <w:t>QUY TRÌNH KIỂM THỬ TỰ ĐỘNG SELENIUM</w:t>
            </w:r>
            <w:r>
              <w:rPr>
                <w:noProof/>
                <w:webHidden/>
              </w:rPr>
              <w:tab/>
            </w:r>
            <w:r>
              <w:rPr>
                <w:noProof/>
                <w:webHidden/>
              </w:rPr>
              <w:fldChar w:fldCharType="begin"/>
            </w:r>
            <w:r>
              <w:rPr>
                <w:noProof/>
                <w:webHidden/>
              </w:rPr>
              <w:instrText xml:space="preserve"> PAGEREF _Toc164087315 \h </w:instrText>
            </w:r>
            <w:r>
              <w:rPr>
                <w:noProof/>
                <w:webHidden/>
              </w:rPr>
            </w:r>
            <w:r>
              <w:rPr>
                <w:noProof/>
                <w:webHidden/>
              </w:rPr>
              <w:fldChar w:fldCharType="separate"/>
            </w:r>
            <w:r>
              <w:rPr>
                <w:noProof/>
                <w:webHidden/>
              </w:rPr>
              <w:t>12</w:t>
            </w:r>
            <w:r>
              <w:rPr>
                <w:noProof/>
                <w:webHidden/>
              </w:rPr>
              <w:fldChar w:fldCharType="end"/>
            </w:r>
          </w:hyperlink>
        </w:p>
        <w:p w14:paraId="36E4D5AF" w14:textId="4C433F00"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16" w:history="1">
            <w:r w:rsidRPr="00F436A0">
              <w:rPr>
                <w:rStyle w:val="Hyperlink"/>
                <w:b/>
                <w:bCs/>
                <w:noProof/>
              </w:rPr>
              <w:t>1</w:t>
            </w:r>
            <w:r>
              <w:rPr>
                <w:rFonts w:asciiTheme="minorHAnsi" w:eastAsiaTheme="minorEastAsia" w:hAnsiTheme="minorHAnsi"/>
                <w:noProof/>
                <w:kern w:val="2"/>
                <w:sz w:val="22"/>
                <w14:ligatures w14:val="standardContextual"/>
              </w:rPr>
              <w:tab/>
            </w:r>
            <w:r w:rsidRPr="00F436A0">
              <w:rPr>
                <w:rStyle w:val="Hyperlink"/>
                <w:b/>
                <w:bCs/>
                <w:noProof/>
              </w:rPr>
              <w:t>Chuẩn bị môi trường Selenium IDE</w:t>
            </w:r>
            <w:r>
              <w:rPr>
                <w:noProof/>
                <w:webHidden/>
              </w:rPr>
              <w:tab/>
            </w:r>
            <w:r>
              <w:rPr>
                <w:noProof/>
                <w:webHidden/>
              </w:rPr>
              <w:fldChar w:fldCharType="begin"/>
            </w:r>
            <w:r>
              <w:rPr>
                <w:noProof/>
                <w:webHidden/>
              </w:rPr>
              <w:instrText xml:space="preserve"> PAGEREF _Toc164087316 \h </w:instrText>
            </w:r>
            <w:r>
              <w:rPr>
                <w:noProof/>
                <w:webHidden/>
              </w:rPr>
            </w:r>
            <w:r>
              <w:rPr>
                <w:noProof/>
                <w:webHidden/>
              </w:rPr>
              <w:fldChar w:fldCharType="separate"/>
            </w:r>
            <w:r>
              <w:rPr>
                <w:noProof/>
                <w:webHidden/>
              </w:rPr>
              <w:t>12</w:t>
            </w:r>
            <w:r>
              <w:rPr>
                <w:noProof/>
                <w:webHidden/>
              </w:rPr>
              <w:fldChar w:fldCharType="end"/>
            </w:r>
          </w:hyperlink>
        </w:p>
        <w:p w14:paraId="03E677B7" w14:textId="31E9DCFB"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17" w:history="1">
            <w:r w:rsidRPr="00F436A0">
              <w:rPr>
                <w:rStyle w:val="Hyperlink"/>
                <w:b/>
                <w:bCs/>
                <w:noProof/>
              </w:rPr>
              <w:t>2</w:t>
            </w:r>
            <w:r>
              <w:rPr>
                <w:rFonts w:asciiTheme="minorHAnsi" w:eastAsiaTheme="minorEastAsia" w:hAnsiTheme="minorHAnsi"/>
                <w:noProof/>
                <w:kern w:val="2"/>
                <w:sz w:val="22"/>
                <w14:ligatures w14:val="standardContextual"/>
              </w:rPr>
              <w:tab/>
            </w:r>
            <w:r w:rsidRPr="00F436A0">
              <w:rPr>
                <w:rStyle w:val="Hyperlink"/>
                <w:b/>
                <w:bCs/>
                <w:noProof/>
              </w:rPr>
              <w:t>Chuẩn bị môi trường Selenium WebDriver</w:t>
            </w:r>
            <w:r>
              <w:rPr>
                <w:noProof/>
                <w:webHidden/>
              </w:rPr>
              <w:tab/>
            </w:r>
            <w:r>
              <w:rPr>
                <w:noProof/>
                <w:webHidden/>
              </w:rPr>
              <w:fldChar w:fldCharType="begin"/>
            </w:r>
            <w:r>
              <w:rPr>
                <w:noProof/>
                <w:webHidden/>
              </w:rPr>
              <w:instrText xml:space="preserve"> PAGEREF _Toc164087317 \h </w:instrText>
            </w:r>
            <w:r>
              <w:rPr>
                <w:noProof/>
                <w:webHidden/>
              </w:rPr>
            </w:r>
            <w:r>
              <w:rPr>
                <w:noProof/>
                <w:webHidden/>
              </w:rPr>
              <w:fldChar w:fldCharType="separate"/>
            </w:r>
            <w:r>
              <w:rPr>
                <w:noProof/>
                <w:webHidden/>
              </w:rPr>
              <w:t>12</w:t>
            </w:r>
            <w:r>
              <w:rPr>
                <w:noProof/>
                <w:webHidden/>
              </w:rPr>
              <w:fldChar w:fldCharType="end"/>
            </w:r>
          </w:hyperlink>
        </w:p>
        <w:p w14:paraId="3B8B527D" w14:textId="5FBB2F29"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18" w:history="1">
            <w:r w:rsidRPr="00F436A0">
              <w:rPr>
                <w:rStyle w:val="Hyperlink"/>
                <w:b/>
                <w:bCs/>
                <w:noProof/>
              </w:rPr>
              <w:t>3</w:t>
            </w:r>
            <w:r>
              <w:rPr>
                <w:rFonts w:asciiTheme="minorHAnsi" w:eastAsiaTheme="minorEastAsia" w:hAnsiTheme="minorHAnsi"/>
                <w:noProof/>
                <w:kern w:val="2"/>
                <w:sz w:val="22"/>
                <w14:ligatures w14:val="standardContextual"/>
              </w:rPr>
              <w:tab/>
            </w:r>
            <w:r w:rsidRPr="00F436A0">
              <w:rPr>
                <w:rStyle w:val="Hyperlink"/>
                <w:b/>
                <w:bCs/>
                <w:noProof/>
              </w:rPr>
              <w:t>Chức năng tìm kiếm bằng hình ảnh</w:t>
            </w:r>
            <w:r>
              <w:rPr>
                <w:noProof/>
                <w:webHidden/>
              </w:rPr>
              <w:tab/>
            </w:r>
            <w:r>
              <w:rPr>
                <w:noProof/>
                <w:webHidden/>
              </w:rPr>
              <w:fldChar w:fldCharType="begin"/>
            </w:r>
            <w:r>
              <w:rPr>
                <w:noProof/>
                <w:webHidden/>
              </w:rPr>
              <w:instrText xml:space="preserve"> PAGEREF _Toc164087318 \h </w:instrText>
            </w:r>
            <w:r>
              <w:rPr>
                <w:noProof/>
                <w:webHidden/>
              </w:rPr>
            </w:r>
            <w:r>
              <w:rPr>
                <w:noProof/>
                <w:webHidden/>
              </w:rPr>
              <w:fldChar w:fldCharType="separate"/>
            </w:r>
            <w:r>
              <w:rPr>
                <w:noProof/>
                <w:webHidden/>
              </w:rPr>
              <w:t>12</w:t>
            </w:r>
            <w:r>
              <w:rPr>
                <w:noProof/>
                <w:webHidden/>
              </w:rPr>
              <w:fldChar w:fldCharType="end"/>
            </w:r>
          </w:hyperlink>
        </w:p>
        <w:p w14:paraId="6AE8694A" w14:textId="222A202F"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19" w:history="1">
            <w:r w:rsidRPr="00F436A0">
              <w:rPr>
                <w:rStyle w:val="Hyperlink"/>
                <w:b/>
                <w:bCs/>
                <w:noProof/>
              </w:rPr>
              <w:t>3.1</w:t>
            </w:r>
            <w:r>
              <w:rPr>
                <w:rFonts w:asciiTheme="minorHAnsi" w:eastAsiaTheme="minorEastAsia" w:hAnsiTheme="minorHAnsi"/>
                <w:noProof/>
                <w:kern w:val="2"/>
                <w:sz w:val="22"/>
                <w14:ligatures w14:val="standardContextual"/>
              </w:rPr>
              <w:tab/>
            </w:r>
            <w:r w:rsidRPr="00F436A0">
              <w:rPr>
                <w:rStyle w:val="Hyperlink"/>
                <w:b/>
                <w:bCs/>
                <w:noProof/>
              </w:rPr>
              <w:t>Mô tả chức năng</w:t>
            </w:r>
            <w:r>
              <w:rPr>
                <w:noProof/>
                <w:webHidden/>
              </w:rPr>
              <w:tab/>
            </w:r>
            <w:r>
              <w:rPr>
                <w:noProof/>
                <w:webHidden/>
              </w:rPr>
              <w:fldChar w:fldCharType="begin"/>
            </w:r>
            <w:r>
              <w:rPr>
                <w:noProof/>
                <w:webHidden/>
              </w:rPr>
              <w:instrText xml:space="preserve"> PAGEREF _Toc164087319 \h </w:instrText>
            </w:r>
            <w:r>
              <w:rPr>
                <w:noProof/>
                <w:webHidden/>
              </w:rPr>
            </w:r>
            <w:r>
              <w:rPr>
                <w:noProof/>
                <w:webHidden/>
              </w:rPr>
              <w:fldChar w:fldCharType="separate"/>
            </w:r>
            <w:r>
              <w:rPr>
                <w:noProof/>
                <w:webHidden/>
              </w:rPr>
              <w:t>12</w:t>
            </w:r>
            <w:r>
              <w:rPr>
                <w:noProof/>
                <w:webHidden/>
              </w:rPr>
              <w:fldChar w:fldCharType="end"/>
            </w:r>
          </w:hyperlink>
        </w:p>
        <w:p w14:paraId="711C1A97" w14:textId="66517AFA"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0" w:history="1">
            <w:r w:rsidRPr="00F436A0">
              <w:rPr>
                <w:rStyle w:val="Hyperlink"/>
                <w:b/>
                <w:bCs/>
                <w:noProof/>
              </w:rPr>
              <w:t>3.2</w:t>
            </w:r>
            <w:r>
              <w:rPr>
                <w:rFonts w:asciiTheme="minorHAnsi" w:eastAsiaTheme="minorEastAsia" w:hAnsiTheme="minorHAnsi"/>
                <w:noProof/>
                <w:kern w:val="2"/>
                <w:sz w:val="22"/>
                <w14:ligatures w14:val="standardContextual"/>
              </w:rPr>
              <w:tab/>
            </w:r>
            <w:r w:rsidRPr="00F436A0">
              <w:rPr>
                <w:rStyle w:val="Hyperlink"/>
                <w:b/>
                <w:bCs/>
                <w:noProof/>
              </w:rPr>
              <w:t>Thiết kế test case</w:t>
            </w:r>
            <w:r>
              <w:rPr>
                <w:noProof/>
                <w:webHidden/>
              </w:rPr>
              <w:tab/>
            </w:r>
            <w:r>
              <w:rPr>
                <w:noProof/>
                <w:webHidden/>
              </w:rPr>
              <w:fldChar w:fldCharType="begin"/>
            </w:r>
            <w:r>
              <w:rPr>
                <w:noProof/>
                <w:webHidden/>
              </w:rPr>
              <w:instrText xml:space="preserve"> PAGEREF _Toc164087320 \h </w:instrText>
            </w:r>
            <w:r>
              <w:rPr>
                <w:noProof/>
                <w:webHidden/>
              </w:rPr>
            </w:r>
            <w:r>
              <w:rPr>
                <w:noProof/>
                <w:webHidden/>
              </w:rPr>
              <w:fldChar w:fldCharType="separate"/>
            </w:r>
            <w:r>
              <w:rPr>
                <w:noProof/>
                <w:webHidden/>
              </w:rPr>
              <w:t>12</w:t>
            </w:r>
            <w:r>
              <w:rPr>
                <w:noProof/>
                <w:webHidden/>
              </w:rPr>
              <w:fldChar w:fldCharType="end"/>
            </w:r>
          </w:hyperlink>
        </w:p>
        <w:p w14:paraId="5E350379" w14:textId="77D61D79"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1" w:history="1">
            <w:r w:rsidRPr="00F436A0">
              <w:rPr>
                <w:rStyle w:val="Hyperlink"/>
                <w:b/>
                <w:bCs/>
                <w:noProof/>
              </w:rPr>
              <w:t>3.3</w:t>
            </w:r>
            <w:r>
              <w:rPr>
                <w:rFonts w:asciiTheme="minorHAnsi" w:eastAsiaTheme="minorEastAsia" w:hAnsiTheme="minorHAnsi"/>
                <w:noProof/>
                <w:kern w:val="2"/>
                <w:sz w:val="22"/>
                <w14:ligatures w14:val="standardContextual"/>
              </w:rPr>
              <w:tab/>
            </w:r>
            <w:r w:rsidRPr="00F436A0">
              <w:rPr>
                <w:rStyle w:val="Hyperlink"/>
                <w:b/>
                <w:bCs/>
                <w:noProof/>
              </w:rPr>
              <w:t>Kiểm thử bằng Selenium IDE</w:t>
            </w:r>
            <w:r>
              <w:rPr>
                <w:noProof/>
                <w:webHidden/>
              </w:rPr>
              <w:tab/>
            </w:r>
            <w:r>
              <w:rPr>
                <w:noProof/>
                <w:webHidden/>
              </w:rPr>
              <w:fldChar w:fldCharType="begin"/>
            </w:r>
            <w:r>
              <w:rPr>
                <w:noProof/>
                <w:webHidden/>
              </w:rPr>
              <w:instrText xml:space="preserve"> PAGEREF _Toc164087321 \h </w:instrText>
            </w:r>
            <w:r>
              <w:rPr>
                <w:noProof/>
                <w:webHidden/>
              </w:rPr>
            </w:r>
            <w:r>
              <w:rPr>
                <w:noProof/>
                <w:webHidden/>
              </w:rPr>
              <w:fldChar w:fldCharType="separate"/>
            </w:r>
            <w:r>
              <w:rPr>
                <w:noProof/>
                <w:webHidden/>
              </w:rPr>
              <w:t>12</w:t>
            </w:r>
            <w:r>
              <w:rPr>
                <w:noProof/>
                <w:webHidden/>
              </w:rPr>
              <w:fldChar w:fldCharType="end"/>
            </w:r>
          </w:hyperlink>
        </w:p>
        <w:p w14:paraId="32D31319" w14:textId="42890263"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2" w:history="1">
            <w:r w:rsidRPr="00F436A0">
              <w:rPr>
                <w:rStyle w:val="Hyperlink"/>
                <w:b/>
                <w:bCs/>
                <w:noProof/>
              </w:rPr>
              <w:t>3.4</w:t>
            </w:r>
            <w:r>
              <w:rPr>
                <w:rFonts w:asciiTheme="minorHAnsi" w:eastAsiaTheme="minorEastAsia" w:hAnsiTheme="minorHAnsi"/>
                <w:noProof/>
                <w:kern w:val="2"/>
                <w:sz w:val="22"/>
                <w14:ligatures w14:val="standardContextual"/>
              </w:rPr>
              <w:tab/>
            </w:r>
            <w:r w:rsidRPr="00F436A0">
              <w:rPr>
                <w:rStyle w:val="Hyperlink"/>
                <w:b/>
                <w:bCs/>
                <w:noProof/>
              </w:rPr>
              <w:t>Kiểm thử bằng Selenium Web Driver</w:t>
            </w:r>
            <w:r>
              <w:rPr>
                <w:noProof/>
                <w:webHidden/>
              </w:rPr>
              <w:tab/>
            </w:r>
            <w:r>
              <w:rPr>
                <w:noProof/>
                <w:webHidden/>
              </w:rPr>
              <w:fldChar w:fldCharType="begin"/>
            </w:r>
            <w:r>
              <w:rPr>
                <w:noProof/>
                <w:webHidden/>
              </w:rPr>
              <w:instrText xml:space="preserve"> PAGEREF _Toc164087322 \h </w:instrText>
            </w:r>
            <w:r>
              <w:rPr>
                <w:noProof/>
                <w:webHidden/>
              </w:rPr>
            </w:r>
            <w:r>
              <w:rPr>
                <w:noProof/>
                <w:webHidden/>
              </w:rPr>
              <w:fldChar w:fldCharType="separate"/>
            </w:r>
            <w:r>
              <w:rPr>
                <w:noProof/>
                <w:webHidden/>
              </w:rPr>
              <w:t>12</w:t>
            </w:r>
            <w:r>
              <w:rPr>
                <w:noProof/>
                <w:webHidden/>
              </w:rPr>
              <w:fldChar w:fldCharType="end"/>
            </w:r>
          </w:hyperlink>
        </w:p>
        <w:p w14:paraId="66906D43" w14:textId="071EF34B"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23" w:history="1">
            <w:r w:rsidRPr="00F436A0">
              <w:rPr>
                <w:rStyle w:val="Hyperlink"/>
                <w:b/>
                <w:bCs/>
                <w:noProof/>
              </w:rPr>
              <w:t>4</w:t>
            </w:r>
            <w:r>
              <w:rPr>
                <w:rFonts w:asciiTheme="minorHAnsi" w:eastAsiaTheme="minorEastAsia" w:hAnsiTheme="minorHAnsi"/>
                <w:noProof/>
                <w:kern w:val="2"/>
                <w:sz w:val="22"/>
                <w14:ligatures w14:val="standardContextual"/>
              </w:rPr>
              <w:tab/>
            </w:r>
            <w:r w:rsidRPr="00F436A0">
              <w:rPr>
                <w:rStyle w:val="Hyperlink"/>
                <w:b/>
                <w:bCs/>
                <w:noProof/>
              </w:rPr>
              <w:t>Chức năng tìm kiếm bằng âm thanh</w:t>
            </w:r>
            <w:r>
              <w:rPr>
                <w:noProof/>
                <w:webHidden/>
              </w:rPr>
              <w:tab/>
            </w:r>
            <w:r>
              <w:rPr>
                <w:noProof/>
                <w:webHidden/>
              </w:rPr>
              <w:fldChar w:fldCharType="begin"/>
            </w:r>
            <w:r>
              <w:rPr>
                <w:noProof/>
                <w:webHidden/>
              </w:rPr>
              <w:instrText xml:space="preserve"> PAGEREF _Toc164087323 \h </w:instrText>
            </w:r>
            <w:r>
              <w:rPr>
                <w:noProof/>
                <w:webHidden/>
              </w:rPr>
            </w:r>
            <w:r>
              <w:rPr>
                <w:noProof/>
                <w:webHidden/>
              </w:rPr>
              <w:fldChar w:fldCharType="separate"/>
            </w:r>
            <w:r>
              <w:rPr>
                <w:noProof/>
                <w:webHidden/>
              </w:rPr>
              <w:t>12</w:t>
            </w:r>
            <w:r>
              <w:rPr>
                <w:noProof/>
                <w:webHidden/>
              </w:rPr>
              <w:fldChar w:fldCharType="end"/>
            </w:r>
          </w:hyperlink>
        </w:p>
        <w:p w14:paraId="4DBC929C" w14:textId="4B50F96F"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4" w:history="1">
            <w:r w:rsidRPr="00F436A0">
              <w:rPr>
                <w:rStyle w:val="Hyperlink"/>
                <w:b/>
                <w:bCs/>
                <w:noProof/>
              </w:rPr>
              <w:t>4.1</w:t>
            </w:r>
            <w:r>
              <w:rPr>
                <w:rFonts w:asciiTheme="minorHAnsi" w:eastAsiaTheme="minorEastAsia" w:hAnsiTheme="minorHAnsi"/>
                <w:noProof/>
                <w:kern w:val="2"/>
                <w:sz w:val="22"/>
                <w14:ligatures w14:val="standardContextual"/>
              </w:rPr>
              <w:tab/>
            </w:r>
            <w:r w:rsidRPr="00F436A0">
              <w:rPr>
                <w:rStyle w:val="Hyperlink"/>
                <w:b/>
                <w:bCs/>
                <w:noProof/>
              </w:rPr>
              <w:t>Mô tả chức năng</w:t>
            </w:r>
            <w:r>
              <w:rPr>
                <w:noProof/>
                <w:webHidden/>
              </w:rPr>
              <w:tab/>
            </w:r>
            <w:r>
              <w:rPr>
                <w:noProof/>
                <w:webHidden/>
              </w:rPr>
              <w:fldChar w:fldCharType="begin"/>
            </w:r>
            <w:r>
              <w:rPr>
                <w:noProof/>
                <w:webHidden/>
              </w:rPr>
              <w:instrText xml:space="preserve"> PAGEREF _Toc164087324 \h </w:instrText>
            </w:r>
            <w:r>
              <w:rPr>
                <w:noProof/>
                <w:webHidden/>
              </w:rPr>
            </w:r>
            <w:r>
              <w:rPr>
                <w:noProof/>
                <w:webHidden/>
              </w:rPr>
              <w:fldChar w:fldCharType="separate"/>
            </w:r>
            <w:r>
              <w:rPr>
                <w:noProof/>
                <w:webHidden/>
              </w:rPr>
              <w:t>12</w:t>
            </w:r>
            <w:r>
              <w:rPr>
                <w:noProof/>
                <w:webHidden/>
              </w:rPr>
              <w:fldChar w:fldCharType="end"/>
            </w:r>
          </w:hyperlink>
        </w:p>
        <w:p w14:paraId="56513A65" w14:textId="1C94D073"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5" w:history="1">
            <w:r w:rsidRPr="00F436A0">
              <w:rPr>
                <w:rStyle w:val="Hyperlink"/>
                <w:b/>
                <w:bCs/>
                <w:noProof/>
              </w:rPr>
              <w:t>4.2</w:t>
            </w:r>
            <w:r>
              <w:rPr>
                <w:rFonts w:asciiTheme="minorHAnsi" w:eastAsiaTheme="minorEastAsia" w:hAnsiTheme="minorHAnsi"/>
                <w:noProof/>
                <w:kern w:val="2"/>
                <w:sz w:val="22"/>
                <w14:ligatures w14:val="standardContextual"/>
              </w:rPr>
              <w:tab/>
            </w:r>
            <w:r w:rsidRPr="00F436A0">
              <w:rPr>
                <w:rStyle w:val="Hyperlink"/>
                <w:b/>
                <w:bCs/>
                <w:noProof/>
              </w:rPr>
              <w:t>Thiết kế test case</w:t>
            </w:r>
            <w:r>
              <w:rPr>
                <w:noProof/>
                <w:webHidden/>
              </w:rPr>
              <w:tab/>
            </w:r>
            <w:r>
              <w:rPr>
                <w:noProof/>
                <w:webHidden/>
              </w:rPr>
              <w:fldChar w:fldCharType="begin"/>
            </w:r>
            <w:r>
              <w:rPr>
                <w:noProof/>
                <w:webHidden/>
              </w:rPr>
              <w:instrText xml:space="preserve"> PAGEREF _Toc164087325 \h </w:instrText>
            </w:r>
            <w:r>
              <w:rPr>
                <w:noProof/>
                <w:webHidden/>
              </w:rPr>
            </w:r>
            <w:r>
              <w:rPr>
                <w:noProof/>
                <w:webHidden/>
              </w:rPr>
              <w:fldChar w:fldCharType="separate"/>
            </w:r>
            <w:r>
              <w:rPr>
                <w:noProof/>
                <w:webHidden/>
              </w:rPr>
              <w:t>12</w:t>
            </w:r>
            <w:r>
              <w:rPr>
                <w:noProof/>
                <w:webHidden/>
              </w:rPr>
              <w:fldChar w:fldCharType="end"/>
            </w:r>
          </w:hyperlink>
        </w:p>
        <w:p w14:paraId="053A18B9" w14:textId="7E698C46"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6" w:history="1">
            <w:r w:rsidRPr="00F436A0">
              <w:rPr>
                <w:rStyle w:val="Hyperlink"/>
                <w:b/>
                <w:bCs/>
                <w:noProof/>
              </w:rPr>
              <w:t>4.3</w:t>
            </w:r>
            <w:r>
              <w:rPr>
                <w:rFonts w:asciiTheme="minorHAnsi" w:eastAsiaTheme="minorEastAsia" w:hAnsiTheme="minorHAnsi"/>
                <w:noProof/>
                <w:kern w:val="2"/>
                <w:sz w:val="22"/>
                <w14:ligatures w14:val="standardContextual"/>
              </w:rPr>
              <w:tab/>
            </w:r>
            <w:r w:rsidRPr="00F436A0">
              <w:rPr>
                <w:rStyle w:val="Hyperlink"/>
                <w:b/>
                <w:bCs/>
                <w:noProof/>
              </w:rPr>
              <w:t>Kiểm thử bằng Selenium IDE</w:t>
            </w:r>
            <w:r>
              <w:rPr>
                <w:noProof/>
                <w:webHidden/>
              </w:rPr>
              <w:tab/>
            </w:r>
            <w:r>
              <w:rPr>
                <w:noProof/>
                <w:webHidden/>
              </w:rPr>
              <w:fldChar w:fldCharType="begin"/>
            </w:r>
            <w:r>
              <w:rPr>
                <w:noProof/>
                <w:webHidden/>
              </w:rPr>
              <w:instrText xml:space="preserve"> PAGEREF _Toc164087326 \h </w:instrText>
            </w:r>
            <w:r>
              <w:rPr>
                <w:noProof/>
                <w:webHidden/>
              </w:rPr>
            </w:r>
            <w:r>
              <w:rPr>
                <w:noProof/>
                <w:webHidden/>
              </w:rPr>
              <w:fldChar w:fldCharType="separate"/>
            </w:r>
            <w:r>
              <w:rPr>
                <w:noProof/>
                <w:webHidden/>
              </w:rPr>
              <w:t>12</w:t>
            </w:r>
            <w:r>
              <w:rPr>
                <w:noProof/>
                <w:webHidden/>
              </w:rPr>
              <w:fldChar w:fldCharType="end"/>
            </w:r>
          </w:hyperlink>
        </w:p>
        <w:p w14:paraId="20D3377E" w14:textId="7AC033B1"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7" w:history="1">
            <w:r w:rsidRPr="00F436A0">
              <w:rPr>
                <w:rStyle w:val="Hyperlink"/>
                <w:b/>
                <w:bCs/>
                <w:noProof/>
              </w:rPr>
              <w:t>4.4</w:t>
            </w:r>
            <w:r>
              <w:rPr>
                <w:rFonts w:asciiTheme="minorHAnsi" w:eastAsiaTheme="minorEastAsia" w:hAnsiTheme="minorHAnsi"/>
                <w:noProof/>
                <w:kern w:val="2"/>
                <w:sz w:val="22"/>
                <w14:ligatures w14:val="standardContextual"/>
              </w:rPr>
              <w:tab/>
            </w:r>
            <w:r w:rsidRPr="00F436A0">
              <w:rPr>
                <w:rStyle w:val="Hyperlink"/>
                <w:b/>
                <w:bCs/>
                <w:noProof/>
              </w:rPr>
              <w:t>Kiểm thử bằng Selenium Web Driver</w:t>
            </w:r>
            <w:r>
              <w:rPr>
                <w:noProof/>
                <w:webHidden/>
              </w:rPr>
              <w:tab/>
            </w:r>
            <w:r>
              <w:rPr>
                <w:noProof/>
                <w:webHidden/>
              </w:rPr>
              <w:fldChar w:fldCharType="begin"/>
            </w:r>
            <w:r>
              <w:rPr>
                <w:noProof/>
                <w:webHidden/>
              </w:rPr>
              <w:instrText xml:space="preserve"> PAGEREF _Toc164087327 \h </w:instrText>
            </w:r>
            <w:r>
              <w:rPr>
                <w:noProof/>
                <w:webHidden/>
              </w:rPr>
            </w:r>
            <w:r>
              <w:rPr>
                <w:noProof/>
                <w:webHidden/>
              </w:rPr>
              <w:fldChar w:fldCharType="separate"/>
            </w:r>
            <w:r>
              <w:rPr>
                <w:noProof/>
                <w:webHidden/>
              </w:rPr>
              <w:t>12</w:t>
            </w:r>
            <w:r>
              <w:rPr>
                <w:noProof/>
                <w:webHidden/>
              </w:rPr>
              <w:fldChar w:fldCharType="end"/>
            </w:r>
          </w:hyperlink>
        </w:p>
        <w:p w14:paraId="62049EC9" w14:textId="5B7A9EC1"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28" w:history="1">
            <w:r w:rsidRPr="00F436A0">
              <w:rPr>
                <w:rStyle w:val="Hyperlink"/>
                <w:b/>
                <w:bCs/>
                <w:noProof/>
              </w:rPr>
              <w:t>5</w:t>
            </w:r>
            <w:r>
              <w:rPr>
                <w:rFonts w:asciiTheme="minorHAnsi" w:eastAsiaTheme="minorEastAsia" w:hAnsiTheme="minorHAnsi"/>
                <w:noProof/>
                <w:kern w:val="2"/>
                <w:sz w:val="22"/>
                <w14:ligatures w14:val="standardContextual"/>
              </w:rPr>
              <w:tab/>
            </w:r>
            <w:r w:rsidRPr="00F436A0">
              <w:rPr>
                <w:rStyle w:val="Hyperlink"/>
                <w:b/>
                <w:bCs/>
                <w:noProof/>
              </w:rPr>
              <w:t>Chức năng lưu ảnh bộ sưu tập</w:t>
            </w:r>
            <w:r>
              <w:rPr>
                <w:noProof/>
                <w:webHidden/>
              </w:rPr>
              <w:tab/>
            </w:r>
            <w:r>
              <w:rPr>
                <w:noProof/>
                <w:webHidden/>
              </w:rPr>
              <w:fldChar w:fldCharType="begin"/>
            </w:r>
            <w:r>
              <w:rPr>
                <w:noProof/>
                <w:webHidden/>
              </w:rPr>
              <w:instrText xml:space="preserve"> PAGEREF _Toc164087328 \h </w:instrText>
            </w:r>
            <w:r>
              <w:rPr>
                <w:noProof/>
                <w:webHidden/>
              </w:rPr>
            </w:r>
            <w:r>
              <w:rPr>
                <w:noProof/>
                <w:webHidden/>
              </w:rPr>
              <w:fldChar w:fldCharType="separate"/>
            </w:r>
            <w:r>
              <w:rPr>
                <w:noProof/>
                <w:webHidden/>
              </w:rPr>
              <w:t>12</w:t>
            </w:r>
            <w:r>
              <w:rPr>
                <w:noProof/>
                <w:webHidden/>
              </w:rPr>
              <w:fldChar w:fldCharType="end"/>
            </w:r>
          </w:hyperlink>
        </w:p>
        <w:p w14:paraId="664C5FD5" w14:textId="0F5B5405"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29" w:history="1">
            <w:r w:rsidRPr="00F436A0">
              <w:rPr>
                <w:rStyle w:val="Hyperlink"/>
                <w:b/>
                <w:bCs/>
                <w:noProof/>
              </w:rPr>
              <w:t>5.1</w:t>
            </w:r>
            <w:r>
              <w:rPr>
                <w:rFonts w:asciiTheme="minorHAnsi" w:eastAsiaTheme="minorEastAsia" w:hAnsiTheme="minorHAnsi"/>
                <w:noProof/>
                <w:kern w:val="2"/>
                <w:sz w:val="22"/>
                <w14:ligatures w14:val="standardContextual"/>
              </w:rPr>
              <w:tab/>
            </w:r>
            <w:r w:rsidRPr="00F436A0">
              <w:rPr>
                <w:rStyle w:val="Hyperlink"/>
                <w:b/>
                <w:bCs/>
                <w:noProof/>
              </w:rPr>
              <w:t>Mô tả chức năng</w:t>
            </w:r>
            <w:r>
              <w:rPr>
                <w:noProof/>
                <w:webHidden/>
              </w:rPr>
              <w:tab/>
            </w:r>
            <w:r>
              <w:rPr>
                <w:noProof/>
                <w:webHidden/>
              </w:rPr>
              <w:fldChar w:fldCharType="begin"/>
            </w:r>
            <w:r>
              <w:rPr>
                <w:noProof/>
                <w:webHidden/>
              </w:rPr>
              <w:instrText xml:space="preserve"> PAGEREF _Toc164087329 \h </w:instrText>
            </w:r>
            <w:r>
              <w:rPr>
                <w:noProof/>
                <w:webHidden/>
              </w:rPr>
            </w:r>
            <w:r>
              <w:rPr>
                <w:noProof/>
                <w:webHidden/>
              </w:rPr>
              <w:fldChar w:fldCharType="separate"/>
            </w:r>
            <w:r>
              <w:rPr>
                <w:noProof/>
                <w:webHidden/>
              </w:rPr>
              <w:t>12</w:t>
            </w:r>
            <w:r>
              <w:rPr>
                <w:noProof/>
                <w:webHidden/>
              </w:rPr>
              <w:fldChar w:fldCharType="end"/>
            </w:r>
          </w:hyperlink>
        </w:p>
        <w:p w14:paraId="1B054DEA" w14:textId="10C29B89"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0" w:history="1">
            <w:r w:rsidRPr="00F436A0">
              <w:rPr>
                <w:rStyle w:val="Hyperlink"/>
                <w:b/>
                <w:bCs/>
                <w:noProof/>
              </w:rPr>
              <w:t>5.2</w:t>
            </w:r>
            <w:r>
              <w:rPr>
                <w:rFonts w:asciiTheme="minorHAnsi" w:eastAsiaTheme="minorEastAsia" w:hAnsiTheme="minorHAnsi"/>
                <w:noProof/>
                <w:kern w:val="2"/>
                <w:sz w:val="22"/>
                <w14:ligatures w14:val="standardContextual"/>
              </w:rPr>
              <w:tab/>
            </w:r>
            <w:r w:rsidRPr="00F436A0">
              <w:rPr>
                <w:rStyle w:val="Hyperlink"/>
                <w:b/>
                <w:bCs/>
                <w:noProof/>
              </w:rPr>
              <w:t>Thiết kế test case</w:t>
            </w:r>
            <w:r>
              <w:rPr>
                <w:noProof/>
                <w:webHidden/>
              </w:rPr>
              <w:tab/>
            </w:r>
            <w:r>
              <w:rPr>
                <w:noProof/>
                <w:webHidden/>
              </w:rPr>
              <w:fldChar w:fldCharType="begin"/>
            </w:r>
            <w:r>
              <w:rPr>
                <w:noProof/>
                <w:webHidden/>
              </w:rPr>
              <w:instrText xml:space="preserve"> PAGEREF _Toc164087330 \h </w:instrText>
            </w:r>
            <w:r>
              <w:rPr>
                <w:noProof/>
                <w:webHidden/>
              </w:rPr>
            </w:r>
            <w:r>
              <w:rPr>
                <w:noProof/>
                <w:webHidden/>
              </w:rPr>
              <w:fldChar w:fldCharType="separate"/>
            </w:r>
            <w:r>
              <w:rPr>
                <w:noProof/>
                <w:webHidden/>
              </w:rPr>
              <w:t>12</w:t>
            </w:r>
            <w:r>
              <w:rPr>
                <w:noProof/>
                <w:webHidden/>
              </w:rPr>
              <w:fldChar w:fldCharType="end"/>
            </w:r>
          </w:hyperlink>
        </w:p>
        <w:p w14:paraId="358AD430" w14:textId="5B865321"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1" w:history="1">
            <w:r w:rsidRPr="00F436A0">
              <w:rPr>
                <w:rStyle w:val="Hyperlink"/>
                <w:b/>
                <w:bCs/>
                <w:noProof/>
              </w:rPr>
              <w:t>5.3</w:t>
            </w:r>
            <w:r>
              <w:rPr>
                <w:rFonts w:asciiTheme="minorHAnsi" w:eastAsiaTheme="minorEastAsia" w:hAnsiTheme="minorHAnsi"/>
                <w:noProof/>
                <w:kern w:val="2"/>
                <w:sz w:val="22"/>
                <w14:ligatures w14:val="standardContextual"/>
              </w:rPr>
              <w:tab/>
            </w:r>
            <w:r w:rsidRPr="00F436A0">
              <w:rPr>
                <w:rStyle w:val="Hyperlink"/>
                <w:b/>
                <w:bCs/>
                <w:noProof/>
              </w:rPr>
              <w:t>Kiểm thử bằng Selenium IDE</w:t>
            </w:r>
            <w:r>
              <w:rPr>
                <w:noProof/>
                <w:webHidden/>
              </w:rPr>
              <w:tab/>
            </w:r>
            <w:r>
              <w:rPr>
                <w:noProof/>
                <w:webHidden/>
              </w:rPr>
              <w:fldChar w:fldCharType="begin"/>
            </w:r>
            <w:r>
              <w:rPr>
                <w:noProof/>
                <w:webHidden/>
              </w:rPr>
              <w:instrText xml:space="preserve"> PAGEREF _Toc164087331 \h </w:instrText>
            </w:r>
            <w:r>
              <w:rPr>
                <w:noProof/>
                <w:webHidden/>
              </w:rPr>
            </w:r>
            <w:r>
              <w:rPr>
                <w:noProof/>
                <w:webHidden/>
              </w:rPr>
              <w:fldChar w:fldCharType="separate"/>
            </w:r>
            <w:r>
              <w:rPr>
                <w:noProof/>
                <w:webHidden/>
              </w:rPr>
              <w:t>12</w:t>
            </w:r>
            <w:r>
              <w:rPr>
                <w:noProof/>
                <w:webHidden/>
              </w:rPr>
              <w:fldChar w:fldCharType="end"/>
            </w:r>
          </w:hyperlink>
        </w:p>
        <w:p w14:paraId="29FB0889" w14:textId="6574A330"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2" w:history="1">
            <w:r w:rsidRPr="00F436A0">
              <w:rPr>
                <w:rStyle w:val="Hyperlink"/>
                <w:b/>
                <w:bCs/>
                <w:noProof/>
              </w:rPr>
              <w:t>5.4</w:t>
            </w:r>
            <w:r>
              <w:rPr>
                <w:rFonts w:asciiTheme="minorHAnsi" w:eastAsiaTheme="minorEastAsia" w:hAnsiTheme="minorHAnsi"/>
                <w:noProof/>
                <w:kern w:val="2"/>
                <w:sz w:val="22"/>
                <w14:ligatures w14:val="standardContextual"/>
              </w:rPr>
              <w:tab/>
            </w:r>
            <w:r w:rsidRPr="00F436A0">
              <w:rPr>
                <w:rStyle w:val="Hyperlink"/>
                <w:b/>
                <w:bCs/>
                <w:noProof/>
              </w:rPr>
              <w:t>Kiểm thử bằng Selenium Web Driver</w:t>
            </w:r>
            <w:r>
              <w:rPr>
                <w:noProof/>
                <w:webHidden/>
              </w:rPr>
              <w:tab/>
            </w:r>
            <w:r>
              <w:rPr>
                <w:noProof/>
                <w:webHidden/>
              </w:rPr>
              <w:fldChar w:fldCharType="begin"/>
            </w:r>
            <w:r>
              <w:rPr>
                <w:noProof/>
                <w:webHidden/>
              </w:rPr>
              <w:instrText xml:space="preserve"> PAGEREF _Toc164087332 \h </w:instrText>
            </w:r>
            <w:r>
              <w:rPr>
                <w:noProof/>
                <w:webHidden/>
              </w:rPr>
            </w:r>
            <w:r>
              <w:rPr>
                <w:noProof/>
                <w:webHidden/>
              </w:rPr>
              <w:fldChar w:fldCharType="separate"/>
            </w:r>
            <w:r>
              <w:rPr>
                <w:noProof/>
                <w:webHidden/>
              </w:rPr>
              <w:t>12</w:t>
            </w:r>
            <w:r>
              <w:rPr>
                <w:noProof/>
                <w:webHidden/>
              </w:rPr>
              <w:fldChar w:fldCharType="end"/>
            </w:r>
          </w:hyperlink>
        </w:p>
        <w:p w14:paraId="1E83341B" w14:textId="738275E2"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33" w:history="1">
            <w:r w:rsidRPr="00F436A0">
              <w:rPr>
                <w:rStyle w:val="Hyperlink"/>
                <w:b/>
                <w:bCs/>
                <w:noProof/>
              </w:rPr>
              <w:t>6</w:t>
            </w:r>
            <w:r>
              <w:rPr>
                <w:rFonts w:asciiTheme="minorHAnsi" w:eastAsiaTheme="minorEastAsia" w:hAnsiTheme="minorHAnsi"/>
                <w:noProof/>
                <w:kern w:val="2"/>
                <w:sz w:val="22"/>
                <w14:ligatures w14:val="standardContextual"/>
              </w:rPr>
              <w:tab/>
            </w:r>
            <w:r w:rsidRPr="00F436A0">
              <w:rPr>
                <w:rStyle w:val="Hyperlink"/>
                <w:b/>
                <w:bCs/>
                <w:noProof/>
              </w:rPr>
              <w:t>Chức năng chuyển đổi định dạng hình ảnh</w:t>
            </w:r>
            <w:r>
              <w:rPr>
                <w:noProof/>
                <w:webHidden/>
              </w:rPr>
              <w:tab/>
            </w:r>
            <w:r>
              <w:rPr>
                <w:noProof/>
                <w:webHidden/>
              </w:rPr>
              <w:fldChar w:fldCharType="begin"/>
            </w:r>
            <w:r>
              <w:rPr>
                <w:noProof/>
                <w:webHidden/>
              </w:rPr>
              <w:instrText xml:space="preserve"> PAGEREF _Toc164087333 \h </w:instrText>
            </w:r>
            <w:r>
              <w:rPr>
                <w:noProof/>
                <w:webHidden/>
              </w:rPr>
            </w:r>
            <w:r>
              <w:rPr>
                <w:noProof/>
                <w:webHidden/>
              </w:rPr>
              <w:fldChar w:fldCharType="separate"/>
            </w:r>
            <w:r>
              <w:rPr>
                <w:noProof/>
                <w:webHidden/>
              </w:rPr>
              <w:t>12</w:t>
            </w:r>
            <w:r>
              <w:rPr>
                <w:noProof/>
                <w:webHidden/>
              </w:rPr>
              <w:fldChar w:fldCharType="end"/>
            </w:r>
          </w:hyperlink>
        </w:p>
        <w:p w14:paraId="2A72BC76" w14:textId="5410FF63"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4" w:history="1">
            <w:r w:rsidRPr="00F436A0">
              <w:rPr>
                <w:rStyle w:val="Hyperlink"/>
                <w:b/>
                <w:bCs/>
                <w:noProof/>
              </w:rPr>
              <w:t>6.1</w:t>
            </w:r>
            <w:r>
              <w:rPr>
                <w:rFonts w:asciiTheme="minorHAnsi" w:eastAsiaTheme="minorEastAsia" w:hAnsiTheme="minorHAnsi"/>
                <w:noProof/>
                <w:kern w:val="2"/>
                <w:sz w:val="22"/>
                <w14:ligatures w14:val="standardContextual"/>
              </w:rPr>
              <w:tab/>
            </w:r>
            <w:r w:rsidRPr="00F436A0">
              <w:rPr>
                <w:rStyle w:val="Hyperlink"/>
                <w:b/>
                <w:bCs/>
                <w:noProof/>
              </w:rPr>
              <w:t>Mô tả chức năng</w:t>
            </w:r>
            <w:r>
              <w:rPr>
                <w:noProof/>
                <w:webHidden/>
              </w:rPr>
              <w:tab/>
            </w:r>
            <w:r>
              <w:rPr>
                <w:noProof/>
                <w:webHidden/>
              </w:rPr>
              <w:fldChar w:fldCharType="begin"/>
            </w:r>
            <w:r>
              <w:rPr>
                <w:noProof/>
                <w:webHidden/>
              </w:rPr>
              <w:instrText xml:space="preserve"> PAGEREF _Toc164087334 \h </w:instrText>
            </w:r>
            <w:r>
              <w:rPr>
                <w:noProof/>
                <w:webHidden/>
              </w:rPr>
            </w:r>
            <w:r>
              <w:rPr>
                <w:noProof/>
                <w:webHidden/>
              </w:rPr>
              <w:fldChar w:fldCharType="separate"/>
            </w:r>
            <w:r>
              <w:rPr>
                <w:noProof/>
                <w:webHidden/>
              </w:rPr>
              <w:t>12</w:t>
            </w:r>
            <w:r>
              <w:rPr>
                <w:noProof/>
                <w:webHidden/>
              </w:rPr>
              <w:fldChar w:fldCharType="end"/>
            </w:r>
          </w:hyperlink>
        </w:p>
        <w:p w14:paraId="0EB4CDBE" w14:textId="0407BA6A"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5" w:history="1">
            <w:r w:rsidRPr="00F436A0">
              <w:rPr>
                <w:rStyle w:val="Hyperlink"/>
                <w:b/>
                <w:bCs/>
                <w:noProof/>
              </w:rPr>
              <w:t>6.2</w:t>
            </w:r>
            <w:r>
              <w:rPr>
                <w:rFonts w:asciiTheme="minorHAnsi" w:eastAsiaTheme="minorEastAsia" w:hAnsiTheme="minorHAnsi"/>
                <w:noProof/>
                <w:kern w:val="2"/>
                <w:sz w:val="22"/>
                <w14:ligatures w14:val="standardContextual"/>
              </w:rPr>
              <w:tab/>
            </w:r>
            <w:r w:rsidRPr="00F436A0">
              <w:rPr>
                <w:rStyle w:val="Hyperlink"/>
                <w:b/>
                <w:bCs/>
                <w:noProof/>
              </w:rPr>
              <w:t>Thiết kế test case</w:t>
            </w:r>
            <w:r>
              <w:rPr>
                <w:noProof/>
                <w:webHidden/>
              </w:rPr>
              <w:tab/>
            </w:r>
            <w:r>
              <w:rPr>
                <w:noProof/>
                <w:webHidden/>
              </w:rPr>
              <w:fldChar w:fldCharType="begin"/>
            </w:r>
            <w:r>
              <w:rPr>
                <w:noProof/>
                <w:webHidden/>
              </w:rPr>
              <w:instrText xml:space="preserve"> PAGEREF _Toc164087335 \h </w:instrText>
            </w:r>
            <w:r>
              <w:rPr>
                <w:noProof/>
                <w:webHidden/>
              </w:rPr>
            </w:r>
            <w:r>
              <w:rPr>
                <w:noProof/>
                <w:webHidden/>
              </w:rPr>
              <w:fldChar w:fldCharType="separate"/>
            </w:r>
            <w:r>
              <w:rPr>
                <w:noProof/>
                <w:webHidden/>
              </w:rPr>
              <w:t>12</w:t>
            </w:r>
            <w:r>
              <w:rPr>
                <w:noProof/>
                <w:webHidden/>
              </w:rPr>
              <w:fldChar w:fldCharType="end"/>
            </w:r>
          </w:hyperlink>
        </w:p>
        <w:p w14:paraId="4945A174" w14:textId="19CA0BAD"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6" w:history="1">
            <w:r w:rsidRPr="00F436A0">
              <w:rPr>
                <w:rStyle w:val="Hyperlink"/>
                <w:b/>
                <w:bCs/>
                <w:noProof/>
              </w:rPr>
              <w:t>6.3</w:t>
            </w:r>
            <w:r>
              <w:rPr>
                <w:rFonts w:asciiTheme="minorHAnsi" w:eastAsiaTheme="minorEastAsia" w:hAnsiTheme="minorHAnsi"/>
                <w:noProof/>
                <w:kern w:val="2"/>
                <w:sz w:val="22"/>
                <w14:ligatures w14:val="standardContextual"/>
              </w:rPr>
              <w:tab/>
            </w:r>
            <w:r w:rsidRPr="00F436A0">
              <w:rPr>
                <w:rStyle w:val="Hyperlink"/>
                <w:b/>
                <w:bCs/>
                <w:noProof/>
              </w:rPr>
              <w:t>Kiểm thử bằng Selenium IDE</w:t>
            </w:r>
            <w:r>
              <w:rPr>
                <w:noProof/>
                <w:webHidden/>
              </w:rPr>
              <w:tab/>
            </w:r>
            <w:r>
              <w:rPr>
                <w:noProof/>
                <w:webHidden/>
              </w:rPr>
              <w:fldChar w:fldCharType="begin"/>
            </w:r>
            <w:r>
              <w:rPr>
                <w:noProof/>
                <w:webHidden/>
              </w:rPr>
              <w:instrText xml:space="preserve"> PAGEREF _Toc164087336 \h </w:instrText>
            </w:r>
            <w:r>
              <w:rPr>
                <w:noProof/>
                <w:webHidden/>
              </w:rPr>
            </w:r>
            <w:r>
              <w:rPr>
                <w:noProof/>
                <w:webHidden/>
              </w:rPr>
              <w:fldChar w:fldCharType="separate"/>
            </w:r>
            <w:r>
              <w:rPr>
                <w:noProof/>
                <w:webHidden/>
              </w:rPr>
              <w:t>12</w:t>
            </w:r>
            <w:r>
              <w:rPr>
                <w:noProof/>
                <w:webHidden/>
              </w:rPr>
              <w:fldChar w:fldCharType="end"/>
            </w:r>
          </w:hyperlink>
        </w:p>
        <w:p w14:paraId="0F4FB829" w14:textId="34E114C5"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7" w:history="1">
            <w:r w:rsidRPr="00F436A0">
              <w:rPr>
                <w:rStyle w:val="Hyperlink"/>
                <w:b/>
                <w:bCs/>
                <w:noProof/>
              </w:rPr>
              <w:t>6.4</w:t>
            </w:r>
            <w:r>
              <w:rPr>
                <w:rFonts w:asciiTheme="minorHAnsi" w:eastAsiaTheme="minorEastAsia" w:hAnsiTheme="minorHAnsi"/>
                <w:noProof/>
                <w:kern w:val="2"/>
                <w:sz w:val="22"/>
                <w14:ligatures w14:val="standardContextual"/>
              </w:rPr>
              <w:tab/>
            </w:r>
            <w:r w:rsidRPr="00F436A0">
              <w:rPr>
                <w:rStyle w:val="Hyperlink"/>
                <w:b/>
                <w:bCs/>
                <w:noProof/>
              </w:rPr>
              <w:t>Kiểm thử bằng Selenium Web Driver</w:t>
            </w:r>
            <w:r>
              <w:rPr>
                <w:noProof/>
                <w:webHidden/>
              </w:rPr>
              <w:tab/>
            </w:r>
            <w:r>
              <w:rPr>
                <w:noProof/>
                <w:webHidden/>
              </w:rPr>
              <w:fldChar w:fldCharType="begin"/>
            </w:r>
            <w:r>
              <w:rPr>
                <w:noProof/>
                <w:webHidden/>
              </w:rPr>
              <w:instrText xml:space="preserve"> PAGEREF _Toc164087337 \h </w:instrText>
            </w:r>
            <w:r>
              <w:rPr>
                <w:noProof/>
                <w:webHidden/>
              </w:rPr>
            </w:r>
            <w:r>
              <w:rPr>
                <w:noProof/>
                <w:webHidden/>
              </w:rPr>
              <w:fldChar w:fldCharType="separate"/>
            </w:r>
            <w:r>
              <w:rPr>
                <w:noProof/>
                <w:webHidden/>
              </w:rPr>
              <w:t>12</w:t>
            </w:r>
            <w:r>
              <w:rPr>
                <w:noProof/>
                <w:webHidden/>
              </w:rPr>
              <w:fldChar w:fldCharType="end"/>
            </w:r>
          </w:hyperlink>
        </w:p>
        <w:p w14:paraId="0058A848" w14:textId="13126F84"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38" w:history="1">
            <w:r w:rsidRPr="00F436A0">
              <w:rPr>
                <w:rStyle w:val="Hyperlink"/>
                <w:b/>
                <w:bCs/>
                <w:noProof/>
              </w:rPr>
              <w:t>7</w:t>
            </w:r>
            <w:r>
              <w:rPr>
                <w:rFonts w:asciiTheme="minorHAnsi" w:eastAsiaTheme="minorEastAsia" w:hAnsiTheme="minorHAnsi"/>
                <w:noProof/>
                <w:kern w:val="2"/>
                <w:sz w:val="22"/>
                <w14:ligatures w14:val="standardContextual"/>
              </w:rPr>
              <w:tab/>
            </w:r>
            <w:r w:rsidRPr="00F436A0">
              <w:rPr>
                <w:rStyle w:val="Hyperlink"/>
                <w:b/>
                <w:bCs/>
                <w:noProof/>
              </w:rPr>
              <w:t>Chức năng tạo thiết kế</w:t>
            </w:r>
            <w:r>
              <w:rPr>
                <w:noProof/>
                <w:webHidden/>
              </w:rPr>
              <w:tab/>
            </w:r>
            <w:r>
              <w:rPr>
                <w:noProof/>
                <w:webHidden/>
              </w:rPr>
              <w:fldChar w:fldCharType="begin"/>
            </w:r>
            <w:r>
              <w:rPr>
                <w:noProof/>
                <w:webHidden/>
              </w:rPr>
              <w:instrText xml:space="preserve"> PAGEREF _Toc164087338 \h </w:instrText>
            </w:r>
            <w:r>
              <w:rPr>
                <w:noProof/>
                <w:webHidden/>
              </w:rPr>
            </w:r>
            <w:r>
              <w:rPr>
                <w:noProof/>
                <w:webHidden/>
              </w:rPr>
              <w:fldChar w:fldCharType="separate"/>
            </w:r>
            <w:r>
              <w:rPr>
                <w:noProof/>
                <w:webHidden/>
              </w:rPr>
              <w:t>12</w:t>
            </w:r>
            <w:r>
              <w:rPr>
                <w:noProof/>
                <w:webHidden/>
              </w:rPr>
              <w:fldChar w:fldCharType="end"/>
            </w:r>
          </w:hyperlink>
        </w:p>
        <w:p w14:paraId="643C8C26" w14:textId="2B68881E"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39" w:history="1">
            <w:r w:rsidRPr="00F436A0">
              <w:rPr>
                <w:rStyle w:val="Hyperlink"/>
                <w:b/>
                <w:bCs/>
                <w:noProof/>
              </w:rPr>
              <w:t>7.1</w:t>
            </w:r>
            <w:r>
              <w:rPr>
                <w:rFonts w:asciiTheme="minorHAnsi" w:eastAsiaTheme="minorEastAsia" w:hAnsiTheme="minorHAnsi"/>
                <w:noProof/>
                <w:kern w:val="2"/>
                <w:sz w:val="22"/>
                <w14:ligatures w14:val="standardContextual"/>
              </w:rPr>
              <w:tab/>
            </w:r>
            <w:r w:rsidRPr="00F436A0">
              <w:rPr>
                <w:rStyle w:val="Hyperlink"/>
                <w:b/>
                <w:bCs/>
                <w:noProof/>
              </w:rPr>
              <w:t>Mô tả chức năng</w:t>
            </w:r>
            <w:r>
              <w:rPr>
                <w:noProof/>
                <w:webHidden/>
              </w:rPr>
              <w:tab/>
            </w:r>
            <w:r>
              <w:rPr>
                <w:noProof/>
                <w:webHidden/>
              </w:rPr>
              <w:fldChar w:fldCharType="begin"/>
            </w:r>
            <w:r>
              <w:rPr>
                <w:noProof/>
                <w:webHidden/>
              </w:rPr>
              <w:instrText xml:space="preserve"> PAGEREF _Toc164087339 \h </w:instrText>
            </w:r>
            <w:r>
              <w:rPr>
                <w:noProof/>
                <w:webHidden/>
              </w:rPr>
            </w:r>
            <w:r>
              <w:rPr>
                <w:noProof/>
                <w:webHidden/>
              </w:rPr>
              <w:fldChar w:fldCharType="separate"/>
            </w:r>
            <w:r>
              <w:rPr>
                <w:noProof/>
                <w:webHidden/>
              </w:rPr>
              <w:t>12</w:t>
            </w:r>
            <w:r>
              <w:rPr>
                <w:noProof/>
                <w:webHidden/>
              </w:rPr>
              <w:fldChar w:fldCharType="end"/>
            </w:r>
          </w:hyperlink>
        </w:p>
        <w:p w14:paraId="01D97E47" w14:textId="66A1C196"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40" w:history="1">
            <w:r w:rsidRPr="00F436A0">
              <w:rPr>
                <w:rStyle w:val="Hyperlink"/>
                <w:b/>
                <w:bCs/>
                <w:noProof/>
              </w:rPr>
              <w:t>7.2</w:t>
            </w:r>
            <w:r>
              <w:rPr>
                <w:rFonts w:asciiTheme="minorHAnsi" w:eastAsiaTheme="minorEastAsia" w:hAnsiTheme="minorHAnsi"/>
                <w:noProof/>
                <w:kern w:val="2"/>
                <w:sz w:val="22"/>
                <w14:ligatures w14:val="standardContextual"/>
              </w:rPr>
              <w:tab/>
            </w:r>
            <w:r w:rsidRPr="00F436A0">
              <w:rPr>
                <w:rStyle w:val="Hyperlink"/>
                <w:b/>
                <w:bCs/>
                <w:noProof/>
              </w:rPr>
              <w:t>Thiết kế test case</w:t>
            </w:r>
            <w:r>
              <w:rPr>
                <w:noProof/>
                <w:webHidden/>
              </w:rPr>
              <w:tab/>
            </w:r>
            <w:r>
              <w:rPr>
                <w:noProof/>
                <w:webHidden/>
              </w:rPr>
              <w:fldChar w:fldCharType="begin"/>
            </w:r>
            <w:r>
              <w:rPr>
                <w:noProof/>
                <w:webHidden/>
              </w:rPr>
              <w:instrText xml:space="preserve"> PAGEREF _Toc164087340 \h </w:instrText>
            </w:r>
            <w:r>
              <w:rPr>
                <w:noProof/>
                <w:webHidden/>
              </w:rPr>
            </w:r>
            <w:r>
              <w:rPr>
                <w:noProof/>
                <w:webHidden/>
              </w:rPr>
              <w:fldChar w:fldCharType="separate"/>
            </w:r>
            <w:r>
              <w:rPr>
                <w:noProof/>
                <w:webHidden/>
              </w:rPr>
              <w:t>12</w:t>
            </w:r>
            <w:r>
              <w:rPr>
                <w:noProof/>
                <w:webHidden/>
              </w:rPr>
              <w:fldChar w:fldCharType="end"/>
            </w:r>
          </w:hyperlink>
        </w:p>
        <w:p w14:paraId="0FCE1DF2" w14:textId="24DC3939"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41" w:history="1">
            <w:r w:rsidRPr="00F436A0">
              <w:rPr>
                <w:rStyle w:val="Hyperlink"/>
                <w:b/>
                <w:bCs/>
                <w:noProof/>
              </w:rPr>
              <w:t>7.3</w:t>
            </w:r>
            <w:r>
              <w:rPr>
                <w:rFonts w:asciiTheme="minorHAnsi" w:eastAsiaTheme="minorEastAsia" w:hAnsiTheme="minorHAnsi"/>
                <w:noProof/>
                <w:kern w:val="2"/>
                <w:sz w:val="22"/>
                <w14:ligatures w14:val="standardContextual"/>
              </w:rPr>
              <w:tab/>
            </w:r>
            <w:r w:rsidRPr="00F436A0">
              <w:rPr>
                <w:rStyle w:val="Hyperlink"/>
                <w:b/>
                <w:bCs/>
                <w:noProof/>
              </w:rPr>
              <w:t>Kiểm thử bằng Selenium IDE</w:t>
            </w:r>
            <w:r>
              <w:rPr>
                <w:noProof/>
                <w:webHidden/>
              </w:rPr>
              <w:tab/>
            </w:r>
            <w:r>
              <w:rPr>
                <w:noProof/>
                <w:webHidden/>
              </w:rPr>
              <w:fldChar w:fldCharType="begin"/>
            </w:r>
            <w:r>
              <w:rPr>
                <w:noProof/>
                <w:webHidden/>
              </w:rPr>
              <w:instrText xml:space="preserve"> PAGEREF _Toc164087341 \h </w:instrText>
            </w:r>
            <w:r>
              <w:rPr>
                <w:noProof/>
                <w:webHidden/>
              </w:rPr>
            </w:r>
            <w:r>
              <w:rPr>
                <w:noProof/>
                <w:webHidden/>
              </w:rPr>
              <w:fldChar w:fldCharType="separate"/>
            </w:r>
            <w:r>
              <w:rPr>
                <w:noProof/>
                <w:webHidden/>
              </w:rPr>
              <w:t>12</w:t>
            </w:r>
            <w:r>
              <w:rPr>
                <w:noProof/>
                <w:webHidden/>
              </w:rPr>
              <w:fldChar w:fldCharType="end"/>
            </w:r>
          </w:hyperlink>
        </w:p>
        <w:p w14:paraId="715F9093" w14:textId="5F8F68B6" w:rsidR="00347B2F" w:rsidRDefault="00347B2F">
          <w:pPr>
            <w:pStyle w:val="TOC3"/>
            <w:tabs>
              <w:tab w:val="left" w:pos="1100"/>
              <w:tab w:val="right" w:leader="dot" w:pos="9628"/>
            </w:tabs>
            <w:rPr>
              <w:rFonts w:asciiTheme="minorHAnsi" w:eastAsiaTheme="minorEastAsia" w:hAnsiTheme="minorHAnsi"/>
              <w:noProof/>
              <w:kern w:val="2"/>
              <w:sz w:val="22"/>
              <w14:ligatures w14:val="standardContextual"/>
            </w:rPr>
          </w:pPr>
          <w:hyperlink w:anchor="_Toc164087342" w:history="1">
            <w:r w:rsidRPr="00F436A0">
              <w:rPr>
                <w:rStyle w:val="Hyperlink"/>
                <w:b/>
                <w:bCs/>
                <w:noProof/>
              </w:rPr>
              <w:t>7.4</w:t>
            </w:r>
            <w:r>
              <w:rPr>
                <w:rFonts w:asciiTheme="minorHAnsi" w:eastAsiaTheme="minorEastAsia" w:hAnsiTheme="minorHAnsi"/>
                <w:noProof/>
                <w:kern w:val="2"/>
                <w:sz w:val="22"/>
                <w14:ligatures w14:val="standardContextual"/>
              </w:rPr>
              <w:tab/>
            </w:r>
            <w:r w:rsidRPr="00F436A0">
              <w:rPr>
                <w:rStyle w:val="Hyperlink"/>
                <w:b/>
                <w:bCs/>
                <w:noProof/>
              </w:rPr>
              <w:t>Kiểm thử bằng Selenium Web Driver</w:t>
            </w:r>
            <w:r>
              <w:rPr>
                <w:noProof/>
                <w:webHidden/>
              </w:rPr>
              <w:tab/>
            </w:r>
            <w:r>
              <w:rPr>
                <w:noProof/>
                <w:webHidden/>
              </w:rPr>
              <w:fldChar w:fldCharType="begin"/>
            </w:r>
            <w:r>
              <w:rPr>
                <w:noProof/>
                <w:webHidden/>
              </w:rPr>
              <w:instrText xml:space="preserve"> PAGEREF _Toc164087342 \h </w:instrText>
            </w:r>
            <w:r>
              <w:rPr>
                <w:noProof/>
                <w:webHidden/>
              </w:rPr>
            </w:r>
            <w:r>
              <w:rPr>
                <w:noProof/>
                <w:webHidden/>
              </w:rPr>
              <w:fldChar w:fldCharType="separate"/>
            </w:r>
            <w:r>
              <w:rPr>
                <w:noProof/>
                <w:webHidden/>
              </w:rPr>
              <w:t>13</w:t>
            </w:r>
            <w:r>
              <w:rPr>
                <w:noProof/>
                <w:webHidden/>
              </w:rPr>
              <w:fldChar w:fldCharType="end"/>
            </w:r>
          </w:hyperlink>
        </w:p>
        <w:p w14:paraId="7A3A4911" w14:textId="40DF34CD" w:rsidR="00347B2F" w:rsidRDefault="00347B2F">
          <w:pPr>
            <w:pStyle w:val="TOC1"/>
            <w:tabs>
              <w:tab w:val="left" w:pos="1757"/>
              <w:tab w:val="right" w:leader="dot" w:pos="9628"/>
            </w:tabs>
            <w:rPr>
              <w:rFonts w:asciiTheme="minorHAnsi" w:eastAsiaTheme="minorEastAsia" w:hAnsiTheme="minorHAnsi"/>
              <w:noProof/>
              <w:kern w:val="2"/>
              <w:sz w:val="22"/>
              <w14:ligatures w14:val="standardContextual"/>
            </w:rPr>
          </w:pPr>
          <w:hyperlink w:anchor="_Toc164087343" w:history="1">
            <w:r w:rsidRPr="00F436A0">
              <w:rPr>
                <w:rStyle w:val="Hyperlink"/>
                <w:b/>
                <w:bCs/>
                <w:noProof/>
              </w:rPr>
              <w:t>CHƯƠNG 4</w:t>
            </w:r>
            <w:r>
              <w:rPr>
                <w:rFonts w:asciiTheme="minorHAnsi" w:eastAsiaTheme="minorEastAsia" w:hAnsiTheme="minorHAnsi"/>
                <w:noProof/>
                <w:kern w:val="2"/>
                <w:sz w:val="22"/>
                <w14:ligatures w14:val="standardContextual"/>
              </w:rPr>
              <w:tab/>
            </w:r>
            <w:r w:rsidRPr="00F436A0">
              <w:rPr>
                <w:rStyle w:val="Hyperlink"/>
                <w:b/>
                <w:bCs/>
                <w:noProof/>
              </w:rPr>
              <w:t>KẾT QUẢ KIỂM THỬ</w:t>
            </w:r>
            <w:r>
              <w:rPr>
                <w:noProof/>
                <w:webHidden/>
              </w:rPr>
              <w:tab/>
            </w:r>
            <w:r>
              <w:rPr>
                <w:noProof/>
                <w:webHidden/>
              </w:rPr>
              <w:fldChar w:fldCharType="begin"/>
            </w:r>
            <w:r>
              <w:rPr>
                <w:noProof/>
                <w:webHidden/>
              </w:rPr>
              <w:instrText xml:space="preserve"> PAGEREF _Toc164087343 \h </w:instrText>
            </w:r>
            <w:r>
              <w:rPr>
                <w:noProof/>
                <w:webHidden/>
              </w:rPr>
            </w:r>
            <w:r>
              <w:rPr>
                <w:noProof/>
                <w:webHidden/>
              </w:rPr>
              <w:fldChar w:fldCharType="separate"/>
            </w:r>
            <w:r>
              <w:rPr>
                <w:noProof/>
                <w:webHidden/>
              </w:rPr>
              <w:t>13</w:t>
            </w:r>
            <w:r>
              <w:rPr>
                <w:noProof/>
                <w:webHidden/>
              </w:rPr>
              <w:fldChar w:fldCharType="end"/>
            </w:r>
          </w:hyperlink>
        </w:p>
        <w:p w14:paraId="29120025" w14:textId="57E01456"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44" w:history="1">
            <w:r w:rsidRPr="00F436A0">
              <w:rPr>
                <w:rStyle w:val="Hyperlink"/>
                <w:b/>
                <w:bCs/>
                <w:noProof/>
              </w:rPr>
              <w:t>1</w:t>
            </w:r>
            <w:r>
              <w:rPr>
                <w:rFonts w:asciiTheme="minorHAnsi" w:eastAsiaTheme="minorEastAsia" w:hAnsiTheme="minorHAnsi"/>
                <w:noProof/>
                <w:kern w:val="2"/>
                <w:sz w:val="22"/>
                <w14:ligatures w14:val="standardContextual"/>
              </w:rPr>
              <w:tab/>
            </w:r>
            <w:r w:rsidRPr="00F436A0">
              <w:rPr>
                <w:rStyle w:val="Hyperlink"/>
                <w:b/>
                <w:bCs/>
                <w:noProof/>
              </w:rPr>
              <w:t>Chức năng đăng nhập tài khoản</w:t>
            </w:r>
            <w:r>
              <w:rPr>
                <w:noProof/>
                <w:webHidden/>
              </w:rPr>
              <w:tab/>
            </w:r>
            <w:r>
              <w:rPr>
                <w:noProof/>
                <w:webHidden/>
              </w:rPr>
              <w:fldChar w:fldCharType="begin"/>
            </w:r>
            <w:r>
              <w:rPr>
                <w:noProof/>
                <w:webHidden/>
              </w:rPr>
              <w:instrText xml:space="preserve"> PAGEREF _Toc164087344 \h </w:instrText>
            </w:r>
            <w:r>
              <w:rPr>
                <w:noProof/>
                <w:webHidden/>
              </w:rPr>
            </w:r>
            <w:r>
              <w:rPr>
                <w:noProof/>
                <w:webHidden/>
              </w:rPr>
              <w:fldChar w:fldCharType="separate"/>
            </w:r>
            <w:r>
              <w:rPr>
                <w:noProof/>
                <w:webHidden/>
              </w:rPr>
              <w:t>13</w:t>
            </w:r>
            <w:r>
              <w:rPr>
                <w:noProof/>
                <w:webHidden/>
              </w:rPr>
              <w:fldChar w:fldCharType="end"/>
            </w:r>
          </w:hyperlink>
        </w:p>
        <w:p w14:paraId="329C65BB" w14:textId="0350A180"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45" w:history="1">
            <w:r w:rsidRPr="00F436A0">
              <w:rPr>
                <w:rStyle w:val="Hyperlink"/>
                <w:b/>
                <w:bCs/>
                <w:noProof/>
              </w:rPr>
              <w:t>2</w:t>
            </w:r>
            <w:r>
              <w:rPr>
                <w:rFonts w:asciiTheme="minorHAnsi" w:eastAsiaTheme="minorEastAsia" w:hAnsiTheme="minorHAnsi"/>
                <w:noProof/>
                <w:kern w:val="2"/>
                <w:sz w:val="22"/>
                <w14:ligatures w14:val="standardContextual"/>
              </w:rPr>
              <w:tab/>
            </w:r>
            <w:r w:rsidRPr="00F436A0">
              <w:rPr>
                <w:rStyle w:val="Hyperlink"/>
                <w:b/>
                <w:bCs/>
                <w:noProof/>
              </w:rPr>
              <w:t>Chức năng tìm kiếm sản phẩm</w:t>
            </w:r>
            <w:r>
              <w:rPr>
                <w:noProof/>
                <w:webHidden/>
              </w:rPr>
              <w:tab/>
            </w:r>
            <w:r>
              <w:rPr>
                <w:noProof/>
                <w:webHidden/>
              </w:rPr>
              <w:fldChar w:fldCharType="begin"/>
            </w:r>
            <w:r>
              <w:rPr>
                <w:noProof/>
                <w:webHidden/>
              </w:rPr>
              <w:instrText xml:space="preserve"> PAGEREF _Toc164087345 \h </w:instrText>
            </w:r>
            <w:r>
              <w:rPr>
                <w:noProof/>
                <w:webHidden/>
              </w:rPr>
            </w:r>
            <w:r>
              <w:rPr>
                <w:noProof/>
                <w:webHidden/>
              </w:rPr>
              <w:fldChar w:fldCharType="separate"/>
            </w:r>
            <w:r>
              <w:rPr>
                <w:noProof/>
                <w:webHidden/>
              </w:rPr>
              <w:t>13</w:t>
            </w:r>
            <w:r>
              <w:rPr>
                <w:noProof/>
                <w:webHidden/>
              </w:rPr>
              <w:fldChar w:fldCharType="end"/>
            </w:r>
          </w:hyperlink>
        </w:p>
        <w:p w14:paraId="34F78C0E" w14:textId="4D57BDBD"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46" w:history="1">
            <w:r w:rsidRPr="00F436A0">
              <w:rPr>
                <w:rStyle w:val="Hyperlink"/>
                <w:b/>
                <w:bCs/>
                <w:noProof/>
              </w:rPr>
              <w:t>3</w:t>
            </w:r>
            <w:r>
              <w:rPr>
                <w:rFonts w:asciiTheme="minorHAnsi" w:eastAsiaTheme="minorEastAsia" w:hAnsiTheme="minorHAnsi"/>
                <w:noProof/>
                <w:kern w:val="2"/>
                <w:sz w:val="22"/>
                <w14:ligatures w14:val="standardContextual"/>
              </w:rPr>
              <w:tab/>
            </w:r>
            <w:r w:rsidRPr="00F436A0">
              <w:rPr>
                <w:rStyle w:val="Hyperlink"/>
                <w:b/>
                <w:bCs/>
                <w:noProof/>
              </w:rPr>
              <w:t>Chức năng thêm sản phẩm vào giỏ hàng</w:t>
            </w:r>
            <w:r>
              <w:rPr>
                <w:noProof/>
                <w:webHidden/>
              </w:rPr>
              <w:tab/>
            </w:r>
            <w:r>
              <w:rPr>
                <w:noProof/>
                <w:webHidden/>
              </w:rPr>
              <w:fldChar w:fldCharType="begin"/>
            </w:r>
            <w:r>
              <w:rPr>
                <w:noProof/>
                <w:webHidden/>
              </w:rPr>
              <w:instrText xml:space="preserve"> PAGEREF _Toc164087346 \h </w:instrText>
            </w:r>
            <w:r>
              <w:rPr>
                <w:noProof/>
                <w:webHidden/>
              </w:rPr>
            </w:r>
            <w:r>
              <w:rPr>
                <w:noProof/>
                <w:webHidden/>
              </w:rPr>
              <w:fldChar w:fldCharType="separate"/>
            </w:r>
            <w:r>
              <w:rPr>
                <w:noProof/>
                <w:webHidden/>
              </w:rPr>
              <w:t>13</w:t>
            </w:r>
            <w:r>
              <w:rPr>
                <w:noProof/>
                <w:webHidden/>
              </w:rPr>
              <w:fldChar w:fldCharType="end"/>
            </w:r>
          </w:hyperlink>
        </w:p>
        <w:p w14:paraId="17C4B5C0" w14:textId="33B94A57" w:rsidR="00347B2F" w:rsidRDefault="00347B2F">
          <w:pPr>
            <w:pStyle w:val="TOC2"/>
            <w:tabs>
              <w:tab w:val="left" w:pos="660"/>
              <w:tab w:val="right" w:leader="dot" w:pos="9628"/>
            </w:tabs>
            <w:rPr>
              <w:rFonts w:asciiTheme="minorHAnsi" w:eastAsiaTheme="minorEastAsia" w:hAnsiTheme="minorHAnsi"/>
              <w:noProof/>
              <w:kern w:val="2"/>
              <w:sz w:val="22"/>
              <w14:ligatures w14:val="standardContextual"/>
            </w:rPr>
          </w:pPr>
          <w:hyperlink w:anchor="_Toc164087347" w:history="1">
            <w:r w:rsidRPr="00F436A0">
              <w:rPr>
                <w:rStyle w:val="Hyperlink"/>
                <w:b/>
                <w:bCs/>
                <w:noProof/>
              </w:rPr>
              <w:t>4</w:t>
            </w:r>
            <w:r>
              <w:rPr>
                <w:rFonts w:asciiTheme="minorHAnsi" w:eastAsiaTheme="minorEastAsia" w:hAnsiTheme="minorHAnsi"/>
                <w:noProof/>
                <w:kern w:val="2"/>
                <w:sz w:val="22"/>
                <w14:ligatures w14:val="standardContextual"/>
              </w:rPr>
              <w:tab/>
            </w:r>
            <w:r w:rsidRPr="00F436A0">
              <w:rPr>
                <w:rStyle w:val="Hyperlink"/>
                <w:b/>
                <w:bCs/>
                <w:noProof/>
              </w:rPr>
              <w:t>Chức năng thanh toán sản phẩm trong giỏ hàng</w:t>
            </w:r>
            <w:r>
              <w:rPr>
                <w:noProof/>
                <w:webHidden/>
              </w:rPr>
              <w:tab/>
            </w:r>
            <w:r>
              <w:rPr>
                <w:noProof/>
                <w:webHidden/>
              </w:rPr>
              <w:fldChar w:fldCharType="begin"/>
            </w:r>
            <w:r>
              <w:rPr>
                <w:noProof/>
                <w:webHidden/>
              </w:rPr>
              <w:instrText xml:space="preserve"> PAGEREF _Toc164087347 \h </w:instrText>
            </w:r>
            <w:r>
              <w:rPr>
                <w:noProof/>
                <w:webHidden/>
              </w:rPr>
            </w:r>
            <w:r>
              <w:rPr>
                <w:noProof/>
                <w:webHidden/>
              </w:rPr>
              <w:fldChar w:fldCharType="separate"/>
            </w:r>
            <w:r>
              <w:rPr>
                <w:noProof/>
                <w:webHidden/>
              </w:rPr>
              <w:t>13</w:t>
            </w:r>
            <w:r>
              <w:rPr>
                <w:noProof/>
                <w:webHidden/>
              </w:rPr>
              <w:fldChar w:fldCharType="end"/>
            </w:r>
          </w:hyperlink>
        </w:p>
        <w:p w14:paraId="707D5738" w14:textId="3BF7742A" w:rsidR="00347B2F" w:rsidRDefault="00347B2F">
          <w:pPr>
            <w:pStyle w:val="TOC1"/>
            <w:tabs>
              <w:tab w:val="right" w:leader="dot" w:pos="9628"/>
            </w:tabs>
            <w:rPr>
              <w:rFonts w:asciiTheme="minorHAnsi" w:eastAsiaTheme="minorEastAsia" w:hAnsiTheme="minorHAnsi"/>
              <w:noProof/>
              <w:kern w:val="2"/>
              <w:sz w:val="22"/>
              <w14:ligatures w14:val="standardContextual"/>
            </w:rPr>
          </w:pPr>
          <w:hyperlink w:anchor="_Toc164087348" w:history="1">
            <w:r w:rsidRPr="00F436A0">
              <w:rPr>
                <w:rStyle w:val="Hyperlink"/>
                <w:b/>
                <w:bCs/>
                <w:noProof/>
              </w:rPr>
              <w:t>KẾT LUẬN</w:t>
            </w:r>
            <w:r>
              <w:rPr>
                <w:noProof/>
                <w:webHidden/>
              </w:rPr>
              <w:tab/>
            </w:r>
            <w:r>
              <w:rPr>
                <w:noProof/>
                <w:webHidden/>
              </w:rPr>
              <w:fldChar w:fldCharType="begin"/>
            </w:r>
            <w:r>
              <w:rPr>
                <w:noProof/>
                <w:webHidden/>
              </w:rPr>
              <w:instrText xml:space="preserve"> PAGEREF _Toc164087348 \h </w:instrText>
            </w:r>
            <w:r>
              <w:rPr>
                <w:noProof/>
                <w:webHidden/>
              </w:rPr>
            </w:r>
            <w:r>
              <w:rPr>
                <w:noProof/>
                <w:webHidden/>
              </w:rPr>
              <w:fldChar w:fldCharType="separate"/>
            </w:r>
            <w:r>
              <w:rPr>
                <w:noProof/>
                <w:webHidden/>
              </w:rPr>
              <w:t>13</w:t>
            </w:r>
            <w:r>
              <w:rPr>
                <w:noProof/>
                <w:webHidden/>
              </w:rPr>
              <w:fldChar w:fldCharType="end"/>
            </w:r>
          </w:hyperlink>
        </w:p>
        <w:p w14:paraId="138802B2" w14:textId="0F0FFB72" w:rsidR="00347B2F" w:rsidRDefault="00347B2F">
          <w:pPr>
            <w:pStyle w:val="TOC1"/>
            <w:tabs>
              <w:tab w:val="right" w:leader="dot" w:pos="9628"/>
            </w:tabs>
            <w:rPr>
              <w:rFonts w:asciiTheme="minorHAnsi" w:eastAsiaTheme="minorEastAsia" w:hAnsiTheme="minorHAnsi"/>
              <w:noProof/>
              <w:kern w:val="2"/>
              <w:sz w:val="22"/>
              <w14:ligatures w14:val="standardContextual"/>
            </w:rPr>
          </w:pPr>
          <w:hyperlink w:anchor="_Toc164087349" w:history="1">
            <w:r w:rsidRPr="00F436A0">
              <w:rPr>
                <w:rStyle w:val="Hyperlink"/>
                <w:b/>
                <w:bCs/>
                <w:noProof/>
              </w:rPr>
              <w:t>TÀI LIỆU THAM KHẢO</w:t>
            </w:r>
            <w:r>
              <w:rPr>
                <w:noProof/>
                <w:webHidden/>
              </w:rPr>
              <w:tab/>
            </w:r>
            <w:r>
              <w:rPr>
                <w:noProof/>
                <w:webHidden/>
              </w:rPr>
              <w:fldChar w:fldCharType="begin"/>
            </w:r>
            <w:r>
              <w:rPr>
                <w:noProof/>
                <w:webHidden/>
              </w:rPr>
              <w:instrText xml:space="preserve"> PAGEREF _Toc164087349 \h </w:instrText>
            </w:r>
            <w:r>
              <w:rPr>
                <w:noProof/>
                <w:webHidden/>
              </w:rPr>
            </w:r>
            <w:r>
              <w:rPr>
                <w:noProof/>
                <w:webHidden/>
              </w:rPr>
              <w:fldChar w:fldCharType="separate"/>
            </w:r>
            <w:r>
              <w:rPr>
                <w:noProof/>
                <w:webHidden/>
              </w:rPr>
              <w:t>13</w:t>
            </w:r>
            <w:r>
              <w:rPr>
                <w:noProof/>
                <w:webHidden/>
              </w:rPr>
              <w:fldChar w:fldCharType="end"/>
            </w:r>
          </w:hyperlink>
        </w:p>
        <w:p w14:paraId="42EB0D62" w14:textId="63DC2A2C" w:rsidR="00AC68A8" w:rsidRDefault="00AC68A8">
          <w:r>
            <w:rPr>
              <w:b/>
              <w:bCs/>
              <w:noProof/>
            </w:rPr>
            <w:fldChar w:fldCharType="end"/>
          </w:r>
        </w:p>
      </w:sdtContent>
    </w:sdt>
    <w:p w14:paraId="39C406DE" w14:textId="77777777" w:rsidR="00AC68A8" w:rsidRDefault="00AC68A8">
      <w:pPr>
        <w:spacing w:line="240" w:lineRule="auto"/>
        <w:rPr>
          <w:b/>
          <w:bCs/>
        </w:rPr>
      </w:pPr>
      <w:r>
        <w:rPr>
          <w:b/>
          <w:bCs/>
        </w:rPr>
        <w:br w:type="page"/>
      </w:r>
    </w:p>
    <w:p w14:paraId="7764EC02" w14:textId="77777777" w:rsidR="00504820" w:rsidRDefault="00504820" w:rsidP="00504820">
      <w:pPr>
        <w:spacing w:line="480" w:lineRule="auto"/>
        <w:jc w:val="center"/>
        <w:rPr>
          <w:b/>
          <w:bCs/>
        </w:rPr>
      </w:pPr>
    </w:p>
    <w:p w14:paraId="0F8DCA5B" w14:textId="77777777" w:rsidR="00AC68A8" w:rsidRDefault="00AC68A8" w:rsidP="00504820">
      <w:pPr>
        <w:spacing w:line="480" w:lineRule="auto"/>
        <w:jc w:val="center"/>
        <w:rPr>
          <w:b/>
          <w:bCs/>
        </w:rPr>
      </w:pPr>
    </w:p>
    <w:p w14:paraId="0FA7D77E" w14:textId="77777777" w:rsidR="00827DFB" w:rsidRPr="00827DFB" w:rsidRDefault="00827DFB" w:rsidP="00827DFB">
      <w:pPr>
        <w:spacing w:line="480" w:lineRule="auto"/>
      </w:pPr>
    </w:p>
    <w:p w14:paraId="7E46CCF5" w14:textId="29BEA4DD" w:rsidR="00734481" w:rsidRPr="00EF052F" w:rsidRDefault="00574778" w:rsidP="00AC68A8">
      <w:pPr>
        <w:pStyle w:val="Heading1"/>
        <w:numPr>
          <w:ilvl w:val="0"/>
          <w:numId w:val="0"/>
        </w:numPr>
        <w:ind w:left="432"/>
        <w:jc w:val="center"/>
        <w:rPr>
          <w:rFonts w:cs="Times New Roman"/>
          <w:b/>
          <w:bCs/>
          <w:color w:val="auto"/>
        </w:rPr>
      </w:pPr>
      <w:bookmarkStart w:id="0" w:name="_Toc164087303"/>
      <w:r w:rsidRPr="00EF052F">
        <w:rPr>
          <w:rFonts w:cs="Times New Roman"/>
          <w:b/>
          <w:bCs/>
          <w:color w:val="auto"/>
        </w:rPr>
        <w:t>LỜI MỞ ĐẦU</w:t>
      </w:r>
      <w:bookmarkEnd w:id="0"/>
    </w:p>
    <w:p w14:paraId="53B0BD4B" w14:textId="16A6F79B" w:rsidR="00530013" w:rsidRPr="00EF052F" w:rsidRDefault="00550770">
      <w:pPr>
        <w:pStyle w:val="Heading1"/>
        <w:numPr>
          <w:ilvl w:val="0"/>
          <w:numId w:val="2"/>
        </w:numPr>
        <w:rPr>
          <w:b/>
          <w:bCs/>
          <w:color w:val="auto"/>
        </w:rPr>
      </w:pPr>
      <w:bookmarkStart w:id="1" w:name="_Toc164087304"/>
      <w:r w:rsidRPr="00EF052F">
        <w:rPr>
          <w:b/>
          <w:bCs/>
          <w:color w:val="auto"/>
        </w:rPr>
        <w:t>TỔNG QUAN</w:t>
      </w:r>
      <w:bookmarkEnd w:id="1"/>
    </w:p>
    <w:p w14:paraId="07B65085" w14:textId="240F76B5" w:rsidR="00550770" w:rsidRPr="00EF052F" w:rsidRDefault="00550770">
      <w:pPr>
        <w:pStyle w:val="Heading2"/>
        <w:numPr>
          <w:ilvl w:val="1"/>
          <w:numId w:val="2"/>
        </w:numPr>
        <w:rPr>
          <w:rFonts w:cs="Times New Roman"/>
          <w:b/>
          <w:bCs/>
          <w:color w:val="auto"/>
        </w:rPr>
      </w:pPr>
      <w:bookmarkStart w:id="2" w:name="_Toc164087305"/>
      <w:r w:rsidRPr="00EF052F">
        <w:rPr>
          <w:rFonts w:cs="Times New Roman"/>
          <w:b/>
          <w:bCs/>
          <w:color w:val="auto"/>
        </w:rPr>
        <w:t>Giới thiệu đề tài</w:t>
      </w:r>
      <w:bookmarkEnd w:id="2"/>
    </w:p>
    <w:p w14:paraId="2740692D" w14:textId="75180D01" w:rsidR="00550770" w:rsidRDefault="00550770">
      <w:pPr>
        <w:pStyle w:val="Heading2"/>
        <w:numPr>
          <w:ilvl w:val="1"/>
          <w:numId w:val="2"/>
        </w:numPr>
        <w:rPr>
          <w:rFonts w:cs="Times New Roman"/>
          <w:b/>
          <w:bCs/>
          <w:color w:val="auto"/>
        </w:rPr>
      </w:pPr>
      <w:bookmarkStart w:id="3" w:name="_Toc164087306"/>
      <w:r w:rsidRPr="00EF052F">
        <w:rPr>
          <w:rFonts w:cs="Times New Roman"/>
          <w:b/>
          <w:bCs/>
          <w:color w:val="auto"/>
        </w:rPr>
        <w:t>Chức năng kiểm thử</w:t>
      </w:r>
      <w:bookmarkEnd w:id="3"/>
    </w:p>
    <w:p w14:paraId="3B7C896D" w14:textId="7F57F4B7" w:rsidR="00255175" w:rsidRDefault="00255175">
      <w:pPr>
        <w:pStyle w:val="ListParagraph"/>
        <w:numPr>
          <w:ilvl w:val="0"/>
          <w:numId w:val="3"/>
        </w:numPr>
      </w:pPr>
      <w:r>
        <w:t xml:space="preserve">Tìm kiếm </w:t>
      </w:r>
      <w:r w:rsidR="00AA7588">
        <w:t>bằng hình ảnh</w:t>
      </w:r>
    </w:p>
    <w:p w14:paraId="03593F81" w14:textId="00CC5328" w:rsidR="00AA7588" w:rsidRDefault="00AA7588">
      <w:pPr>
        <w:pStyle w:val="ListParagraph"/>
        <w:numPr>
          <w:ilvl w:val="0"/>
          <w:numId w:val="3"/>
        </w:numPr>
      </w:pPr>
      <w:r>
        <w:t>Tìm kiếm bằng video</w:t>
      </w:r>
    </w:p>
    <w:p w14:paraId="2C98FF84" w14:textId="5F8E0F97" w:rsidR="009E1821" w:rsidRDefault="00AA7588">
      <w:pPr>
        <w:pStyle w:val="ListParagraph"/>
        <w:numPr>
          <w:ilvl w:val="0"/>
          <w:numId w:val="3"/>
        </w:numPr>
      </w:pPr>
      <w:r>
        <w:t>Tạo thiết kế</w:t>
      </w:r>
    </w:p>
    <w:p w14:paraId="557883AD" w14:textId="635420FD" w:rsidR="00AA7588" w:rsidRDefault="00AA7588">
      <w:pPr>
        <w:pStyle w:val="ListParagraph"/>
        <w:numPr>
          <w:ilvl w:val="0"/>
          <w:numId w:val="3"/>
        </w:numPr>
      </w:pPr>
      <w:r>
        <w:t>Lưu ảnh vào bộ sưu tập</w:t>
      </w:r>
    </w:p>
    <w:p w14:paraId="2F2627F1" w14:textId="50B48AFE" w:rsidR="00C33BBD" w:rsidRPr="00255175" w:rsidRDefault="00C33BBD">
      <w:pPr>
        <w:pStyle w:val="ListParagraph"/>
        <w:numPr>
          <w:ilvl w:val="0"/>
          <w:numId w:val="3"/>
        </w:numPr>
      </w:pPr>
      <w:r>
        <w:t>Công cụ chuyển đổi định dạng ảnh</w:t>
      </w:r>
    </w:p>
    <w:p w14:paraId="44035249" w14:textId="5AE74041" w:rsidR="00550770" w:rsidRPr="00EF052F" w:rsidRDefault="00550770">
      <w:pPr>
        <w:pStyle w:val="Heading2"/>
        <w:numPr>
          <w:ilvl w:val="1"/>
          <w:numId w:val="2"/>
        </w:numPr>
        <w:rPr>
          <w:rFonts w:cs="Times New Roman"/>
          <w:b/>
          <w:bCs/>
          <w:color w:val="auto"/>
        </w:rPr>
      </w:pPr>
      <w:bookmarkStart w:id="4" w:name="_Toc164087307"/>
      <w:r w:rsidRPr="00EF052F">
        <w:rPr>
          <w:rFonts w:cs="Times New Roman"/>
          <w:b/>
          <w:bCs/>
          <w:color w:val="auto"/>
        </w:rPr>
        <w:t>Yêu cầu đề tài</w:t>
      </w:r>
      <w:bookmarkEnd w:id="4"/>
    </w:p>
    <w:p w14:paraId="69430874" w14:textId="2D141EA4" w:rsidR="00574778" w:rsidRPr="00EF052F" w:rsidRDefault="00574778">
      <w:pPr>
        <w:pStyle w:val="Heading1"/>
        <w:numPr>
          <w:ilvl w:val="0"/>
          <w:numId w:val="2"/>
        </w:numPr>
        <w:rPr>
          <w:b/>
          <w:bCs/>
          <w:color w:val="auto"/>
        </w:rPr>
      </w:pPr>
      <w:bookmarkStart w:id="5" w:name="_Toc164087308"/>
      <w:r w:rsidRPr="00EF052F">
        <w:rPr>
          <w:b/>
          <w:bCs/>
          <w:color w:val="auto"/>
        </w:rPr>
        <w:t>CÔNG CỤ KIỂM THỬ TỰ ĐỘNG SELENIUM</w:t>
      </w:r>
      <w:bookmarkEnd w:id="5"/>
      <w:r w:rsidRPr="00EF052F">
        <w:rPr>
          <w:b/>
          <w:bCs/>
          <w:color w:val="auto"/>
        </w:rPr>
        <w:t xml:space="preserve"> </w:t>
      </w:r>
    </w:p>
    <w:p w14:paraId="7B45C431" w14:textId="52EFBABF" w:rsidR="00DB2556" w:rsidRPr="00EF052F" w:rsidRDefault="00DB2556">
      <w:pPr>
        <w:pStyle w:val="Heading2"/>
        <w:numPr>
          <w:ilvl w:val="1"/>
          <w:numId w:val="2"/>
        </w:numPr>
        <w:rPr>
          <w:b/>
          <w:bCs/>
          <w:color w:val="auto"/>
        </w:rPr>
      </w:pPr>
      <w:bookmarkStart w:id="6" w:name="_Toc164087309"/>
      <w:r w:rsidRPr="00EF052F">
        <w:rPr>
          <w:b/>
          <w:bCs/>
          <w:color w:val="auto"/>
        </w:rPr>
        <w:t>Tổng quan về Selenium</w:t>
      </w:r>
      <w:bookmarkEnd w:id="6"/>
    </w:p>
    <w:p w14:paraId="68166A6A" w14:textId="1BE1B95D" w:rsidR="0024774D" w:rsidRDefault="00F848B9">
      <w:pPr>
        <w:pStyle w:val="Heading3"/>
        <w:numPr>
          <w:ilvl w:val="2"/>
          <w:numId w:val="2"/>
        </w:numPr>
        <w:rPr>
          <w:b/>
          <w:bCs/>
          <w:color w:val="auto"/>
        </w:rPr>
      </w:pPr>
      <w:bookmarkStart w:id="7" w:name="_Toc164087310"/>
      <w:r w:rsidRPr="00EF052F">
        <w:rPr>
          <w:b/>
          <w:bCs/>
          <w:color w:val="auto"/>
        </w:rPr>
        <w:t>Khái niệm Selenium</w:t>
      </w:r>
      <w:bookmarkEnd w:id="7"/>
    </w:p>
    <w:p w14:paraId="353F555E" w14:textId="77777777" w:rsidR="0024774D" w:rsidRDefault="0024774D" w:rsidP="0024774D">
      <w:pPr>
        <w:ind w:firstLine="709"/>
      </w:pPr>
      <w:r>
        <w:t>Selenium (thường được viết tắt là SE) là một phần mềm mã nguồn mở, được phát triển bởi Jason Huggins, sau đó được tiếp tục phát triển bởi nhóm ThoughtWorks vào năm 2004.</w:t>
      </w:r>
    </w:p>
    <w:p w14:paraId="59BABF9A" w14:textId="60CE2D52" w:rsidR="0024774D" w:rsidRDefault="0024774D" w:rsidP="0024774D">
      <w:pPr>
        <w:ind w:firstLine="709"/>
      </w:pPr>
      <w:r>
        <w:t>Selenium là một bộ các công cụ hỗ trợ kiểm thử tự động các tính năng của ứng dụng web, bao gồm 4 phần: Selenium IDE, Selenium Remote Control (RC), Selenium Core và Selenium Grid.</w:t>
      </w:r>
    </w:p>
    <w:p w14:paraId="7A71A0BD" w14:textId="6C556995" w:rsidR="0024774D" w:rsidRPr="0024774D" w:rsidRDefault="0024774D" w:rsidP="0024774D">
      <w:pPr>
        <w:ind w:firstLine="709"/>
      </w:pPr>
      <w:r>
        <w:t>Selenium hỗ trợ kiểm thử trên hầu hết các trình duyệt web phổ biến hiện nay như Firefox, Internet Explorer, Googlechrome và hỗ trợ trên rất nhiều ngôn ngữ lập trình phổ biến như C#, Java, Python, PHP. Không những vậy, Selenium còn có thể kết hợp với một số công cụ kiểm thử khác như Junit, Bromien, Nunit.</w:t>
      </w:r>
    </w:p>
    <w:p w14:paraId="0D62E1F9" w14:textId="0940E6F5" w:rsidR="00F848B9" w:rsidRDefault="00F848B9">
      <w:pPr>
        <w:pStyle w:val="Heading3"/>
        <w:numPr>
          <w:ilvl w:val="2"/>
          <w:numId w:val="2"/>
        </w:numPr>
        <w:rPr>
          <w:b/>
          <w:bCs/>
          <w:color w:val="auto"/>
        </w:rPr>
      </w:pPr>
      <w:bookmarkStart w:id="8" w:name="_Toc164087311"/>
      <w:r w:rsidRPr="00EF052F">
        <w:rPr>
          <w:b/>
          <w:bCs/>
          <w:color w:val="auto"/>
        </w:rPr>
        <w:lastRenderedPageBreak/>
        <w:t>Thành phần của Selenium</w:t>
      </w:r>
      <w:bookmarkEnd w:id="8"/>
    </w:p>
    <w:p w14:paraId="4E0C25C6" w14:textId="77777777" w:rsidR="0024774D" w:rsidRDefault="0024774D" w:rsidP="0024774D">
      <w:pPr>
        <w:ind w:firstLine="709"/>
      </w:pPr>
      <w:r>
        <w:t>Selenium gồm 4 thành phần chính, mỗi thành phần đều đóng một vai trò cụ thể trong việc hỗ trợ kiểm thử các ứng dụng Web. Các thành phần đó là:</w:t>
      </w:r>
    </w:p>
    <w:p w14:paraId="43120DEC" w14:textId="78DB3A72" w:rsidR="0024774D" w:rsidRDefault="0024774D">
      <w:pPr>
        <w:pStyle w:val="ListParagraph"/>
        <w:numPr>
          <w:ilvl w:val="0"/>
          <w:numId w:val="4"/>
        </w:numPr>
        <w:ind w:left="0" w:firstLine="426"/>
      </w:pPr>
      <w:r>
        <w:t>Selenium IDE: là môi trường phát triển tích hợp cho việc xây dựng trường hợp kiểm thử Selenium. Nó hoạt động như một add-on của Firefox và cung cấp một  giao  diện dễ sử dụng để phát triển và chạy trường hợp kiểm thử. Selenium- IDE có tính năng thu lại kịch bản kiểm thử để tái sử dụng. Nó cũng có một menu ngữ cảnh tích hợp với trình duyệt Firefox, cho phép người dùng chọn từ một danh sách xác minh (verify) và khẳng định (assert) cho các yếu tố giao diện đã chọn. Selenium- IDE cũng cung cấp các chức năng chỉnh sửa các trường hợp kiểm thử  chính xác và dễ kiểm soát hơn.</w:t>
      </w:r>
    </w:p>
    <w:p w14:paraId="53178EC4" w14:textId="21282AFA" w:rsidR="0024774D" w:rsidRDefault="0024774D">
      <w:pPr>
        <w:pStyle w:val="ListParagraph"/>
        <w:numPr>
          <w:ilvl w:val="0"/>
          <w:numId w:val="4"/>
        </w:numPr>
        <w:ind w:left="0" w:firstLine="426"/>
      </w:pPr>
      <w:r>
        <w:t>Selenium Core: Công cụ này đã được tích hợp trong Selenium IDE. Selenium Core là  một công cụ chạy các test script viết bằng Selenese. Thế mạnh của công cụ này là có thể chạy test script trên hần hết các trình duyệt, nhưng lại yêu cầu được cài đặt trên máy chủ của ứng dụng web cần kiểm tra. Điều này là không thể khi nhân viên kiểm thử không có quyền truy cập đến máy chủ.</w:t>
      </w:r>
    </w:p>
    <w:p w14:paraId="49CCC41A" w14:textId="56F7B83B" w:rsidR="0024774D" w:rsidRDefault="0024774D">
      <w:pPr>
        <w:pStyle w:val="ListParagraph"/>
        <w:numPr>
          <w:ilvl w:val="0"/>
          <w:numId w:val="4"/>
        </w:numPr>
        <w:ind w:left="0" w:firstLine="426"/>
      </w:pPr>
      <w:r>
        <w:t>Selenium RC (Remote Control): Selenium- RC cho phép các nhà phát triển tự động hóa kiểm thử sử dụng một ngôn ngữ lập trình cho tính linh hoạt tối đa và mở rộng trong việc phát triển logic thử nghiệm. Ví dụ, nếu trình ứng dụng trả về một tập  kết quả của việc  kiểm thử, và nếu chương trình thử nghiệm tự động cần chạy thử nghiệm trên mỗi phần tử trong tập hợp kết quả, hỗ trợ lặp đi lặp lại các ngôn ngữ lập trình có thể được sử dụng để chuyển đổi thông qua việc tập hợp kết quả, kêu gọi lệnh Selenium chạy thử nghiệm trên mỗi mục.</w:t>
      </w:r>
    </w:p>
    <w:p w14:paraId="4F8BFD8D" w14:textId="77777777" w:rsidR="0024774D" w:rsidRDefault="0024774D" w:rsidP="0024774D">
      <w:pPr>
        <w:ind w:firstLine="709"/>
      </w:pPr>
      <w:r>
        <w:t>Selenium-RC cung cấp một API (Application Programming Interface)  và  thư  viện  cho mỗi ngôn ngữ được hỗ trợ: HTML, Java, C #, Perl, PHP, Python, và Ruby. Khả năng sử dụng Selenium- RC với một ngôn ngữ lập trình bậc cao để phát triển các trường hợp thử nghiệm cũng cho phép thử nghiệm tự động được tích hợp với một dự án xây dựng môi trường tự động.</w:t>
      </w:r>
    </w:p>
    <w:p w14:paraId="488AD779" w14:textId="11623403" w:rsidR="0024774D" w:rsidRDefault="0024774D">
      <w:pPr>
        <w:pStyle w:val="ListParagraph"/>
        <w:numPr>
          <w:ilvl w:val="0"/>
          <w:numId w:val="4"/>
        </w:numPr>
        <w:ind w:left="0" w:firstLine="426"/>
      </w:pPr>
      <w:r>
        <w:t>Selenium Grid: Thực hiện phương pháp kiểm tra phân bố, phối hợp nhiều kết quả của Selenium RC để có thể thực thi trên nhiều trình duyệt web khác nhau trong cùng một lúc. Cũng cho phép lưu lại kết quả kiểm tra.</w:t>
      </w:r>
    </w:p>
    <w:p w14:paraId="75BFA430" w14:textId="11792137" w:rsidR="0024774D" w:rsidRPr="0024774D" w:rsidRDefault="0024774D" w:rsidP="0024774D">
      <w:pPr>
        <w:ind w:firstLine="709"/>
      </w:pPr>
      <w:r>
        <w:lastRenderedPageBreak/>
        <w:t>Báo cáo trình bày cụ thể về hai thành phần của bộ công cụ Selenium là Selenium IDE và Selenium RC. Các hướng dẫn cụ thể về Selenium IDE và Selenium RC sẽ được trình bày chi tiết ở phần sau của báo cáo.</w:t>
      </w:r>
    </w:p>
    <w:p w14:paraId="013D2688" w14:textId="795FE2E0" w:rsidR="00DB2556" w:rsidRPr="00EF052F" w:rsidRDefault="00DB2556">
      <w:pPr>
        <w:pStyle w:val="Heading2"/>
        <w:numPr>
          <w:ilvl w:val="1"/>
          <w:numId w:val="2"/>
        </w:numPr>
        <w:rPr>
          <w:b/>
          <w:bCs/>
          <w:color w:val="auto"/>
        </w:rPr>
      </w:pPr>
      <w:bookmarkStart w:id="9" w:name="_Toc164087312"/>
      <w:r w:rsidRPr="00EF052F">
        <w:rPr>
          <w:b/>
          <w:bCs/>
          <w:color w:val="auto"/>
        </w:rPr>
        <w:t>Selenium IDE</w:t>
      </w:r>
      <w:bookmarkEnd w:id="9"/>
    </w:p>
    <w:p w14:paraId="17BFAD4F" w14:textId="1B09F811" w:rsidR="00F848B9" w:rsidRDefault="00F848B9">
      <w:pPr>
        <w:pStyle w:val="Heading3"/>
        <w:numPr>
          <w:ilvl w:val="2"/>
          <w:numId w:val="2"/>
        </w:numPr>
        <w:rPr>
          <w:b/>
          <w:bCs/>
          <w:color w:val="auto"/>
        </w:rPr>
      </w:pPr>
      <w:bookmarkStart w:id="10" w:name="_Toc164087313"/>
      <w:r w:rsidRPr="00EF052F">
        <w:rPr>
          <w:b/>
          <w:bCs/>
          <w:color w:val="auto"/>
        </w:rPr>
        <w:t>Cài đặt Selenium IDE</w:t>
      </w:r>
      <w:bookmarkEnd w:id="10"/>
    </w:p>
    <w:p w14:paraId="2A58508B" w14:textId="77777777" w:rsidR="00364FF8" w:rsidRPr="00A06B74" w:rsidRDefault="00364FF8" w:rsidP="00364FF8">
      <w:pPr>
        <w:pStyle w:val="ListParagraph"/>
        <w:widowControl w:val="0"/>
        <w:tabs>
          <w:tab w:val="left" w:pos="517"/>
          <w:tab w:val="left" w:pos="518"/>
        </w:tabs>
        <w:spacing w:before="114"/>
        <w:ind w:left="432" w:hanging="6"/>
        <w:contextualSpacing w:val="0"/>
        <w:rPr>
          <w:szCs w:val="26"/>
        </w:rPr>
      </w:pPr>
      <w:r w:rsidRPr="00364FF8">
        <w:rPr>
          <w:b/>
          <w:bCs/>
          <w:spacing w:val="-4"/>
          <w:szCs w:val="26"/>
        </w:rPr>
        <w:t xml:space="preserve">Bước </w:t>
      </w:r>
      <w:r w:rsidRPr="00364FF8">
        <w:rPr>
          <w:b/>
          <w:bCs/>
          <w:spacing w:val="7"/>
          <w:szCs w:val="26"/>
        </w:rPr>
        <w:t>1</w:t>
      </w:r>
      <w:r w:rsidRPr="00A06B74">
        <w:rPr>
          <w:spacing w:val="7"/>
          <w:szCs w:val="26"/>
        </w:rPr>
        <w:t xml:space="preserve">: </w:t>
      </w:r>
      <w:r w:rsidRPr="00A06B74">
        <w:rPr>
          <w:spacing w:val="-4"/>
          <w:szCs w:val="26"/>
        </w:rPr>
        <w:t xml:space="preserve">Vào </w:t>
      </w:r>
      <w:r w:rsidRPr="00A06B74">
        <w:rPr>
          <w:spacing w:val="3"/>
          <w:szCs w:val="26"/>
        </w:rPr>
        <w:t xml:space="preserve">trang </w:t>
      </w:r>
      <w:hyperlink r:id="rId12">
        <w:r w:rsidRPr="00A06B74">
          <w:rPr>
            <w:szCs w:val="26"/>
            <w:u w:val="single"/>
          </w:rPr>
          <w:t xml:space="preserve">http://seleniumhq.org/download </w:t>
        </w:r>
      </w:hyperlink>
      <w:r w:rsidRPr="00A06B74">
        <w:rPr>
          <w:szCs w:val="26"/>
        </w:rPr>
        <w:t>để download Selenium</w:t>
      </w:r>
      <w:r w:rsidRPr="00A06B74">
        <w:rPr>
          <w:spacing w:val="-19"/>
          <w:szCs w:val="26"/>
        </w:rPr>
        <w:t xml:space="preserve"> </w:t>
      </w:r>
      <w:r w:rsidRPr="00A06B74">
        <w:rPr>
          <w:szCs w:val="26"/>
        </w:rPr>
        <w:t>IDE</w:t>
      </w:r>
    </w:p>
    <w:p w14:paraId="1916B13A" w14:textId="77777777" w:rsidR="00364FF8" w:rsidRPr="00A06B74" w:rsidRDefault="00364FF8" w:rsidP="00364FF8">
      <w:pPr>
        <w:pStyle w:val="ListParagraph"/>
        <w:widowControl w:val="0"/>
        <w:tabs>
          <w:tab w:val="left" w:pos="518"/>
        </w:tabs>
        <w:spacing w:before="54"/>
        <w:ind w:left="432" w:right="144" w:hanging="6"/>
        <w:contextualSpacing w:val="0"/>
        <w:jc w:val="both"/>
        <w:rPr>
          <w:szCs w:val="26"/>
        </w:rPr>
      </w:pPr>
      <w:r w:rsidRPr="00364FF8">
        <w:rPr>
          <w:b/>
          <w:bCs/>
          <w:spacing w:val="-4"/>
          <w:szCs w:val="26"/>
        </w:rPr>
        <w:t xml:space="preserve">Bước </w:t>
      </w:r>
      <w:r w:rsidRPr="00364FF8">
        <w:rPr>
          <w:b/>
          <w:bCs/>
          <w:spacing w:val="7"/>
          <w:szCs w:val="26"/>
        </w:rPr>
        <w:t>2:</w:t>
      </w:r>
      <w:r w:rsidRPr="00A06B74">
        <w:rPr>
          <w:spacing w:val="7"/>
          <w:szCs w:val="26"/>
        </w:rPr>
        <w:t xml:space="preserve"> </w:t>
      </w:r>
      <w:r w:rsidRPr="00A06B74">
        <w:rPr>
          <w:szCs w:val="26"/>
        </w:rPr>
        <w:t xml:space="preserve">Click </w:t>
      </w:r>
      <w:r w:rsidRPr="00A06B74">
        <w:rPr>
          <w:spacing w:val="-6"/>
          <w:szCs w:val="26"/>
        </w:rPr>
        <w:t xml:space="preserve">vào </w:t>
      </w:r>
      <w:r w:rsidRPr="00A06B74">
        <w:rPr>
          <w:spacing w:val="-4"/>
          <w:szCs w:val="26"/>
        </w:rPr>
        <w:t xml:space="preserve">link </w:t>
      </w:r>
      <w:r w:rsidRPr="00A06B74">
        <w:rPr>
          <w:szCs w:val="26"/>
        </w:rPr>
        <w:t xml:space="preserve">download cho Selenium </w:t>
      </w:r>
      <w:r w:rsidRPr="00A06B74">
        <w:rPr>
          <w:spacing w:val="-3"/>
          <w:szCs w:val="26"/>
        </w:rPr>
        <w:t xml:space="preserve">IDE. </w:t>
      </w:r>
      <w:r w:rsidRPr="00A06B74">
        <w:rPr>
          <w:spacing w:val="4"/>
          <w:szCs w:val="26"/>
        </w:rPr>
        <w:t xml:space="preserve">Bạn </w:t>
      </w:r>
      <w:r w:rsidRPr="00A06B74">
        <w:rPr>
          <w:spacing w:val="6"/>
          <w:szCs w:val="26"/>
        </w:rPr>
        <w:t xml:space="preserve">sẽ </w:t>
      </w:r>
      <w:r w:rsidRPr="00A06B74">
        <w:rPr>
          <w:szCs w:val="26"/>
        </w:rPr>
        <w:t xml:space="preserve">nhận được tin nhắn " Firefox </w:t>
      </w:r>
      <w:r w:rsidRPr="00A06B74">
        <w:rPr>
          <w:spacing w:val="-3"/>
          <w:szCs w:val="26"/>
        </w:rPr>
        <w:t xml:space="preserve">prevented </w:t>
      </w:r>
      <w:r w:rsidRPr="00A06B74">
        <w:rPr>
          <w:szCs w:val="26"/>
        </w:rPr>
        <w:t xml:space="preserve">this site (seleniumhq.org) </w:t>
      </w:r>
      <w:r w:rsidRPr="00A06B74">
        <w:rPr>
          <w:spacing w:val="-3"/>
          <w:szCs w:val="26"/>
        </w:rPr>
        <w:t xml:space="preserve">from </w:t>
      </w:r>
      <w:r w:rsidRPr="00A06B74">
        <w:rPr>
          <w:szCs w:val="26"/>
        </w:rPr>
        <w:t xml:space="preserve">asking you </w:t>
      </w:r>
      <w:r w:rsidRPr="00A06B74">
        <w:rPr>
          <w:spacing w:val="-4"/>
          <w:szCs w:val="26"/>
        </w:rPr>
        <w:t>to</w:t>
      </w:r>
      <w:r w:rsidRPr="00A06B74">
        <w:rPr>
          <w:spacing w:val="52"/>
          <w:szCs w:val="26"/>
        </w:rPr>
        <w:t xml:space="preserve"> </w:t>
      </w:r>
      <w:r w:rsidRPr="00A06B74">
        <w:rPr>
          <w:szCs w:val="26"/>
        </w:rPr>
        <w:t xml:space="preserve">install software </w:t>
      </w:r>
      <w:r w:rsidRPr="00A06B74">
        <w:rPr>
          <w:spacing w:val="7"/>
          <w:szCs w:val="26"/>
        </w:rPr>
        <w:t xml:space="preserve">on </w:t>
      </w:r>
      <w:r w:rsidRPr="00A06B74">
        <w:rPr>
          <w:spacing w:val="-5"/>
          <w:szCs w:val="26"/>
        </w:rPr>
        <w:t xml:space="preserve">your  </w:t>
      </w:r>
      <w:r w:rsidRPr="00A06B74">
        <w:rPr>
          <w:szCs w:val="26"/>
        </w:rPr>
        <w:t xml:space="preserve">computer" (Firefox đã </w:t>
      </w:r>
      <w:r w:rsidRPr="00A06B74">
        <w:rPr>
          <w:spacing w:val="3"/>
          <w:szCs w:val="26"/>
        </w:rPr>
        <w:t xml:space="preserve">chặn phần </w:t>
      </w:r>
      <w:r w:rsidRPr="00A06B74">
        <w:rPr>
          <w:spacing w:val="2"/>
          <w:szCs w:val="26"/>
        </w:rPr>
        <w:t xml:space="preserve">mềm </w:t>
      </w:r>
      <w:r w:rsidRPr="00A06B74">
        <w:rPr>
          <w:spacing w:val="-3"/>
          <w:szCs w:val="26"/>
        </w:rPr>
        <w:t xml:space="preserve">từ </w:t>
      </w:r>
      <w:r w:rsidRPr="00A06B74">
        <w:rPr>
          <w:szCs w:val="26"/>
        </w:rPr>
        <w:t xml:space="preserve">trang </w:t>
      </w:r>
      <w:r w:rsidRPr="00A06B74">
        <w:rPr>
          <w:spacing w:val="-4"/>
          <w:szCs w:val="26"/>
        </w:rPr>
        <w:t xml:space="preserve">web </w:t>
      </w:r>
      <w:r w:rsidRPr="00A06B74">
        <w:rPr>
          <w:szCs w:val="26"/>
        </w:rPr>
        <w:t xml:space="preserve">(seleniumhq.org), </w:t>
      </w:r>
      <w:r w:rsidRPr="00A06B74">
        <w:rPr>
          <w:spacing w:val="10"/>
          <w:szCs w:val="26"/>
        </w:rPr>
        <w:t xml:space="preserve">bạn </w:t>
      </w:r>
      <w:r w:rsidRPr="00A06B74">
        <w:rPr>
          <w:szCs w:val="26"/>
        </w:rPr>
        <w:t xml:space="preserve">có </w:t>
      </w:r>
      <w:r w:rsidRPr="00A06B74">
        <w:rPr>
          <w:spacing w:val="3"/>
          <w:szCs w:val="26"/>
        </w:rPr>
        <w:t xml:space="preserve">chắc </w:t>
      </w:r>
      <w:r w:rsidRPr="00A06B74">
        <w:rPr>
          <w:spacing w:val="2"/>
          <w:szCs w:val="26"/>
        </w:rPr>
        <w:t xml:space="preserve">chắn </w:t>
      </w:r>
      <w:r w:rsidRPr="00A06B74">
        <w:rPr>
          <w:szCs w:val="26"/>
        </w:rPr>
        <w:t xml:space="preserve">muốn </w:t>
      </w:r>
      <w:r w:rsidRPr="00A06B74">
        <w:rPr>
          <w:spacing w:val="3"/>
          <w:szCs w:val="26"/>
        </w:rPr>
        <w:t xml:space="preserve">cài </w:t>
      </w:r>
      <w:r w:rsidRPr="00A06B74">
        <w:rPr>
          <w:spacing w:val="4"/>
          <w:szCs w:val="26"/>
        </w:rPr>
        <w:t xml:space="preserve">đặt </w:t>
      </w:r>
      <w:r w:rsidRPr="00A06B74">
        <w:rPr>
          <w:spacing w:val="3"/>
          <w:szCs w:val="26"/>
        </w:rPr>
        <w:t xml:space="preserve">trên </w:t>
      </w:r>
      <w:r w:rsidRPr="00A06B74">
        <w:rPr>
          <w:spacing w:val="-3"/>
          <w:szCs w:val="26"/>
        </w:rPr>
        <w:t xml:space="preserve">máy </w:t>
      </w:r>
      <w:r w:rsidRPr="00A06B74">
        <w:rPr>
          <w:szCs w:val="26"/>
        </w:rPr>
        <w:t xml:space="preserve">tính của </w:t>
      </w:r>
      <w:r w:rsidRPr="00A06B74">
        <w:rPr>
          <w:spacing w:val="4"/>
          <w:szCs w:val="26"/>
        </w:rPr>
        <w:t>bạn</w:t>
      </w:r>
      <w:r w:rsidRPr="00A06B74">
        <w:rPr>
          <w:spacing w:val="-41"/>
          <w:szCs w:val="26"/>
        </w:rPr>
        <w:t xml:space="preserve"> </w:t>
      </w:r>
      <w:r w:rsidRPr="00A06B74">
        <w:rPr>
          <w:szCs w:val="26"/>
        </w:rPr>
        <w:t xml:space="preserve">không). Nếu thực </w:t>
      </w:r>
      <w:r w:rsidRPr="00A06B74">
        <w:rPr>
          <w:spacing w:val="-5"/>
          <w:szCs w:val="26"/>
        </w:rPr>
        <w:t xml:space="preserve">hiện, </w:t>
      </w:r>
      <w:r w:rsidRPr="00A06B74">
        <w:rPr>
          <w:szCs w:val="26"/>
        </w:rPr>
        <w:t>click nút Allow.</w:t>
      </w:r>
    </w:p>
    <w:p w14:paraId="1699B18D" w14:textId="77777777" w:rsidR="00364FF8" w:rsidRPr="00A06B74" w:rsidRDefault="00364FF8" w:rsidP="00364FF8">
      <w:pPr>
        <w:pStyle w:val="ListParagraph"/>
        <w:widowControl w:val="0"/>
        <w:tabs>
          <w:tab w:val="left" w:pos="157"/>
        </w:tabs>
        <w:spacing w:before="61"/>
        <w:ind w:left="432"/>
        <w:contextualSpacing w:val="0"/>
        <w:rPr>
          <w:szCs w:val="26"/>
        </w:rPr>
      </w:pPr>
      <w:r w:rsidRPr="00364FF8">
        <w:rPr>
          <w:b/>
          <w:bCs/>
          <w:noProof/>
          <w:szCs w:val="26"/>
        </w:rPr>
        <w:drawing>
          <wp:anchor distT="0" distB="0" distL="0" distR="0" simplePos="0" relativeHeight="251681792" behindDoc="0" locked="0" layoutInCell="1" allowOverlap="1" wp14:anchorId="545608E4" wp14:editId="68A8B635">
            <wp:simplePos x="0" y="0"/>
            <wp:positionH relativeFrom="page">
              <wp:posOffset>2457450</wp:posOffset>
            </wp:positionH>
            <wp:positionV relativeFrom="paragraph">
              <wp:posOffset>313055</wp:posOffset>
            </wp:positionV>
            <wp:extent cx="3362325" cy="2369185"/>
            <wp:effectExtent l="19050" t="19050" r="28575" b="12065"/>
            <wp:wrapTopAndBottom/>
            <wp:docPr id="3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png"/>
                    <pic:cNvPicPr/>
                  </pic:nvPicPr>
                  <pic:blipFill>
                    <a:blip r:embed="rId13" cstate="print"/>
                    <a:stretch>
                      <a:fillRect/>
                    </a:stretch>
                  </pic:blipFill>
                  <pic:spPr>
                    <a:xfrm>
                      <a:off x="0" y="0"/>
                      <a:ext cx="3362325" cy="2369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64FF8">
        <w:rPr>
          <w:b/>
          <w:bCs/>
          <w:spacing w:val="-4"/>
          <w:szCs w:val="26"/>
        </w:rPr>
        <w:t xml:space="preserve">Bước </w:t>
      </w:r>
      <w:r w:rsidRPr="00364FF8">
        <w:rPr>
          <w:b/>
          <w:bCs/>
          <w:spacing w:val="7"/>
          <w:szCs w:val="26"/>
        </w:rPr>
        <w:t>3:</w:t>
      </w:r>
      <w:r w:rsidRPr="00A06B74">
        <w:rPr>
          <w:spacing w:val="7"/>
          <w:szCs w:val="26"/>
        </w:rPr>
        <w:t xml:space="preserve"> </w:t>
      </w:r>
      <w:r w:rsidRPr="00A06B74">
        <w:rPr>
          <w:szCs w:val="26"/>
        </w:rPr>
        <w:t xml:space="preserve">Một pop </w:t>
      </w:r>
      <w:r w:rsidRPr="00A06B74">
        <w:rPr>
          <w:spacing w:val="-8"/>
          <w:szCs w:val="26"/>
        </w:rPr>
        <w:t xml:space="preserve">up </w:t>
      </w:r>
      <w:r w:rsidRPr="00A06B74">
        <w:rPr>
          <w:szCs w:val="26"/>
        </w:rPr>
        <w:t xml:space="preserve">xuất hiện </w:t>
      </w:r>
      <w:r w:rsidRPr="00A06B74">
        <w:rPr>
          <w:spacing w:val="-6"/>
          <w:szCs w:val="26"/>
        </w:rPr>
        <w:t>như</w:t>
      </w:r>
      <w:r w:rsidRPr="00A06B74">
        <w:rPr>
          <w:spacing w:val="29"/>
          <w:szCs w:val="26"/>
        </w:rPr>
        <w:t xml:space="preserve"> </w:t>
      </w:r>
      <w:r w:rsidRPr="00A06B74">
        <w:rPr>
          <w:szCs w:val="26"/>
        </w:rPr>
        <w:t>hình:</w:t>
      </w:r>
    </w:p>
    <w:p w14:paraId="213D1989" w14:textId="77777777" w:rsidR="00364FF8" w:rsidRPr="00A06B74" w:rsidRDefault="00364FF8" w:rsidP="00364FF8">
      <w:pPr>
        <w:pStyle w:val="Heading4"/>
        <w:numPr>
          <w:ilvl w:val="0"/>
          <w:numId w:val="0"/>
        </w:numPr>
        <w:spacing w:before="116"/>
        <w:jc w:val="center"/>
        <w:rPr>
          <w:rFonts w:cs="Times New Roman"/>
          <w:color w:val="auto"/>
        </w:rPr>
      </w:pPr>
      <w:bookmarkStart w:id="11" w:name="_bookmark75"/>
      <w:bookmarkEnd w:id="11"/>
      <w:r w:rsidRPr="00A06B74">
        <w:rPr>
          <w:rFonts w:cs="Times New Roman"/>
          <w:color w:val="auto"/>
        </w:rPr>
        <w:t>Hình 2.1: Pop up cài đặt Selenium</w:t>
      </w:r>
    </w:p>
    <w:p w14:paraId="40094FCC" w14:textId="77777777" w:rsidR="00364FF8" w:rsidRPr="00A06B74" w:rsidRDefault="00364FF8" w:rsidP="00364FF8">
      <w:pPr>
        <w:pStyle w:val="BodyText"/>
        <w:spacing w:before="4" w:line="360" w:lineRule="auto"/>
        <w:rPr>
          <w:b/>
          <w:i/>
          <w:sz w:val="26"/>
          <w:szCs w:val="26"/>
        </w:rPr>
      </w:pPr>
    </w:p>
    <w:p w14:paraId="40471356" w14:textId="77777777" w:rsidR="00364FF8" w:rsidRPr="00A06B74" w:rsidRDefault="00364FF8" w:rsidP="00364FF8">
      <w:pPr>
        <w:pStyle w:val="ListParagraph"/>
        <w:widowControl w:val="0"/>
        <w:tabs>
          <w:tab w:val="left" w:pos="518"/>
        </w:tabs>
        <w:spacing w:before="69"/>
        <w:ind w:left="432" w:right="158"/>
        <w:contextualSpacing w:val="0"/>
        <w:jc w:val="both"/>
        <w:rPr>
          <w:szCs w:val="26"/>
        </w:rPr>
      </w:pPr>
      <w:r w:rsidRPr="00364FF8">
        <w:rPr>
          <w:b/>
          <w:bCs/>
          <w:spacing w:val="-4"/>
          <w:szCs w:val="26"/>
        </w:rPr>
        <w:t xml:space="preserve">Bước </w:t>
      </w:r>
      <w:r w:rsidRPr="00364FF8">
        <w:rPr>
          <w:b/>
          <w:bCs/>
          <w:spacing w:val="7"/>
          <w:szCs w:val="26"/>
        </w:rPr>
        <w:t>4:</w:t>
      </w:r>
      <w:r w:rsidRPr="00A06B74">
        <w:rPr>
          <w:spacing w:val="7"/>
          <w:szCs w:val="26"/>
        </w:rPr>
        <w:t xml:space="preserve"> </w:t>
      </w:r>
      <w:r w:rsidRPr="00A06B74">
        <w:rPr>
          <w:szCs w:val="26"/>
        </w:rPr>
        <w:t xml:space="preserve">Firefox thực hiện </w:t>
      </w:r>
      <w:r w:rsidRPr="00A06B74">
        <w:rPr>
          <w:spacing w:val="4"/>
          <w:szCs w:val="26"/>
        </w:rPr>
        <w:t xml:space="preserve">đếm </w:t>
      </w:r>
      <w:r w:rsidRPr="00A06B74">
        <w:rPr>
          <w:spacing w:val="-4"/>
          <w:szCs w:val="26"/>
        </w:rPr>
        <w:t xml:space="preserve">ngược, </w:t>
      </w:r>
      <w:r w:rsidRPr="00A06B74">
        <w:rPr>
          <w:szCs w:val="26"/>
        </w:rPr>
        <w:t xml:space="preserve">nút </w:t>
      </w:r>
      <w:r w:rsidRPr="00A06B74">
        <w:rPr>
          <w:spacing w:val="5"/>
          <w:szCs w:val="26"/>
        </w:rPr>
        <w:t xml:space="preserve">Cài đặt </w:t>
      </w:r>
      <w:r w:rsidRPr="00A06B74">
        <w:rPr>
          <w:szCs w:val="26"/>
        </w:rPr>
        <w:t xml:space="preserve">chuyển </w:t>
      </w:r>
      <w:r w:rsidRPr="00A06B74">
        <w:rPr>
          <w:spacing w:val="2"/>
          <w:szCs w:val="26"/>
        </w:rPr>
        <w:t xml:space="preserve">sang </w:t>
      </w:r>
      <w:r w:rsidRPr="00A06B74">
        <w:rPr>
          <w:szCs w:val="26"/>
        </w:rPr>
        <w:t xml:space="preserve">trạng thái active, có thế </w:t>
      </w:r>
      <w:r w:rsidRPr="00A06B74">
        <w:rPr>
          <w:spacing w:val="-4"/>
          <w:szCs w:val="26"/>
        </w:rPr>
        <w:t xml:space="preserve">click </w:t>
      </w:r>
      <w:r w:rsidRPr="00A06B74">
        <w:rPr>
          <w:szCs w:val="26"/>
        </w:rPr>
        <w:t xml:space="preserve">được. Selenium sẽ bắt </w:t>
      </w:r>
      <w:r w:rsidRPr="00A06B74">
        <w:rPr>
          <w:spacing w:val="4"/>
          <w:szCs w:val="26"/>
        </w:rPr>
        <w:t xml:space="preserve">đầu </w:t>
      </w:r>
      <w:r w:rsidRPr="00A06B74">
        <w:rPr>
          <w:szCs w:val="26"/>
        </w:rPr>
        <w:t xml:space="preserve">được </w:t>
      </w:r>
      <w:r w:rsidRPr="00A06B74">
        <w:rPr>
          <w:spacing w:val="3"/>
          <w:szCs w:val="26"/>
        </w:rPr>
        <w:t xml:space="preserve">cài </w:t>
      </w:r>
      <w:r w:rsidRPr="00A06B74">
        <w:rPr>
          <w:szCs w:val="26"/>
        </w:rPr>
        <w:t xml:space="preserve">đặt trong </w:t>
      </w:r>
      <w:r w:rsidRPr="00A06B74">
        <w:rPr>
          <w:spacing w:val="-3"/>
          <w:szCs w:val="26"/>
        </w:rPr>
        <w:t xml:space="preserve">máy </w:t>
      </w:r>
      <w:r w:rsidRPr="00A06B74">
        <w:rPr>
          <w:szCs w:val="26"/>
        </w:rPr>
        <w:t xml:space="preserve">tính </w:t>
      </w:r>
      <w:r w:rsidRPr="00A06B74">
        <w:rPr>
          <w:spacing w:val="2"/>
          <w:szCs w:val="26"/>
        </w:rPr>
        <w:t xml:space="preserve">giống </w:t>
      </w:r>
      <w:r w:rsidRPr="00A06B74">
        <w:rPr>
          <w:spacing w:val="-6"/>
          <w:szCs w:val="26"/>
        </w:rPr>
        <w:t xml:space="preserve">như </w:t>
      </w:r>
      <w:r w:rsidRPr="00A06B74">
        <w:rPr>
          <w:szCs w:val="26"/>
        </w:rPr>
        <w:t xml:space="preserve">1 add-on </w:t>
      </w:r>
      <w:r w:rsidRPr="00A06B74">
        <w:rPr>
          <w:spacing w:val="-6"/>
          <w:szCs w:val="26"/>
        </w:rPr>
        <w:t xml:space="preserve">của </w:t>
      </w:r>
      <w:r w:rsidRPr="00A06B74">
        <w:rPr>
          <w:szCs w:val="26"/>
        </w:rPr>
        <w:t>firefox.</w:t>
      </w:r>
    </w:p>
    <w:p w14:paraId="01BD9600" w14:textId="77777777" w:rsidR="00364FF8" w:rsidRPr="00A06B74" w:rsidRDefault="00364FF8" w:rsidP="00364FF8">
      <w:pPr>
        <w:pStyle w:val="ListParagraph"/>
        <w:widowControl w:val="0"/>
        <w:tabs>
          <w:tab w:val="left" w:pos="518"/>
        </w:tabs>
        <w:spacing w:before="1"/>
        <w:ind w:left="432" w:right="145"/>
        <w:contextualSpacing w:val="0"/>
        <w:jc w:val="both"/>
        <w:rPr>
          <w:szCs w:val="26"/>
        </w:rPr>
      </w:pPr>
      <w:r w:rsidRPr="00364FF8">
        <w:rPr>
          <w:b/>
          <w:bCs/>
          <w:spacing w:val="-4"/>
          <w:szCs w:val="26"/>
        </w:rPr>
        <w:t xml:space="preserve">Bước </w:t>
      </w:r>
      <w:r w:rsidRPr="00364FF8">
        <w:rPr>
          <w:b/>
          <w:bCs/>
          <w:spacing w:val="7"/>
          <w:szCs w:val="26"/>
        </w:rPr>
        <w:t>5:</w:t>
      </w:r>
      <w:r w:rsidRPr="00A06B74">
        <w:rPr>
          <w:spacing w:val="7"/>
          <w:szCs w:val="26"/>
        </w:rPr>
        <w:t xml:space="preserve"> </w:t>
      </w:r>
      <w:r w:rsidRPr="00A06B74">
        <w:rPr>
          <w:szCs w:val="26"/>
        </w:rPr>
        <w:t xml:space="preserve">Tiến </w:t>
      </w:r>
      <w:r w:rsidRPr="00A06B74">
        <w:rPr>
          <w:spacing w:val="2"/>
          <w:szCs w:val="26"/>
        </w:rPr>
        <w:t xml:space="preserve">trình </w:t>
      </w:r>
      <w:r w:rsidRPr="00A06B74">
        <w:rPr>
          <w:spacing w:val="3"/>
          <w:szCs w:val="26"/>
        </w:rPr>
        <w:t xml:space="preserve">cài </w:t>
      </w:r>
      <w:r w:rsidRPr="00A06B74">
        <w:rPr>
          <w:spacing w:val="5"/>
          <w:szCs w:val="26"/>
        </w:rPr>
        <w:t xml:space="preserve">đặt </w:t>
      </w:r>
      <w:r w:rsidRPr="00A06B74">
        <w:rPr>
          <w:szCs w:val="26"/>
        </w:rPr>
        <w:t xml:space="preserve">hoàn thành, </w:t>
      </w:r>
      <w:r w:rsidRPr="00A06B74">
        <w:rPr>
          <w:spacing w:val="-7"/>
          <w:szCs w:val="26"/>
        </w:rPr>
        <w:t xml:space="preserve">hệ </w:t>
      </w:r>
      <w:r w:rsidRPr="00A06B74">
        <w:rPr>
          <w:szCs w:val="26"/>
        </w:rPr>
        <w:t xml:space="preserve">thống hỏi </w:t>
      </w:r>
      <w:r w:rsidRPr="00A06B74">
        <w:rPr>
          <w:spacing w:val="4"/>
          <w:szCs w:val="26"/>
        </w:rPr>
        <w:t xml:space="preserve">bạn </w:t>
      </w:r>
      <w:r w:rsidRPr="00A06B74">
        <w:rPr>
          <w:szCs w:val="26"/>
        </w:rPr>
        <w:t xml:space="preserve">có </w:t>
      </w:r>
      <w:r w:rsidRPr="00A06B74">
        <w:rPr>
          <w:spacing w:val="2"/>
          <w:szCs w:val="26"/>
        </w:rPr>
        <w:t xml:space="preserve">muốn </w:t>
      </w:r>
      <w:r w:rsidRPr="00A06B74">
        <w:rPr>
          <w:szCs w:val="26"/>
        </w:rPr>
        <w:t xml:space="preserve">khởi </w:t>
      </w:r>
      <w:r w:rsidRPr="00A06B74">
        <w:rPr>
          <w:spacing w:val="3"/>
          <w:szCs w:val="26"/>
        </w:rPr>
        <w:t xml:space="preserve">động </w:t>
      </w:r>
      <w:r w:rsidRPr="00A06B74">
        <w:rPr>
          <w:spacing w:val="-3"/>
          <w:szCs w:val="26"/>
        </w:rPr>
        <w:t xml:space="preserve">lại </w:t>
      </w:r>
      <w:r w:rsidRPr="00A06B74">
        <w:rPr>
          <w:szCs w:val="26"/>
        </w:rPr>
        <w:t xml:space="preserve">firefox </w:t>
      </w:r>
      <w:r w:rsidRPr="00A06B74">
        <w:rPr>
          <w:spacing w:val="-3"/>
          <w:szCs w:val="26"/>
        </w:rPr>
        <w:t xml:space="preserve">không. </w:t>
      </w:r>
      <w:r w:rsidRPr="00A06B74">
        <w:rPr>
          <w:szCs w:val="26"/>
        </w:rPr>
        <w:t xml:space="preserve">Click </w:t>
      </w:r>
      <w:r w:rsidRPr="00A06B74">
        <w:rPr>
          <w:spacing w:val="-6"/>
          <w:szCs w:val="26"/>
        </w:rPr>
        <w:t xml:space="preserve">vào nút </w:t>
      </w:r>
      <w:r w:rsidRPr="00A06B74">
        <w:rPr>
          <w:szCs w:val="26"/>
        </w:rPr>
        <w:t xml:space="preserve">Restart. Firefox sẽ </w:t>
      </w:r>
      <w:r w:rsidRPr="00A06B74">
        <w:rPr>
          <w:spacing w:val="3"/>
          <w:szCs w:val="26"/>
        </w:rPr>
        <w:t xml:space="preserve">đóng </w:t>
      </w:r>
      <w:r w:rsidRPr="00A06B74">
        <w:rPr>
          <w:spacing w:val="-8"/>
          <w:szCs w:val="26"/>
        </w:rPr>
        <w:t xml:space="preserve">và </w:t>
      </w:r>
      <w:r w:rsidRPr="00A06B74">
        <w:rPr>
          <w:spacing w:val="-3"/>
          <w:szCs w:val="26"/>
        </w:rPr>
        <w:t xml:space="preserve">mở </w:t>
      </w:r>
      <w:r w:rsidRPr="00A06B74">
        <w:rPr>
          <w:spacing w:val="16"/>
          <w:szCs w:val="26"/>
        </w:rPr>
        <w:t xml:space="preserve"> </w:t>
      </w:r>
      <w:r w:rsidRPr="00A06B74">
        <w:rPr>
          <w:spacing w:val="-10"/>
          <w:szCs w:val="26"/>
        </w:rPr>
        <w:t>lại.</w:t>
      </w:r>
    </w:p>
    <w:p w14:paraId="6130239D" w14:textId="0659B636" w:rsidR="00364FF8" w:rsidRPr="00A06B74" w:rsidRDefault="00364FF8" w:rsidP="00364FF8">
      <w:pPr>
        <w:pStyle w:val="ListParagraph"/>
        <w:widowControl w:val="0"/>
        <w:tabs>
          <w:tab w:val="left" w:pos="518"/>
        </w:tabs>
        <w:spacing w:before="1"/>
        <w:ind w:left="432" w:right="145"/>
        <w:contextualSpacing w:val="0"/>
        <w:jc w:val="both"/>
        <w:rPr>
          <w:szCs w:val="26"/>
        </w:rPr>
      </w:pPr>
      <w:r w:rsidRPr="00364FF8">
        <w:rPr>
          <w:b/>
          <w:bCs/>
          <w:noProof/>
          <w:szCs w:val="26"/>
        </w:rPr>
        <w:lastRenderedPageBreak/>
        <w:drawing>
          <wp:anchor distT="0" distB="0" distL="0" distR="0" simplePos="0" relativeHeight="251682816" behindDoc="0" locked="0" layoutInCell="1" allowOverlap="1" wp14:anchorId="2D0A2278" wp14:editId="69D801FF">
            <wp:simplePos x="0" y="0"/>
            <wp:positionH relativeFrom="margin">
              <wp:align>center</wp:align>
            </wp:positionH>
            <wp:positionV relativeFrom="paragraph">
              <wp:posOffset>685800</wp:posOffset>
            </wp:positionV>
            <wp:extent cx="4133850" cy="2106295"/>
            <wp:effectExtent l="19050" t="19050" r="19050" b="27305"/>
            <wp:wrapTopAndBottom/>
            <wp:docPr id="3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7.jpeg"/>
                    <pic:cNvPicPr/>
                  </pic:nvPicPr>
                  <pic:blipFill>
                    <a:blip r:embed="rId14" cstate="print"/>
                    <a:stretch>
                      <a:fillRect/>
                    </a:stretch>
                  </pic:blipFill>
                  <pic:spPr>
                    <a:xfrm>
                      <a:off x="0" y="0"/>
                      <a:ext cx="4133850" cy="21062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64FF8">
        <w:rPr>
          <w:b/>
          <w:bCs/>
          <w:spacing w:val="-4"/>
          <w:szCs w:val="26"/>
        </w:rPr>
        <w:t xml:space="preserve">Bước </w:t>
      </w:r>
      <w:r w:rsidRPr="00364FF8">
        <w:rPr>
          <w:b/>
          <w:bCs/>
          <w:spacing w:val="7"/>
          <w:szCs w:val="26"/>
        </w:rPr>
        <w:t>6:</w:t>
      </w:r>
      <w:r w:rsidRPr="00A06B74">
        <w:rPr>
          <w:spacing w:val="7"/>
          <w:szCs w:val="26"/>
        </w:rPr>
        <w:t xml:space="preserve"> </w:t>
      </w:r>
      <w:r w:rsidRPr="00A06B74">
        <w:rPr>
          <w:szCs w:val="26"/>
        </w:rPr>
        <w:t>K</w:t>
      </w:r>
      <w:r w:rsidRPr="00A06B74">
        <w:rPr>
          <w:spacing w:val="-3"/>
          <w:szCs w:val="26"/>
        </w:rPr>
        <w:t xml:space="preserve">iểm </w:t>
      </w:r>
      <w:r w:rsidRPr="00A06B74">
        <w:rPr>
          <w:spacing w:val="-5"/>
          <w:szCs w:val="26"/>
        </w:rPr>
        <w:t xml:space="preserve">tra </w:t>
      </w:r>
      <w:r w:rsidRPr="00A06B74">
        <w:rPr>
          <w:spacing w:val="2"/>
          <w:szCs w:val="26"/>
        </w:rPr>
        <w:t xml:space="preserve">lại </w:t>
      </w:r>
      <w:r w:rsidRPr="00A06B74">
        <w:rPr>
          <w:spacing w:val="3"/>
          <w:szCs w:val="26"/>
        </w:rPr>
        <w:t xml:space="preserve">phần </w:t>
      </w:r>
      <w:r w:rsidRPr="00A06B74">
        <w:rPr>
          <w:szCs w:val="26"/>
        </w:rPr>
        <w:t xml:space="preserve">add-on của firefox xem đã có Selenium chưa. </w:t>
      </w:r>
      <w:r w:rsidRPr="00A06B74">
        <w:rPr>
          <w:spacing w:val="4"/>
          <w:szCs w:val="26"/>
        </w:rPr>
        <w:t>Hiển</w:t>
      </w:r>
      <w:r w:rsidRPr="00A06B74">
        <w:rPr>
          <w:spacing w:val="-45"/>
          <w:szCs w:val="26"/>
        </w:rPr>
        <w:t xml:space="preserve"> </w:t>
      </w:r>
      <w:r w:rsidRPr="00A06B74">
        <w:rPr>
          <w:spacing w:val="2"/>
          <w:szCs w:val="26"/>
        </w:rPr>
        <w:t xml:space="preserve">thị </w:t>
      </w:r>
      <w:r w:rsidRPr="00A06B74">
        <w:rPr>
          <w:spacing w:val="-6"/>
          <w:szCs w:val="26"/>
        </w:rPr>
        <w:t xml:space="preserve">như </w:t>
      </w:r>
      <w:r w:rsidRPr="00A06B74">
        <w:rPr>
          <w:szCs w:val="26"/>
        </w:rPr>
        <w:t xml:space="preserve">hình </w:t>
      </w:r>
      <w:r w:rsidRPr="00A06B74">
        <w:rPr>
          <w:spacing w:val="-3"/>
          <w:szCs w:val="26"/>
        </w:rPr>
        <w:t xml:space="preserve">thì </w:t>
      </w:r>
      <w:r w:rsidRPr="00A06B74">
        <w:rPr>
          <w:szCs w:val="26"/>
        </w:rPr>
        <w:t xml:space="preserve">việc </w:t>
      </w:r>
      <w:r w:rsidRPr="00A06B74">
        <w:rPr>
          <w:spacing w:val="3"/>
          <w:szCs w:val="26"/>
        </w:rPr>
        <w:t xml:space="preserve">cài </w:t>
      </w:r>
      <w:r w:rsidRPr="00A06B74">
        <w:rPr>
          <w:szCs w:val="26"/>
        </w:rPr>
        <w:t>Selenium đã thành</w:t>
      </w:r>
      <w:r w:rsidRPr="00A06B74">
        <w:rPr>
          <w:spacing w:val="-30"/>
          <w:szCs w:val="26"/>
        </w:rPr>
        <w:t xml:space="preserve"> </w:t>
      </w:r>
      <w:r w:rsidRPr="00A06B74">
        <w:rPr>
          <w:szCs w:val="26"/>
        </w:rPr>
        <w:t>công.</w:t>
      </w:r>
    </w:p>
    <w:p w14:paraId="683C15CC" w14:textId="24BB69B6" w:rsidR="00364FF8" w:rsidRPr="002D27E6" w:rsidRDefault="00364FF8" w:rsidP="002D27E6">
      <w:pPr>
        <w:pStyle w:val="Heading4"/>
        <w:numPr>
          <w:ilvl w:val="0"/>
          <w:numId w:val="0"/>
        </w:numPr>
        <w:spacing w:before="116"/>
        <w:ind w:right="1235"/>
        <w:jc w:val="center"/>
        <w:rPr>
          <w:color w:val="auto"/>
        </w:rPr>
      </w:pPr>
      <w:bookmarkStart w:id="12" w:name="_bookmark76"/>
      <w:bookmarkEnd w:id="12"/>
      <w:r w:rsidRPr="00A06B74">
        <w:rPr>
          <w:rFonts w:cs="Times New Roman"/>
          <w:color w:val="auto"/>
        </w:rPr>
        <w:t>Hình 2.2: Kiểm tra cài đặt Selenium thành công</w:t>
      </w:r>
    </w:p>
    <w:p w14:paraId="4DC14B27" w14:textId="68852F31" w:rsidR="00F848B9" w:rsidRPr="00EF052F" w:rsidRDefault="00F848B9">
      <w:pPr>
        <w:pStyle w:val="Heading3"/>
        <w:numPr>
          <w:ilvl w:val="2"/>
          <w:numId w:val="2"/>
        </w:numPr>
        <w:rPr>
          <w:b/>
          <w:bCs/>
          <w:color w:val="auto"/>
        </w:rPr>
      </w:pPr>
      <w:bookmarkStart w:id="13" w:name="_Toc164087314"/>
      <w:r w:rsidRPr="00EF052F">
        <w:rPr>
          <w:b/>
          <w:bCs/>
          <w:color w:val="auto"/>
        </w:rPr>
        <w:t>Các thao tác thực hiện với Selenium IDE</w:t>
      </w:r>
      <w:bookmarkEnd w:id="13"/>
    </w:p>
    <w:p w14:paraId="6A056B35" w14:textId="575823AB" w:rsidR="00F848B9" w:rsidRDefault="00F848B9">
      <w:pPr>
        <w:pStyle w:val="Heading4"/>
        <w:numPr>
          <w:ilvl w:val="3"/>
          <w:numId w:val="2"/>
        </w:numPr>
        <w:rPr>
          <w:b/>
          <w:bCs/>
          <w:i w:val="0"/>
          <w:iCs w:val="0"/>
          <w:color w:val="auto"/>
        </w:rPr>
      </w:pPr>
      <w:r w:rsidRPr="00EF052F">
        <w:rPr>
          <w:b/>
          <w:bCs/>
          <w:i w:val="0"/>
          <w:iCs w:val="0"/>
          <w:color w:val="auto"/>
        </w:rPr>
        <w:t>Thực hiện recording với Selenium</w:t>
      </w:r>
    </w:p>
    <w:p w14:paraId="04ABBD86" w14:textId="77777777" w:rsidR="00006311" w:rsidRPr="00A06B74" w:rsidRDefault="00006311" w:rsidP="00006311">
      <w:pPr>
        <w:pStyle w:val="BodyText"/>
        <w:spacing w:line="360" w:lineRule="auto"/>
        <w:ind w:left="878" w:right="64"/>
        <w:rPr>
          <w:sz w:val="26"/>
          <w:szCs w:val="26"/>
        </w:rPr>
      </w:pPr>
      <w:r w:rsidRPr="00A06B74">
        <w:rPr>
          <w:sz w:val="26"/>
          <w:szCs w:val="26"/>
        </w:rPr>
        <w:t>Các bước để bắt đầu thu lại test case:</w:t>
      </w:r>
    </w:p>
    <w:p w14:paraId="4B9275BA" w14:textId="09BC32D9" w:rsidR="00006311" w:rsidRPr="00A06B74" w:rsidRDefault="00006311" w:rsidP="00006311">
      <w:pPr>
        <w:pStyle w:val="ListParagraph"/>
        <w:widowControl w:val="0"/>
        <w:tabs>
          <w:tab w:val="left" w:pos="157"/>
        </w:tabs>
        <w:spacing w:before="129"/>
        <w:ind w:left="0"/>
        <w:contextualSpacing w:val="0"/>
        <w:rPr>
          <w:szCs w:val="26"/>
        </w:rPr>
      </w:pPr>
      <w:r w:rsidRPr="00A06B74">
        <w:rPr>
          <w:b/>
          <w:spacing w:val="3"/>
          <w:szCs w:val="26"/>
        </w:rPr>
        <w:t xml:space="preserve">Bước </w:t>
      </w:r>
      <w:r w:rsidRPr="00A06B74">
        <w:rPr>
          <w:b/>
          <w:szCs w:val="26"/>
        </w:rPr>
        <w:t xml:space="preserve">1: </w:t>
      </w:r>
      <w:r w:rsidRPr="00A06B74">
        <w:rPr>
          <w:spacing w:val="-4"/>
          <w:szCs w:val="26"/>
        </w:rPr>
        <w:t xml:space="preserve">Vào </w:t>
      </w:r>
      <w:r w:rsidRPr="00A06B74">
        <w:rPr>
          <w:szCs w:val="26"/>
        </w:rPr>
        <w:t xml:space="preserve">Firefox/công </w:t>
      </w:r>
      <w:r w:rsidRPr="00A06B74">
        <w:rPr>
          <w:spacing w:val="3"/>
          <w:szCs w:val="26"/>
        </w:rPr>
        <w:t xml:space="preserve">cụ/chọn </w:t>
      </w:r>
      <w:r w:rsidRPr="00A06B74">
        <w:rPr>
          <w:szCs w:val="26"/>
        </w:rPr>
        <w:t xml:space="preserve">Selenium </w:t>
      </w:r>
      <w:r w:rsidRPr="00A06B74">
        <w:rPr>
          <w:spacing w:val="5"/>
          <w:szCs w:val="26"/>
        </w:rPr>
        <w:t xml:space="preserve">IDE </w:t>
      </w:r>
      <w:r w:rsidRPr="00A06B74">
        <w:rPr>
          <w:spacing w:val="-4"/>
          <w:szCs w:val="26"/>
        </w:rPr>
        <w:t xml:space="preserve">hoặc </w:t>
      </w:r>
      <w:r w:rsidRPr="00A06B74">
        <w:rPr>
          <w:szCs w:val="26"/>
        </w:rPr>
        <w:t xml:space="preserve">nhấn </w:t>
      </w:r>
      <w:r w:rsidRPr="00A06B74">
        <w:rPr>
          <w:spacing w:val="-4"/>
          <w:szCs w:val="26"/>
        </w:rPr>
        <w:t xml:space="preserve">tổ </w:t>
      </w:r>
      <w:r w:rsidRPr="00A06B74">
        <w:rPr>
          <w:spacing w:val="-8"/>
          <w:szCs w:val="26"/>
        </w:rPr>
        <w:t xml:space="preserve">hợp </w:t>
      </w:r>
      <w:r w:rsidRPr="00A06B74">
        <w:rPr>
          <w:szCs w:val="26"/>
        </w:rPr>
        <w:t>phím Ctrl+Alt+s</w:t>
      </w:r>
    </w:p>
    <w:p w14:paraId="44F9289C" w14:textId="77777777" w:rsidR="00006311" w:rsidRPr="00006311" w:rsidRDefault="00006311" w:rsidP="00006311">
      <w:pPr>
        <w:widowControl w:val="0"/>
        <w:tabs>
          <w:tab w:val="left" w:pos="517"/>
          <w:tab w:val="left" w:pos="518"/>
        </w:tabs>
        <w:spacing w:before="129"/>
        <w:ind w:right="144"/>
        <w:rPr>
          <w:szCs w:val="26"/>
        </w:rPr>
      </w:pPr>
      <w:bookmarkStart w:id="14" w:name="_bookmark82"/>
      <w:bookmarkEnd w:id="14"/>
      <w:r w:rsidRPr="00006311">
        <w:rPr>
          <w:b/>
          <w:spacing w:val="3"/>
          <w:szCs w:val="26"/>
        </w:rPr>
        <w:t xml:space="preserve">Bước </w:t>
      </w:r>
      <w:r w:rsidRPr="00006311">
        <w:rPr>
          <w:b/>
          <w:szCs w:val="26"/>
        </w:rPr>
        <w:t>2</w:t>
      </w:r>
      <w:r w:rsidRPr="00006311">
        <w:rPr>
          <w:szCs w:val="26"/>
        </w:rPr>
        <w:t xml:space="preserve">: Thay </w:t>
      </w:r>
      <w:r w:rsidRPr="00006311">
        <w:rPr>
          <w:spacing w:val="5"/>
          <w:szCs w:val="26"/>
        </w:rPr>
        <w:t xml:space="preserve">đổi </w:t>
      </w:r>
      <w:r w:rsidRPr="00006311">
        <w:rPr>
          <w:spacing w:val="-3"/>
          <w:szCs w:val="26"/>
        </w:rPr>
        <w:t xml:space="preserve">mục </w:t>
      </w:r>
      <w:r w:rsidRPr="00006311">
        <w:rPr>
          <w:spacing w:val="-4"/>
          <w:szCs w:val="26"/>
        </w:rPr>
        <w:t xml:space="preserve">Based </w:t>
      </w:r>
      <w:r w:rsidRPr="00006311">
        <w:rPr>
          <w:szCs w:val="26"/>
        </w:rPr>
        <w:t xml:space="preserve">URL thành URL của </w:t>
      </w:r>
      <w:r w:rsidRPr="00006311">
        <w:rPr>
          <w:spacing w:val="6"/>
          <w:szCs w:val="26"/>
        </w:rPr>
        <w:t xml:space="preserve">ứng </w:t>
      </w:r>
      <w:r w:rsidRPr="00006311">
        <w:rPr>
          <w:spacing w:val="3"/>
          <w:szCs w:val="26"/>
        </w:rPr>
        <w:t xml:space="preserve">dụng </w:t>
      </w:r>
      <w:r w:rsidRPr="00006311">
        <w:rPr>
          <w:spacing w:val="4"/>
          <w:szCs w:val="26"/>
        </w:rPr>
        <w:t xml:space="preserve">cần </w:t>
      </w:r>
      <w:r w:rsidRPr="00006311">
        <w:rPr>
          <w:szCs w:val="26"/>
        </w:rPr>
        <w:t xml:space="preserve">kiểm thử. Lấy ví </w:t>
      </w:r>
      <w:r w:rsidRPr="00006311">
        <w:rPr>
          <w:spacing w:val="7"/>
          <w:szCs w:val="26"/>
        </w:rPr>
        <w:t>dụ</w:t>
      </w:r>
      <w:r w:rsidRPr="00006311">
        <w:rPr>
          <w:spacing w:val="-33"/>
          <w:szCs w:val="26"/>
        </w:rPr>
        <w:t xml:space="preserve"> </w:t>
      </w:r>
      <w:r w:rsidRPr="00006311">
        <w:rPr>
          <w:spacing w:val="6"/>
          <w:szCs w:val="26"/>
        </w:rPr>
        <w:t xml:space="preserve">ứng </w:t>
      </w:r>
      <w:r w:rsidRPr="00006311">
        <w:rPr>
          <w:szCs w:val="26"/>
        </w:rPr>
        <w:t xml:space="preserve">dụng </w:t>
      </w:r>
      <w:r w:rsidRPr="00006311">
        <w:rPr>
          <w:spacing w:val="-4"/>
          <w:szCs w:val="26"/>
        </w:rPr>
        <w:t xml:space="preserve">web </w:t>
      </w:r>
      <w:r w:rsidRPr="00006311">
        <w:rPr>
          <w:spacing w:val="4"/>
          <w:szCs w:val="26"/>
        </w:rPr>
        <w:t xml:space="preserve">cần </w:t>
      </w:r>
      <w:r w:rsidRPr="00006311">
        <w:rPr>
          <w:szCs w:val="26"/>
        </w:rPr>
        <w:t xml:space="preserve">kiểm </w:t>
      </w:r>
      <w:r w:rsidRPr="00006311">
        <w:rPr>
          <w:spacing w:val="-3"/>
          <w:szCs w:val="26"/>
        </w:rPr>
        <w:t xml:space="preserve">thử </w:t>
      </w:r>
      <w:r w:rsidRPr="00006311">
        <w:rPr>
          <w:szCs w:val="26"/>
        </w:rPr>
        <w:t xml:space="preserve">có </w:t>
      </w:r>
      <w:r w:rsidRPr="00006311">
        <w:rPr>
          <w:spacing w:val="-3"/>
          <w:szCs w:val="26"/>
        </w:rPr>
        <w:t>url là:</w:t>
      </w:r>
      <w:r w:rsidRPr="00006311">
        <w:rPr>
          <w:spacing w:val="10"/>
          <w:szCs w:val="26"/>
        </w:rPr>
        <w:t xml:space="preserve"> </w:t>
      </w:r>
      <w:r w:rsidRPr="00006311">
        <w:rPr>
          <w:szCs w:val="26"/>
        </w:rPr>
        <w:t>http://ranking.helu.vn/</w:t>
      </w:r>
    </w:p>
    <w:p w14:paraId="2597CDC1" w14:textId="77777777" w:rsidR="00006311" w:rsidRPr="00A06B74" w:rsidRDefault="00006311">
      <w:pPr>
        <w:pStyle w:val="ListParagraph"/>
        <w:widowControl w:val="0"/>
        <w:numPr>
          <w:ilvl w:val="1"/>
          <w:numId w:val="5"/>
        </w:numPr>
        <w:tabs>
          <w:tab w:val="left" w:pos="0"/>
        </w:tabs>
        <w:ind w:left="0" w:firstLine="0"/>
        <w:contextualSpacing w:val="0"/>
        <w:rPr>
          <w:szCs w:val="26"/>
        </w:rPr>
      </w:pPr>
      <w:r>
        <w:rPr>
          <w:noProof/>
          <w:spacing w:val="-4"/>
          <w:szCs w:val="26"/>
        </w:rPr>
        <w:lastRenderedPageBreak/>
        <w:drawing>
          <wp:inline distT="0" distB="0" distL="0" distR="0" wp14:anchorId="47122448" wp14:editId="2ECD4D51">
            <wp:extent cx="5762625" cy="4123690"/>
            <wp:effectExtent l="19050" t="19050" r="2857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jpg"/>
                    <pic:cNvPicPr/>
                  </pic:nvPicPr>
                  <pic:blipFill>
                    <a:blip r:embed="rId15">
                      <a:extLst>
                        <a:ext uri="{28A0092B-C50C-407E-A947-70E740481C1C}">
                          <a14:useLocalDpi xmlns:a14="http://schemas.microsoft.com/office/drawing/2010/main" val="0"/>
                        </a:ext>
                      </a:extLst>
                    </a:blip>
                    <a:stretch>
                      <a:fillRect/>
                    </a:stretch>
                  </pic:blipFill>
                  <pic:spPr>
                    <a:xfrm>
                      <a:off x="0" y="0"/>
                      <a:ext cx="5762625" cy="4123690"/>
                    </a:xfrm>
                    <a:prstGeom prst="rect">
                      <a:avLst/>
                    </a:prstGeom>
                    <a:ln>
                      <a:solidFill>
                        <a:schemeClr val="tx1"/>
                      </a:solidFill>
                    </a:ln>
                  </pic:spPr>
                </pic:pic>
              </a:graphicData>
            </a:graphic>
          </wp:inline>
        </w:drawing>
      </w:r>
      <w:r w:rsidRPr="00A06B74">
        <w:rPr>
          <w:spacing w:val="-4"/>
          <w:szCs w:val="26"/>
        </w:rPr>
        <w:t xml:space="preserve">Nút </w:t>
      </w:r>
      <w:r w:rsidRPr="00A06B74">
        <w:rPr>
          <w:spacing w:val="2"/>
          <w:szCs w:val="26"/>
        </w:rPr>
        <w:t xml:space="preserve">thu </w:t>
      </w:r>
      <w:r w:rsidRPr="00A06B74">
        <w:rPr>
          <w:spacing w:val="-3"/>
          <w:szCs w:val="26"/>
        </w:rPr>
        <w:t xml:space="preserve">mặc </w:t>
      </w:r>
      <w:r w:rsidRPr="00A06B74">
        <w:rPr>
          <w:szCs w:val="26"/>
        </w:rPr>
        <w:t xml:space="preserve">định ở trạng </w:t>
      </w:r>
      <w:r w:rsidRPr="00A06B74">
        <w:rPr>
          <w:spacing w:val="5"/>
          <w:szCs w:val="26"/>
        </w:rPr>
        <w:t xml:space="preserve">thái </w:t>
      </w:r>
      <w:r w:rsidRPr="00A06B74">
        <w:rPr>
          <w:szCs w:val="26"/>
        </w:rPr>
        <w:t xml:space="preserve">"now recording, click </w:t>
      </w:r>
      <w:r w:rsidRPr="00A06B74">
        <w:rPr>
          <w:spacing w:val="-4"/>
          <w:szCs w:val="26"/>
        </w:rPr>
        <w:t xml:space="preserve">to </w:t>
      </w:r>
      <w:r w:rsidRPr="00A06B74">
        <w:rPr>
          <w:szCs w:val="26"/>
        </w:rPr>
        <w:t>stop</w:t>
      </w:r>
      <w:r w:rsidRPr="00A06B74">
        <w:rPr>
          <w:spacing w:val="-18"/>
          <w:szCs w:val="26"/>
        </w:rPr>
        <w:t xml:space="preserve"> </w:t>
      </w:r>
      <w:r w:rsidRPr="00A06B74">
        <w:rPr>
          <w:szCs w:val="26"/>
        </w:rPr>
        <w:t>recording".</w:t>
      </w:r>
    </w:p>
    <w:p w14:paraId="30960854" w14:textId="77777777" w:rsidR="00006311" w:rsidRPr="00006311" w:rsidRDefault="00006311" w:rsidP="00006311">
      <w:pPr>
        <w:widowControl w:val="0"/>
        <w:tabs>
          <w:tab w:val="left" w:pos="517"/>
          <w:tab w:val="left" w:pos="518"/>
        </w:tabs>
        <w:spacing w:before="114"/>
        <w:rPr>
          <w:szCs w:val="26"/>
        </w:rPr>
      </w:pPr>
      <w:bookmarkStart w:id="15" w:name="_bookmark83"/>
      <w:bookmarkEnd w:id="15"/>
      <w:r w:rsidRPr="00006311">
        <w:rPr>
          <w:b/>
          <w:spacing w:val="3"/>
          <w:szCs w:val="26"/>
        </w:rPr>
        <w:t xml:space="preserve">Bước </w:t>
      </w:r>
      <w:r w:rsidRPr="00006311">
        <w:rPr>
          <w:b/>
          <w:szCs w:val="26"/>
        </w:rPr>
        <w:t xml:space="preserve">3: </w:t>
      </w:r>
      <w:r w:rsidRPr="00006311">
        <w:rPr>
          <w:szCs w:val="26"/>
        </w:rPr>
        <w:t xml:space="preserve">Tiến hành các </w:t>
      </w:r>
      <w:r w:rsidRPr="00006311">
        <w:rPr>
          <w:spacing w:val="-3"/>
          <w:szCs w:val="26"/>
        </w:rPr>
        <w:t xml:space="preserve">thao </w:t>
      </w:r>
      <w:r w:rsidRPr="00006311">
        <w:rPr>
          <w:spacing w:val="2"/>
          <w:szCs w:val="26"/>
        </w:rPr>
        <w:t xml:space="preserve">tác </w:t>
      </w:r>
      <w:r w:rsidRPr="00006311">
        <w:rPr>
          <w:spacing w:val="5"/>
          <w:szCs w:val="26"/>
        </w:rPr>
        <w:t xml:space="preserve">cần </w:t>
      </w:r>
      <w:r w:rsidRPr="00006311">
        <w:rPr>
          <w:szCs w:val="26"/>
        </w:rPr>
        <w:t xml:space="preserve">kiểm </w:t>
      </w:r>
      <w:r w:rsidRPr="00006311">
        <w:rPr>
          <w:spacing w:val="-3"/>
          <w:szCs w:val="26"/>
        </w:rPr>
        <w:t xml:space="preserve">thử </w:t>
      </w:r>
      <w:r w:rsidRPr="00006311">
        <w:rPr>
          <w:spacing w:val="3"/>
          <w:szCs w:val="26"/>
        </w:rPr>
        <w:t>trên</w:t>
      </w:r>
      <w:r w:rsidRPr="00006311">
        <w:rPr>
          <w:spacing w:val="-34"/>
          <w:szCs w:val="26"/>
        </w:rPr>
        <w:t xml:space="preserve"> </w:t>
      </w:r>
      <w:r w:rsidRPr="00006311">
        <w:rPr>
          <w:spacing w:val="-4"/>
          <w:szCs w:val="26"/>
        </w:rPr>
        <w:t>link</w:t>
      </w:r>
    </w:p>
    <w:p w14:paraId="06CA5E94" w14:textId="77777777" w:rsidR="00006311" w:rsidRPr="00006311" w:rsidRDefault="00006311">
      <w:pPr>
        <w:pStyle w:val="ListParagraph"/>
        <w:widowControl w:val="0"/>
        <w:numPr>
          <w:ilvl w:val="0"/>
          <w:numId w:val="6"/>
        </w:numPr>
        <w:tabs>
          <w:tab w:val="left" w:pos="877"/>
          <w:tab w:val="left" w:pos="878"/>
        </w:tabs>
        <w:spacing w:before="52"/>
        <w:ind w:right="149"/>
        <w:rPr>
          <w:szCs w:val="26"/>
        </w:rPr>
      </w:pPr>
      <w:r w:rsidRPr="00006311">
        <w:rPr>
          <w:spacing w:val="3"/>
          <w:szCs w:val="26"/>
        </w:rPr>
        <w:t xml:space="preserve">Ví </w:t>
      </w:r>
      <w:r w:rsidRPr="00006311">
        <w:rPr>
          <w:spacing w:val="5"/>
          <w:szCs w:val="26"/>
        </w:rPr>
        <w:t xml:space="preserve">dụ: </w:t>
      </w:r>
      <w:r w:rsidRPr="00006311">
        <w:rPr>
          <w:spacing w:val="-6"/>
          <w:szCs w:val="26"/>
        </w:rPr>
        <w:t xml:space="preserve">Ta </w:t>
      </w:r>
      <w:r w:rsidRPr="00006311">
        <w:rPr>
          <w:szCs w:val="26"/>
        </w:rPr>
        <w:t xml:space="preserve">thực hiện kiểm </w:t>
      </w:r>
      <w:r w:rsidRPr="00006311">
        <w:rPr>
          <w:spacing w:val="-3"/>
          <w:szCs w:val="26"/>
        </w:rPr>
        <w:t xml:space="preserve">thử </w:t>
      </w:r>
      <w:r w:rsidRPr="00006311">
        <w:rPr>
          <w:spacing w:val="-4"/>
          <w:szCs w:val="26"/>
        </w:rPr>
        <w:t xml:space="preserve">tự </w:t>
      </w:r>
      <w:r w:rsidRPr="00006311">
        <w:rPr>
          <w:spacing w:val="3"/>
          <w:szCs w:val="26"/>
        </w:rPr>
        <w:t xml:space="preserve">động </w:t>
      </w:r>
      <w:r w:rsidRPr="00006311">
        <w:rPr>
          <w:spacing w:val="2"/>
          <w:szCs w:val="26"/>
        </w:rPr>
        <w:t xml:space="preserve">trường </w:t>
      </w:r>
      <w:r w:rsidRPr="00006311">
        <w:rPr>
          <w:spacing w:val="-7"/>
          <w:szCs w:val="26"/>
        </w:rPr>
        <w:t xml:space="preserve">hợp </w:t>
      </w:r>
      <w:r w:rsidRPr="00006311">
        <w:rPr>
          <w:spacing w:val="3"/>
          <w:szCs w:val="26"/>
        </w:rPr>
        <w:t xml:space="preserve">đăng </w:t>
      </w:r>
      <w:r w:rsidRPr="00006311">
        <w:rPr>
          <w:spacing w:val="-4"/>
          <w:szCs w:val="26"/>
        </w:rPr>
        <w:t xml:space="preserve">nhập </w:t>
      </w:r>
      <w:r w:rsidRPr="00006311">
        <w:rPr>
          <w:spacing w:val="-6"/>
          <w:szCs w:val="26"/>
        </w:rPr>
        <w:t xml:space="preserve">vào </w:t>
      </w:r>
      <w:r w:rsidRPr="00006311">
        <w:rPr>
          <w:szCs w:val="26"/>
        </w:rPr>
        <w:t xml:space="preserve">trang </w:t>
      </w:r>
      <w:r w:rsidRPr="00006311">
        <w:rPr>
          <w:spacing w:val="-4"/>
          <w:szCs w:val="26"/>
        </w:rPr>
        <w:t xml:space="preserve">web </w:t>
      </w:r>
      <w:r w:rsidRPr="00006311">
        <w:rPr>
          <w:szCs w:val="26"/>
        </w:rPr>
        <w:t xml:space="preserve">thành </w:t>
      </w:r>
      <w:r w:rsidRPr="00006311">
        <w:rPr>
          <w:spacing w:val="3"/>
          <w:szCs w:val="26"/>
        </w:rPr>
        <w:t xml:space="preserve">công </w:t>
      </w:r>
      <w:r w:rsidRPr="00006311">
        <w:rPr>
          <w:spacing w:val="-3"/>
          <w:szCs w:val="26"/>
        </w:rPr>
        <w:t xml:space="preserve">với </w:t>
      </w:r>
      <w:r w:rsidRPr="00006311">
        <w:rPr>
          <w:szCs w:val="26"/>
        </w:rPr>
        <w:t xml:space="preserve">username/password </w:t>
      </w:r>
      <w:r w:rsidRPr="00006311">
        <w:rPr>
          <w:spacing w:val="-3"/>
          <w:szCs w:val="26"/>
        </w:rPr>
        <w:t>hợp</w:t>
      </w:r>
      <w:r w:rsidRPr="00006311">
        <w:rPr>
          <w:spacing w:val="18"/>
          <w:szCs w:val="26"/>
        </w:rPr>
        <w:t xml:space="preserve"> </w:t>
      </w:r>
      <w:r w:rsidRPr="00006311">
        <w:rPr>
          <w:spacing w:val="-8"/>
          <w:szCs w:val="26"/>
        </w:rPr>
        <w:t>lệ.</w:t>
      </w:r>
    </w:p>
    <w:p w14:paraId="1C9B0200" w14:textId="77777777" w:rsidR="00006311" w:rsidRPr="00006311" w:rsidRDefault="00006311">
      <w:pPr>
        <w:pStyle w:val="ListParagraph"/>
        <w:widowControl w:val="0"/>
        <w:numPr>
          <w:ilvl w:val="0"/>
          <w:numId w:val="6"/>
        </w:numPr>
        <w:tabs>
          <w:tab w:val="left" w:pos="877"/>
          <w:tab w:val="left" w:pos="878"/>
        </w:tabs>
        <w:spacing w:before="56"/>
        <w:ind w:right="158"/>
        <w:rPr>
          <w:szCs w:val="26"/>
        </w:rPr>
      </w:pPr>
      <w:r w:rsidRPr="00006311">
        <w:rPr>
          <w:szCs w:val="26"/>
        </w:rPr>
        <w:t xml:space="preserve">Trong quá trình thu, Selenium IDE sẽ </w:t>
      </w:r>
      <w:r w:rsidRPr="00006311">
        <w:rPr>
          <w:spacing w:val="-4"/>
          <w:szCs w:val="26"/>
        </w:rPr>
        <w:t xml:space="preserve">tự </w:t>
      </w:r>
      <w:r w:rsidRPr="00006311">
        <w:rPr>
          <w:spacing w:val="3"/>
          <w:szCs w:val="26"/>
        </w:rPr>
        <w:t xml:space="preserve">động </w:t>
      </w:r>
      <w:r w:rsidRPr="00006311">
        <w:rPr>
          <w:spacing w:val="6"/>
          <w:szCs w:val="26"/>
        </w:rPr>
        <w:t xml:space="preserve">chèn </w:t>
      </w:r>
      <w:r w:rsidRPr="00006311">
        <w:rPr>
          <w:spacing w:val="5"/>
          <w:szCs w:val="26"/>
        </w:rPr>
        <w:t xml:space="preserve">thêm </w:t>
      </w:r>
      <w:r w:rsidRPr="00006311">
        <w:rPr>
          <w:szCs w:val="26"/>
        </w:rPr>
        <w:t xml:space="preserve">các </w:t>
      </w:r>
      <w:r w:rsidRPr="00006311">
        <w:rPr>
          <w:spacing w:val="2"/>
          <w:szCs w:val="26"/>
        </w:rPr>
        <w:t xml:space="preserve">lệnh </w:t>
      </w:r>
      <w:r w:rsidRPr="00006311">
        <w:rPr>
          <w:spacing w:val="-6"/>
          <w:szCs w:val="26"/>
        </w:rPr>
        <w:t xml:space="preserve">vào </w:t>
      </w:r>
      <w:r w:rsidRPr="00006311">
        <w:rPr>
          <w:szCs w:val="26"/>
        </w:rPr>
        <w:t>test case dựa trên</w:t>
      </w:r>
      <w:r w:rsidRPr="00006311">
        <w:rPr>
          <w:spacing w:val="-2"/>
          <w:szCs w:val="26"/>
        </w:rPr>
        <w:t xml:space="preserve"> </w:t>
      </w:r>
      <w:r w:rsidRPr="00006311">
        <w:rPr>
          <w:szCs w:val="26"/>
        </w:rPr>
        <w:t>hành</w:t>
      </w:r>
      <w:r w:rsidRPr="00006311">
        <w:rPr>
          <w:spacing w:val="-17"/>
          <w:szCs w:val="26"/>
        </w:rPr>
        <w:t xml:space="preserve"> </w:t>
      </w:r>
      <w:r w:rsidRPr="00006311">
        <w:rPr>
          <w:spacing w:val="4"/>
          <w:szCs w:val="26"/>
        </w:rPr>
        <w:t>động</w:t>
      </w:r>
      <w:r w:rsidRPr="00006311">
        <w:rPr>
          <w:spacing w:val="-17"/>
          <w:szCs w:val="26"/>
        </w:rPr>
        <w:t xml:space="preserve"> </w:t>
      </w:r>
      <w:r w:rsidRPr="00006311">
        <w:rPr>
          <w:szCs w:val="26"/>
        </w:rPr>
        <w:t>của</w:t>
      </w:r>
      <w:r w:rsidRPr="00006311">
        <w:rPr>
          <w:spacing w:val="11"/>
          <w:szCs w:val="26"/>
        </w:rPr>
        <w:t xml:space="preserve"> </w:t>
      </w:r>
      <w:r w:rsidRPr="00006311">
        <w:rPr>
          <w:szCs w:val="26"/>
        </w:rPr>
        <w:t>người</w:t>
      </w:r>
      <w:r w:rsidRPr="00006311">
        <w:rPr>
          <w:spacing w:val="-8"/>
          <w:szCs w:val="26"/>
        </w:rPr>
        <w:t xml:space="preserve"> </w:t>
      </w:r>
      <w:r w:rsidRPr="00006311">
        <w:rPr>
          <w:szCs w:val="26"/>
        </w:rPr>
        <w:t>thực</w:t>
      </w:r>
      <w:r w:rsidRPr="00006311">
        <w:rPr>
          <w:spacing w:val="11"/>
          <w:szCs w:val="26"/>
        </w:rPr>
        <w:t xml:space="preserve"> </w:t>
      </w:r>
      <w:r w:rsidRPr="00006311">
        <w:rPr>
          <w:szCs w:val="26"/>
        </w:rPr>
        <w:t>hiện.</w:t>
      </w:r>
      <w:r w:rsidRPr="00006311">
        <w:rPr>
          <w:spacing w:val="-2"/>
          <w:szCs w:val="26"/>
        </w:rPr>
        <w:t xml:space="preserve"> </w:t>
      </w:r>
      <w:r w:rsidRPr="00006311">
        <w:rPr>
          <w:szCs w:val="26"/>
        </w:rPr>
        <w:t>Các</w:t>
      </w:r>
      <w:r w:rsidRPr="00006311">
        <w:rPr>
          <w:spacing w:val="-3"/>
          <w:szCs w:val="26"/>
        </w:rPr>
        <w:t xml:space="preserve"> </w:t>
      </w:r>
      <w:r w:rsidRPr="00006311">
        <w:rPr>
          <w:szCs w:val="26"/>
        </w:rPr>
        <w:t>command</w:t>
      </w:r>
      <w:r w:rsidRPr="00006311">
        <w:rPr>
          <w:spacing w:val="-2"/>
          <w:szCs w:val="26"/>
        </w:rPr>
        <w:t xml:space="preserve"> </w:t>
      </w:r>
      <w:r w:rsidRPr="00006311">
        <w:rPr>
          <w:szCs w:val="26"/>
        </w:rPr>
        <w:t>được</w:t>
      </w:r>
      <w:r w:rsidRPr="00006311">
        <w:rPr>
          <w:spacing w:val="-3"/>
          <w:szCs w:val="26"/>
        </w:rPr>
        <w:t xml:space="preserve"> </w:t>
      </w:r>
      <w:r w:rsidRPr="00006311">
        <w:rPr>
          <w:spacing w:val="-4"/>
          <w:szCs w:val="26"/>
        </w:rPr>
        <w:t>tự</w:t>
      </w:r>
      <w:r w:rsidRPr="00006311">
        <w:rPr>
          <w:spacing w:val="3"/>
          <w:szCs w:val="26"/>
        </w:rPr>
        <w:t xml:space="preserve"> động</w:t>
      </w:r>
      <w:r w:rsidRPr="00006311">
        <w:rPr>
          <w:spacing w:val="-17"/>
          <w:szCs w:val="26"/>
        </w:rPr>
        <w:t xml:space="preserve"> </w:t>
      </w:r>
      <w:r w:rsidRPr="00006311">
        <w:rPr>
          <w:spacing w:val="5"/>
          <w:szCs w:val="26"/>
        </w:rPr>
        <w:t>thêm</w:t>
      </w:r>
      <w:r w:rsidRPr="00006311">
        <w:rPr>
          <w:spacing w:val="-23"/>
          <w:szCs w:val="26"/>
        </w:rPr>
        <w:t xml:space="preserve"> </w:t>
      </w:r>
      <w:r w:rsidRPr="00006311">
        <w:rPr>
          <w:szCs w:val="26"/>
        </w:rPr>
        <w:t>phổ</w:t>
      </w:r>
      <w:r w:rsidRPr="00006311">
        <w:rPr>
          <w:spacing w:val="-2"/>
          <w:szCs w:val="26"/>
        </w:rPr>
        <w:t xml:space="preserve"> </w:t>
      </w:r>
      <w:r w:rsidRPr="00006311">
        <w:rPr>
          <w:spacing w:val="4"/>
          <w:szCs w:val="26"/>
        </w:rPr>
        <w:t>biến:</w:t>
      </w:r>
    </w:p>
    <w:p w14:paraId="01A87041" w14:textId="77777777" w:rsidR="00006311" w:rsidRPr="00A06B74" w:rsidRDefault="00006311">
      <w:pPr>
        <w:pStyle w:val="ListParagraph"/>
        <w:widowControl w:val="0"/>
        <w:numPr>
          <w:ilvl w:val="2"/>
          <w:numId w:val="5"/>
        </w:numPr>
        <w:tabs>
          <w:tab w:val="left" w:pos="1238"/>
          <w:tab w:val="left" w:pos="1239"/>
        </w:tabs>
        <w:spacing w:before="21"/>
        <w:ind w:hanging="360"/>
        <w:contextualSpacing w:val="0"/>
        <w:rPr>
          <w:szCs w:val="26"/>
        </w:rPr>
      </w:pPr>
      <w:r w:rsidRPr="00A06B74">
        <w:rPr>
          <w:spacing w:val="-3"/>
          <w:szCs w:val="26"/>
        </w:rPr>
        <w:t xml:space="preserve">Click </w:t>
      </w:r>
      <w:r w:rsidRPr="00A06B74">
        <w:rPr>
          <w:szCs w:val="26"/>
        </w:rPr>
        <w:t xml:space="preserve">a </w:t>
      </w:r>
      <w:r w:rsidRPr="00A06B74">
        <w:rPr>
          <w:spacing w:val="-3"/>
          <w:szCs w:val="26"/>
        </w:rPr>
        <w:t xml:space="preserve">link- </w:t>
      </w:r>
      <w:r w:rsidRPr="00A06B74">
        <w:rPr>
          <w:i/>
          <w:spacing w:val="-4"/>
          <w:szCs w:val="26"/>
        </w:rPr>
        <w:t xml:space="preserve">click </w:t>
      </w:r>
      <w:r w:rsidRPr="00A06B74">
        <w:rPr>
          <w:szCs w:val="26"/>
        </w:rPr>
        <w:t xml:space="preserve">or </w:t>
      </w:r>
      <w:r w:rsidRPr="00A06B74">
        <w:rPr>
          <w:i/>
          <w:szCs w:val="26"/>
        </w:rPr>
        <w:t xml:space="preserve">clickAndWait </w:t>
      </w:r>
      <w:r w:rsidRPr="00A06B74">
        <w:rPr>
          <w:i/>
          <w:spacing w:val="6"/>
          <w:szCs w:val="26"/>
        </w:rPr>
        <w:t xml:space="preserve"> </w:t>
      </w:r>
      <w:r w:rsidRPr="00A06B74">
        <w:rPr>
          <w:spacing w:val="-3"/>
          <w:szCs w:val="26"/>
        </w:rPr>
        <w:t>commands</w:t>
      </w:r>
    </w:p>
    <w:p w14:paraId="35E70E35" w14:textId="77777777" w:rsidR="00006311" w:rsidRPr="00A06B74" w:rsidRDefault="00006311">
      <w:pPr>
        <w:pStyle w:val="ListParagraph"/>
        <w:widowControl w:val="0"/>
        <w:numPr>
          <w:ilvl w:val="2"/>
          <w:numId w:val="5"/>
        </w:numPr>
        <w:tabs>
          <w:tab w:val="left" w:pos="1238"/>
          <w:tab w:val="left" w:pos="1239"/>
        </w:tabs>
        <w:spacing w:before="34"/>
        <w:ind w:hanging="360"/>
        <w:contextualSpacing w:val="0"/>
        <w:rPr>
          <w:szCs w:val="26"/>
        </w:rPr>
      </w:pPr>
      <w:r w:rsidRPr="00A06B74">
        <w:rPr>
          <w:spacing w:val="-3"/>
          <w:szCs w:val="26"/>
        </w:rPr>
        <w:t xml:space="preserve">Nhập </w:t>
      </w:r>
      <w:r w:rsidRPr="00A06B74">
        <w:rPr>
          <w:szCs w:val="26"/>
        </w:rPr>
        <w:t xml:space="preserve">các </w:t>
      </w:r>
      <w:r w:rsidRPr="00A06B74">
        <w:rPr>
          <w:spacing w:val="-3"/>
          <w:szCs w:val="26"/>
        </w:rPr>
        <w:t xml:space="preserve">giá </w:t>
      </w:r>
      <w:r w:rsidRPr="00A06B74">
        <w:rPr>
          <w:spacing w:val="-5"/>
          <w:szCs w:val="26"/>
        </w:rPr>
        <w:t xml:space="preserve">trị- </w:t>
      </w:r>
      <w:r w:rsidRPr="00A06B74">
        <w:rPr>
          <w:szCs w:val="26"/>
        </w:rPr>
        <w:t>type</w:t>
      </w:r>
      <w:r w:rsidRPr="00A06B74">
        <w:rPr>
          <w:spacing w:val="34"/>
          <w:szCs w:val="26"/>
        </w:rPr>
        <w:t xml:space="preserve"> </w:t>
      </w:r>
      <w:r w:rsidRPr="00A06B74">
        <w:rPr>
          <w:szCs w:val="26"/>
        </w:rPr>
        <w:t>command</w:t>
      </w:r>
    </w:p>
    <w:p w14:paraId="7C18E19E" w14:textId="77777777" w:rsidR="00006311" w:rsidRPr="00A06B74" w:rsidRDefault="00006311">
      <w:pPr>
        <w:pStyle w:val="ListParagraph"/>
        <w:widowControl w:val="0"/>
        <w:numPr>
          <w:ilvl w:val="2"/>
          <w:numId w:val="5"/>
        </w:numPr>
        <w:tabs>
          <w:tab w:val="left" w:pos="1238"/>
          <w:tab w:val="left" w:pos="1239"/>
        </w:tabs>
        <w:spacing w:before="34"/>
        <w:ind w:hanging="360"/>
        <w:contextualSpacing w:val="0"/>
        <w:rPr>
          <w:szCs w:val="26"/>
        </w:rPr>
      </w:pPr>
      <w:r w:rsidRPr="00A06B74">
        <w:rPr>
          <w:szCs w:val="26"/>
        </w:rPr>
        <w:t xml:space="preserve">Chọn các </w:t>
      </w:r>
      <w:r w:rsidRPr="00A06B74">
        <w:rPr>
          <w:spacing w:val="-3"/>
          <w:szCs w:val="26"/>
        </w:rPr>
        <w:t xml:space="preserve">giá </w:t>
      </w:r>
      <w:r w:rsidRPr="00A06B74">
        <w:rPr>
          <w:szCs w:val="26"/>
        </w:rPr>
        <w:t xml:space="preserve">trị </w:t>
      </w:r>
      <w:r w:rsidRPr="00A06B74">
        <w:rPr>
          <w:spacing w:val="-4"/>
          <w:szCs w:val="26"/>
        </w:rPr>
        <w:t xml:space="preserve">từ </w:t>
      </w:r>
      <w:r w:rsidRPr="00A06B74">
        <w:rPr>
          <w:spacing w:val="-3"/>
          <w:szCs w:val="26"/>
        </w:rPr>
        <w:t xml:space="preserve">một </w:t>
      </w:r>
      <w:r w:rsidRPr="00A06B74">
        <w:rPr>
          <w:szCs w:val="26"/>
        </w:rPr>
        <w:t xml:space="preserve">select </w:t>
      </w:r>
      <w:r w:rsidRPr="00A06B74">
        <w:rPr>
          <w:spacing w:val="4"/>
          <w:szCs w:val="26"/>
        </w:rPr>
        <w:t xml:space="preserve">box </w:t>
      </w:r>
      <w:r w:rsidRPr="00A06B74">
        <w:rPr>
          <w:szCs w:val="26"/>
        </w:rPr>
        <w:t>- select</w:t>
      </w:r>
      <w:r w:rsidRPr="00A06B74">
        <w:rPr>
          <w:spacing w:val="-8"/>
          <w:szCs w:val="26"/>
        </w:rPr>
        <w:t xml:space="preserve"> </w:t>
      </w:r>
      <w:r w:rsidRPr="00A06B74">
        <w:rPr>
          <w:szCs w:val="26"/>
        </w:rPr>
        <w:t>command</w:t>
      </w:r>
    </w:p>
    <w:p w14:paraId="619451F3" w14:textId="77777777" w:rsidR="00006311" w:rsidRPr="00A06B74" w:rsidRDefault="00006311">
      <w:pPr>
        <w:pStyle w:val="ListParagraph"/>
        <w:widowControl w:val="0"/>
        <w:numPr>
          <w:ilvl w:val="2"/>
          <w:numId w:val="5"/>
        </w:numPr>
        <w:tabs>
          <w:tab w:val="left" w:pos="1238"/>
          <w:tab w:val="left" w:pos="1239"/>
        </w:tabs>
        <w:spacing w:before="34"/>
        <w:ind w:hanging="360"/>
        <w:contextualSpacing w:val="0"/>
        <w:rPr>
          <w:szCs w:val="26"/>
        </w:rPr>
      </w:pPr>
      <w:r w:rsidRPr="00A06B74">
        <w:rPr>
          <w:spacing w:val="-3"/>
          <w:szCs w:val="26"/>
        </w:rPr>
        <w:t xml:space="preserve">Click </w:t>
      </w:r>
      <w:r w:rsidRPr="00A06B74">
        <w:rPr>
          <w:spacing w:val="-6"/>
          <w:szCs w:val="26"/>
        </w:rPr>
        <w:t xml:space="preserve">vào </w:t>
      </w:r>
      <w:r w:rsidRPr="00A06B74">
        <w:rPr>
          <w:szCs w:val="26"/>
        </w:rPr>
        <w:t xml:space="preserve">các checkboxe </w:t>
      </w:r>
      <w:r w:rsidRPr="00A06B74">
        <w:rPr>
          <w:spacing w:val="-4"/>
          <w:szCs w:val="26"/>
        </w:rPr>
        <w:t xml:space="preserve">hoặc </w:t>
      </w:r>
      <w:r w:rsidRPr="00A06B74">
        <w:rPr>
          <w:szCs w:val="26"/>
        </w:rPr>
        <w:t xml:space="preserve">các radio </w:t>
      </w:r>
      <w:r w:rsidRPr="00A06B74">
        <w:rPr>
          <w:spacing w:val="2"/>
          <w:szCs w:val="26"/>
        </w:rPr>
        <w:t xml:space="preserve">button </w:t>
      </w:r>
      <w:r w:rsidRPr="00A06B74">
        <w:rPr>
          <w:szCs w:val="26"/>
        </w:rPr>
        <w:t xml:space="preserve">- </w:t>
      </w:r>
      <w:r w:rsidRPr="00A06B74">
        <w:rPr>
          <w:spacing w:val="-4"/>
          <w:szCs w:val="26"/>
        </w:rPr>
        <w:t>click</w:t>
      </w:r>
      <w:r w:rsidRPr="00A06B74">
        <w:rPr>
          <w:spacing w:val="32"/>
          <w:szCs w:val="26"/>
        </w:rPr>
        <w:t xml:space="preserve"> </w:t>
      </w:r>
      <w:r w:rsidRPr="00A06B74">
        <w:rPr>
          <w:szCs w:val="26"/>
        </w:rPr>
        <w:t>command</w:t>
      </w:r>
    </w:p>
    <w:p w14:paraId="1218B251" w14:textId="77777777" w:rsidR="00006311" w:rsidRPr="00006311" w:rsidRDefault="00006311" w:rsidP="00006311">
      <w:pPr>
        <w:widowControl w:val="0"/>
        <w:tabs>
          <w:tab w:val="left" w:pos="517"/>
          <w:tab w:val="left" w:pos="518"/>
        </w:tabs>
        <w:spacing w:before="34"/>
        <w:rPr>
          <w:szCs w:val="26"/>
        </w:rPr>
      </w:pPr>
      <w:r w:rsidRPr="00006311">
        <w:rPr>
          <w:b/>
          <w:spacing w:val="3"/>
          <w:szCs w:val="26"/>
        </w:rPr>
        <w:t xml:space="preserve">Bước </w:t>
      </w:r>
      <w:r w:rsidRPr="00006311">
        <w:rPr>
          <w:b/>
          <w:szCs w:val="26"/>
        </w:rPr>
        <w:t xml:space="preserve">4: </w:t>
      </w:r>
      <w:r w:rsidRPr="00006311">
        <w:rPr>
          <w:spacing w:val="-6"/>
          <w:szCs w:val="26"/>
        </w:rPr>
        <w:t xml:space="preserve">Click vào </w:t>
      </w:r>
      <w:r w:rsidRPr="00006311">
        <w:rPr>
          <w:szCs w:val="26"/>
        </w:rPr>
        <w:t xml:space="preserve">nút thu. Nút </w:t>
      </w:r>
      <w:r w:rsidRPr="00006311">
        <w:rPr>
          <w:spacing w:val="2"/>
          <w:szCs w:val="26"/>
        </w:rPr>
        <w:t xml:space="preserve">thu </w:t>
      </w:r>
      <w:r w:rsidRPr="00006311">
        <w:rPr>
          <w:szCs w:val="26"/>
        </w:rPr>
        <w:t xml:space="preserve">ở trạng thái </w:t>
      </w:r>
      <w:r w:rsidRPr="00006311">
        <w:rPr>
          <w:spacing w:val="-3"/>
          <w:szCs w:val="26"/>
        </w:rPr>
        <w:t xml:space="preserve">"Click </w:t>
      </w:r>
      <w:r w:rsidRPr="00006311">
        <w:rPr>
          <w:spacing w:val="-4"/>
          <w:szCs w:val="26"/>
        </w:rPr>
        <w:t>to</w:t>
      </w:r>
      <w:r w:rsidRPr="00006311">
        <w:rPr>
          <w:spacing w:val="33"/>
          <w:szCs w:val="26"/>
        </w:rPr>
        <w:t xml:space="preserve"> </w:t>
      </w:r>
      <w:r w:rsidRPr="00006311">
        <w:rPr>
          <w:szCs w:val="26"/>
        </w:rPr>
        <w:t>record".</w:t>
      </w:r>
    </w:p>
    <w:p w14:paraId="587D9B80" w14:textId="77777777" w:rsidR="00006311" w:rsidRPr="00006311" w:rsidRDefault="00006311" w:rsidP="00006311">
      <w:pPr>
        <w:widowControl w:val="0"/>
        <w:tabs>
          <w:tab w:val="left" w:pos="517"/>
          <w:tab w:val="left" w:pos="518"/>
        </w:tabs>
        <w:spacing w:before="54"/>
        <w:rPr>
          <w:szCs w:val="26"/>
        </w:rPr>
      </w:pPr>
      <w:r w:rsidRPr="00006311">
        <w:rPr>
          <w:b/>
          <w:spacing w:val="3"/>
          <w:szCs w:val="26"/>
        </w:rPr>
        <w:t xml:space="preserve">Bước </w:t>
      </w:r>
      <w:r w:rsidRPr="00006311">
        <w:rPr>
          <w:b/>
          <w:szCs w:val="26"/>
        </w:rPr>
        <w:t xml:space="preserve">5: </w:t>
      </w:r>
      <w:r w:rsidRPr="00006311">
        <w:rPr>
          <w:spacing w:val="-5"/>
          <w:szCs w:val="26"/>
        </w:rPr>
        <w:t xml:space="preserve">Save </w:t>
      </w:r>
      <w:r w:rsidRPr="00006311">
        <w:rPr>
          <w:szCs w:val="26"/>
        </w:rPr>
        <w:t>as test</w:t>
      </w:r>
      <w:r w:rsidRPr="00006311">
        <w:rPr>
          <w:spacing w:val="-9"/>
          <w:szCs w:val="26"/>
        </w:rPr>
        <w:t xml:space="preserve"> </w:t>
      </w:r>
      <w:r w:rsidRPr="00006311">
        <w:rPr>
          <w:szCs w:val="26"/>
        </w:rPr>
        <w:t>case</w:t>
      </w:r>
    </w:p>
    <w:p w14:paraId="1F651A39" w14:textId="152B0F46" w:rsidR="00006311" w:rsidRPr="00006311" w:rsidRDefault="00006311" w:rsidP="00006311">
      <w:pPr>
        <w:widowControl w:val="0"/>
        <w:tabs>
          <w:tab w:val="left" w:pos="518"/>
        </w:tabs>
        <w:spacing w:before="54"/>
        <w:ind w:right="158"/>
        <w:jc w:val="both"/>
        <w:rPr>
          <w:szCs w:val="26"/>
        </w:rPr>
      </w:pPr>
      <w:r w:rsidRPr="00006311">
        <w:rPr>
          <w:b/>
          <w:spacing w:val="4"/>
          <w:szCs w:val="26"/>
        </w:rPr>
        <w:t xml:space="preserve">Một </w:t>
      </w:r>
      <w:r w:rsidRPr="00006311">
        <w:rPr>
          <w:b/>
          <w:spacing w:val="6"/>
          <w:szCs w:val="26"/>
        </w:rPr>
        <w:t xml:space="preserve">số </w:t>
      </w:r>
      <w:r w:rsidRPr="00006311">
        <w:rPr>
          <w:b/>
          <w:szCs w:val="26"/>
        </w:rPr>
        <w:t xml:space="preserve">lưu ý: </w:t>
      </w:r>
      <w:r w:rsidRPr="00006311">
        <w:rPr>
          <w:spacing w:val="4"/>
          <w:szCs w:val="26"/>
        </w:rPr>
        <w:t xml:space="preserve">Sau </w:t>
      </w:r>
      <w:r w:rsidRPr="00006311">
        <w:rPr>
          <w:spacing w:val="-7"/>
          <w:szCs w:val="26"/>
        </w:rPr>
        <w:t xml:space="preserve">một </w:t>
      </w:r>
      <w:r w:rsidRPr="00006311">
        <w:rPr>
          <w:szCs w:val="26"/>
        </w:rPr>
        <w:t xml:space="preserve">liên </w:t>
      </w:r>
      <w:r w:rsidRPr="00006311">
        <w:rPr>
          <w:spacing w:val="4"/>
          <w:szCs w:val="26"/>
        </w:rPr>
        <w:t xml:space="preserve">kết </w:t>
      </w:r>
      <w:r w:rsidRPr="00006311">
        <w:rPr>
          <w:szCs w:val="26"/>
        </w:rPr>
        <w:t xml:space="preserve">thường ghi </w:t>
      </w:r>
      <w:r w:rsidRPr="00006311">
        <w:rPr>
          <w:spacing w:val="-3"/>
          <w:szCs w:val="26"/>
        </w:rPr>
        <w:t xml:space="preserve">lại </w:t>
      </w:r>
      <w:r w:rsidRPr="00006311">
        <w:rPr>
          <w:spacing w:val="-8"/>
          <w:szCs w:val="26"/>
        </w:rPr>
        <w:t xml:space="preserve">một </w:t>
      </w:r>
      <w:r w:rsidRPr="00006311">
        <w:rPr>
          <w:szCs w:val="26"/>
        </w:rPr>
        <w:t xml:space="preserve">lệnh </w:t>
      </w:r>
      <w:r w:rsidRPr="00006311">
        <w:rPr>
          <w:spacing w:val="-5"/>
          <w:szCs w:val="26"/>
        </w:rPr>
        <w:t xml:space="preserve">nhấp </w:t>
      </w:r>
      <w:r w:rsidRPr="00006311">
        <w:rPr>
          <w:szCs w:val="26"/>
        </w:rPr>
        <w:t xml:space="preserve">chuột, </w:t>
      </w:r>
      <w:r w:rsidRPr="00006311">
        <w:rPr>
          <w:spacing w:val="3"/>
          <w:szCs w:val="26"/>
        </w:rPr>
        <w:t xml:space="preserve">phải </w:t>
      </w:r>
      <w:r w:rsidRPr="00006311">
        <w:rPr>
          <w:szCs w:val="26"/>
        </w:rPr>
        <w:t xml:space="preserve">thay </w:t>
      </w:r>
      <w:r w:rsidRPr="00006311">
        <w:rPr>
          <w:spacing w:val="5"/>
          <w:szCs w:val="26"/>
        </w:rPr>
        <w:t xml:space="preserve">đổi </w:t>
      </w:r>
      <w:r w:rsidRPr="00006311">
        <w:rPr>
          <w:spacing w:val="-3"/>
          <w:szCs w:val="26"/>
        </w:rPr>
        <w:t xml:space="preserve">tốc </w:t>
      </w:r>
      <w:r w:rsidRPr="00006311">
        <w:rPr>
          <w:szCs w:val="26"/>
        </w:rPr>
        <w:t xml:space="preserve">độ chạy của </w:t>
      </w:r>
      <w:r w:rsidRPr="00006311">
        <w:rPr>
          <w:spacing w:val="-4"/>
          <w:szCs w:val="26"/>
        </w:rPr>
        <w:t xml:space="preserve">test </w:t>
      </w:r>
      <w:r w:rsidRPr="00006311">
        <w:rPr>
          <w:szCs w:val="26"/>
        </w:rPr>
        <w:t xml:space="preserve">case để </w:t>
      </w:r>
      <w:r w:rsidRPr="00006311">
        <w:rPr>
          <w:spacing w:val="4"/>
          <w:szCs w:val="26"/>
        </w:rPr>
        <w:t xml:space="preserve">đảm </w:t>
      </w:r>
      <w:r w:rsidRPr="00006311">
        <w:rPr>
          <w:szCs w:val="26"/>
        </w:rPr>
        <w:t xml:space="preserve">bảo test case </w:t>
      </w:r>
      <w:r w:rsidRPr="00006311">
        <w:rPr>
          <w:spacing w:val="2"/>
          <w:szCs w:val="26"/>
        </w:rPr>
        <w:t xml:space="preserve">tạm </w:t>
      </w:r>
      <w:r w:rsidRPr="00006311">
        <w:rPr>
          <w:spacing w:val="4"/>
          <w:szCs w:val="26"/>
        </w:rPr>
        <w:t xml:space="preserve">dừng </w:t>
      </w:r>
      <w:r w:rsidRPr="00006311">
        <w:rPr>
          <w:szCs w:val="26"/>
        </w:rPr>
        <w:t xml:space="preserve">cho </w:t>
      </w:r>
      <w:r w:rsidRPr="00006311">
        <w:rPr>
          <w:spacing w:val="5"/>
          <w:szCs w:val="26"/>
        </w:rPr>
        <w:t xml:space="preserve">đến </w:t>
      </w:r>
      <w:r w:rsidRPr="00006311">
        <w:rPr>
          <w:spacing w:val="4"/>
          <w:szCs w:val="26"/>
        </w:rPr>
        <w:t xml:space="preserve">khi </w:t>
      </w:r>
      <w:r w:rsidRPr="00006311">
        <w:rPr>
          <w:spacing w:val="3"/>
          <w:szCs w:val="26"/>
        </w:rPr>
        <w:t xml:space="preserve">trang </w:t>
      </w:r>
      <w:r w:rsidRPr="00006311">
        <w:rPr>
          <w:szCs w:val="26"/>
        </w:rPr>
        <w:t xml:space="preserve">mới được </w:t>
      </w:r>
      <w:r w:rsidRPr="00006311">
        <w:rPr>
          <w:spacing w:val="2"/>
          <w:szCs w:val="26"/>
        </w:rPr>
        <w:t xml:space="preserve">tải </w:t>
      </w:r>
      <w:r w:rsidRPr="00006311">
        <w:rPr>
          <w:spacing w:val="-4"/>
          <w:szCs w:val="26"/>
        </w:rPr>
        <w:t xml:space="preserve">xong. </w:t>
      </w:r>
      <w:r w:rsidRPr="00006311">
        <w:rPr>
          <w:szCs w:val="26"/>
        </w:rPr>
        <w:t xml:space="preserve">Nếu </w:t>
      </w:r>
      <w:r w:rsidRPr="00006311">
        <w:rPr>
          <w:szCs w:val="26"/>
        </w:rPr>
        <w:lastRenderedPageBreak/>
        <w:t xml:space="preserve">không, </w:t>
      </w:r>
      <w:r w:rsidRPr="00006311">
        <w:rPr>
          <w:spacing w:val="-4"/>
          <w:szCs w:val="26"/>
        </w:rPr>
        <w:t xml:space="preserve">test </w:t>
      </w:r>
      <w:r w:rsidRPr="00006311">
        <w:rPr>
          <w:szCs w:val="26"/>
        </w:rPr>
        <w:t xml:space="preserve">case sẽ </w:t>
      </w:r>
      <w:r w:rsidRPr="00006311">
        <w:rPr>
          <w:spacing w:val="-4"/>
          <w:szCs w:val="26"/>
        </w:rPr>
        <w:t xml:space="preserve">tiếp </w:t>
      </w:r>
      <w:r w:rsidRPr="00006311">
        <w:rPr>
          <w:spacing w:val="-3"/>
          <w:szCs w:val="26"/>
        </w:rPr>
        <w:t xml:space="preserve">tục </w:t>
      </w:r>
      <w:r w:rsidRPr="00006311">
        <w:rPr>
          <w:spacing w:val="2"/>
          <w:szCs w:val="26"/>
        </w:rPr>
        <w:t xml:space="preserve">chạy </w:t>
      </w:r>
      <w:r w:rsidRPr="00006311">
        <w:rPr>
          <w:szCs w:val="26"/>
        </w:rPr>
        <w:t xml:space="preserve">trước </w:t>
      </w:r>
      <w:r w:rsidRPr="00006311">
        <w:rPr>
          <w:spacing w:val="4"/>
          <w:szCs w:val="26"/>
        </w:rPr>
        <w:t xml:space="preserve">khi </w:t>
      </w:r>
      <w:r w:rsidRPr="00006311">
        <w:rPr>
          <w:szCs w:val="26"/>
        </w:rPr>
        <w:t xml:space="preserve">các trang đã được </w:t>
      </w:r>
      <w:r w:rsidRPr="00006311">
        <w:rPr>
          <w:spacing w:val="-6"/>
          <w:szCs w:val="26"/>
        </w:rPr>
        <w:t xml:space="preserve">nạp </w:t>
      </w:r>
      <w:r w:rsidRPr="00006311">
        <w:rPr>
          <w:spacing w:val="2"/>
          <w:szCs w:val="26"/>
        </w:rPr>
        <w:t xml:space="preserve">tất </w:t>
      </w:r>
      <w:r w:rsidRPr="00006311">
        <w:rPr>
          <w:szCs w:val="26"/>
        </w:rPr>
        <w:t xml:space="preserve">cả </w:t>
      </w:r>
      <w:r w:rsidRPr="00006311">
        <w:rPr>
          <w:spacing w:val="3"/>
          <w:szCs w:val="26"/>
        </w:rPr>
        <w:t xml:space="preserve">các </w:t>
      </w:r>
      <w:r w:rsidRPr="00006311">
        <w:rPr>
          <w:szCs w:val="26"/>
        </w:rPr>
        <w:t xml:space="preserve">yếu </w:t>
      </w:r>
      <w:r w:rsidRPr="00006311">
        <w:rPr>
          <w:spacing w:val="-4"/>
          <w:szCs w:val="26"/>
        </w:rPr>
        <w:t xml:space="preserve">tố </w:t>
      </w:r>
      <w:r w:rsidRPr="00006311">
        <w:rPr>
          <w:szCs w:val="26"/>
        </w:rPr>
        <w:t xml:space="preserve">của </w:t>
      </w:r>
      <w:r w:rsidRPr="00006311">
        <w:rPr>
          <w:spacing w:val="-6"/>
          <w:szCs w:val="26"/>
        </w:rPr>
        <w:t xml:space="preserve">nó. </w:t>
      </w:r>
      <w:r w:rsidRPr="00006311">
        <w:rPr>
          <w:szCs w:val="26"/>
        </w:rPr>
        <w:t xml:space="preserve">Điều này </w:t>
      </w:r>
      <w:r w:rsidRPr="00006311">
        <w:rPr>
          <w:spacing w:val="6"/>
          <w:szCs w:val="26"/>
        </w:rPr>
        <w:t xml:space="preserve">sẽ </w:t>
      </w:r>
      <w:r w:rsidRPr="00006311">
        <w:rPr>
          <w:szCs w:val="26"/>
        </w:rPr>
        <w:t xml:space="preserve">gây </w:t>
      </w:r>
      <w:r w:rsidRPr="00006311">
        <w:rPr>
          <w:spacing w:val="-3"/>
          <w:szCs w:val="26"/>
        </w:rPr>
        <w:t xml:space="preserve">ra </w:t>
      </w:r>
      <w:r w:rsidRPr="00006311">
        <w:rPr>
          <w:spacing w:val="-4"/>
          <w:szCs w:val="26"/>
        </w:rPr>
        <w:t xml:space="preserve">test </w:t>
      </w:r>
      <w:r w:rsidRPr="00006311">
        <w:rPr>
          <w:szCs w:val="26"/>
        </w:rPr>
        <w:t xml:space="preserve">case </w:t>
      </w:r>
      <w:r w:rsidRPr="00006311">
        <w:rPr>
          <w:spacing w:val="9"/>
          <w:szCs w:val="26"/>
        </w:rPr>
        <w:t xml:space="preserve">bị </w:t>
      </w:r>
      <w:r w:rsidRPr="00006311">
        <w:rPr>
          <w:spacing w:val="-3"/>
          <w:szCs w:val="26"/>
        </w:rPr>
        <w:t>thất</w:t>
      </w:r>
      <w:r w:rsidRPr="00006311">
        <w:rPr>
          <w:spacing w:val="-12"/>
          <w:szCs w:val="26"/>
        </w:rPr>
        <w:t xml:space="preserve"> </w:t>
      </w:r>
      <w:r w:rsidRPr="00006311">
        <w:rPr>
          <w:szCs w:val="26"/>
        </w:rPr>
        <w:t>bại.</w:t>
      </w:r>
    </w:p>
    <w:p w14:paraId="72AD4DB5" w14:textId="751164E4" w:rsidR="00F848B9" w:rsidRDefault="00F848B9">
      <w:pPr>
        <w:pStyle w:val="Heading4"/>
        <w:numPr>
          <w:ilvl w:val="3"/>
          <w:numId w:val="2"/>
        </w:numPr>
        <w:rPr>
          <w:b/>
          <w:bCs/>
          <w:i w:val="0"/>
          <w:iCs w:val="0"/>
          <w:color w:val="auto"/>
        </w:rPr>
      </w:pPr>
      <w:r w:rsidRPr="00EF052F">
        <w:rPr>
          <w:b/>
          <w:bCs/>
          <w:i w:val="0"/>
          <w:iCs w:val="0"/>
          <w:color w:val="auto"/>
        </w:rPr>
        <w:t>Thêm các lệnh khẳng định và xác nhận với menu ngữ cảnh</w:t>
      </w:r>
      <w:r w:rsidRPr="00EF052F">
        <w:rPr>
          <w:b/>
          <w:bCs/>
          <w:i w:val="0"/>
          <w:iCs w:val="0"/>
          <w:color w:val="auto"/>
        </w:rPr>
        <w:tab/>
      </w:r>
    </w:p>
    <w:p w14:paraId="3AD5E219" w14:textId="77777777" w:rsidR="00006311" w:rsidRPr="00A06B74" w:rsidRDefault="00006311" w:rsidP="00006311">
      <w:pPr>
        <w:pStyle w:val="BodyText"/>
        <w:spacing w:line="360" w:lineRule="auto"/>
        <w:ind w:right="3" w:firstLine="567"/>
        <w:jc w:val="both"/>
        <w:rPr>
          <w:sz w:val="26"/>
          <w:szCs w:val="26"/>
        </w:rPr>
      </w:pPr>
      <w:r w:rsidRPr="00A06B74">
        <w:rPr>
          <w:sz w:val="26"/>
          <w:szCs w:val="26"/>
        </w:rPr>
        <w:t>Các trường hợp kiểm kiểm thử các thuộc tính của một trang web sẽ đòi hỏi các lệnh xác minh (verify) và khẳng định (assert) các yếu tố trên giao diện. Phần dưới đây sẽ trình bày cách thêm các lệnh này vào test case của chúng ta.</w:t>
      </w:r>
    </w:p>
    <w:p w14:paraId="119C78E0" w14:textId="2FF5A58E" w:rsidR="00006311" w:rsidRPr="00006311" w:rsidRDefault="00006311" w:rsidP="00006311">
      <w:pPr>
        <w:pStyle w:val="BodyText"/>
        <w:spacing w:before="55" w:line="360" w:lineRule="auto"/>
        <w:ind w:right="3" w:firstLine="567"/>
        <w:jc w:val="both"/>
        <w:rPr>
          <w:spacing w:val="-7"/>
          <w:sz w:val="26"/>
          <w:szCs w:val="26"/>
        </w:rPr>
      </w:pPr>
      <w:r w:rsidRPr="00A06B74">
        <w:rPr>
          <w:sz w:val="26"/>
          <w:szCs w:val="26"/>
        </w:rPr>
        <w:t xml:space="preserve">Khi </w:t>
      </w:r>
      <w:r w:rsidRPr="00A06B74">
        <w:rPr>
          <w:spacing w:val="2"/>
          <w:sz w:val="26"/>
          <w:szCs w:val="26"/>
        </w:rPr>
        <w:t xml:space="preserve">thu </w:t>
      </w:r>
      <w:r w:rsidRPr="00A06B74">
        <w:rPr>
          <w:sz w:val="26"/>
          <w:szCs w:val="26"/>
        </w:rPr>
        <w:t xml:space="preserve">một test case </w:t>
      </w:r>
      <w:r w:rsidRPr="00A06B74">
        <w:rPr>
          <w:spacing w:val="3"/>
          <w:sz w:val="26"/>
          <w:szCs w:val="26"/>
        </w:rPr>
        <w:t xml:space="preserve">với </w:t>
      </w:r>
      <w:r w:rsidRPr="00A06B74">
        <w:rPr>
          <w:sz w:val="26"/>
          <w:szCs w:val="26"/>
        </w:rPr>
        <w:t xml:space="preserve">Selenium IDE, </w:t>
      </w:r>
      <w:r w:rsidRPr="00A06B74">
        <w:rPr>
          <w:spacing w:val="-6"/>
          <w:sz w:val="26"/>
          <w:szCs w:val="26"/>
        </w:rPr>
        <w:t xml:space="preserve">vào </w:t>
      </w:r>
      <w:r w:rsidRPr="00A06B74">
        <w:rPr>
          <w:sz w:val="26"/>
          <w:szCs w:val="26"/>
        </w:rPr>
        <w:t xml:space="preserve">trình duyệt hiển </w:t>
      </w:r>
      <w:r w:rsidRPr="00A06B74">
        <w:rPr>
          <w:spacing w:val="2"/>
          <w:sz w:val="26"/>
          <w:szCs w:val="26"/>
        </w:rPr>
        <w:t xml:space="preserve">thị </w:t>
      </w:r>
      <w:r w:rsidRPr="00A06B74">
        <w:rPr>
          <w:sz w:val="26"/>
          <w:szCs w:val="26"/>
        </w:rPr>
        <w:t xml:space="preserve">website </w:t>
      </w:r>
      <w:r w:rsidRPr="00A06B74">
        <w:rPr>
          <w:spacing w:val="-4"/>
          <w:sz w:val="26"/>
          <w:szCs w:val="26"/>
        </w:rPr>
        <w:t xml:space="preserve">ta </w:t>
      </w:r>
      <w:r w:rsidRPr="00A06B74">
        <w:rPr>
          <w:spacing w:val="2"/>
          <w:sz w:val="26"/>
          <w:szCs w:val="26"/>
        </w:rPr>
        <w:t xml:space="preserve">muốn </w:t>
      </w:r>
      <w:r w:rsidRPr="00A06B74">
        <w:rPr>
          <w:sz w:val="26"/>
          <w:szCs w:val="26"/>
        </w:rPr>
        <w:t xml:space="preserve">thực hiện kiểm thử, </w:t>
      </w:r>
      <w:r w:rsidRPr="00A06B74">
        <w:rPr>
          <w:spacing w:val="-4"/>
          <w:sz w:val="26"/>
          <w:szCs w:val="26"/>
        </w:rPr>
        <w:t xml:space="preserve">trỏ </w:t>
      </w:r>
      <w:r w:rsidRPr="00A06B74">
        <w:rPr>
          <w:spacing w:val="-3"/>
          <w:sz w:val="26"/>
          <w:szCs w:val="26"/>
        </w:rPr>
        <w:t xml:space="preserve">truột </w:t>
      </w:r>
      <w:r w:rsidRPr="00A06B74">
        <w:rPr>
          <w:spacing w:val="3"/>
          <w:sz w:val="26"/>
          <w:szCs w:val="26"/>
        </w:rPr>
        <w:t xml:space="preserve">phải </w:t>
      </w:r>
      <w:r w:rsidRPr="00A06B74">
        <w:rPr>
          <w:spacing w:val="-6"/>
          <w:sz w:val="26"/>
          <w:szCs w:val="26"/>
        </w:rPr>
        <w:t xml:space="preserve">vào </w:t>
      </w:r>
      <w:r w:rsidRPr="00A06B74">
        <w:rPr>
          <w:sz w:val="26"/>
          <w:szCs w:val="26"/>
        </w:rPr>
        <w:t xml:space="preserve">bất cứ vị trí nào trên </w:t>
      </w:r>
      <w:r w:rsidRPr="00A06B74">
        <w:rPr>
          <w:spacing w:val="-3"/>
          <w:sz w:val="26"/>
          <w:szCs w:val="26"/>
        </w:rPr>
        <w:t xml:space="preserve">trang, </w:t>
      </w:r>
      <w:r w:rsidRPr="00A06B74">
        <w:rPr>
          <w:spacing w:val="-4"/>
          <w:sz w:val="26"/>
          <w:szCs w:val="26"/>
        </w:rPr>
        <w:t xml:space="preserve">ta </w:t>
      </w:r>
      <w:r w:rsidRPr="00A06B74">
        <w:rPr>
          <w:sz w:val="26"/>
          <w:szCs w:val="26"/>
        </w:rPr>
        <w:t xml:space="preserve">sẽ thấy </w:t>
      </w:r>
      <w:r w:rsidRPr="00A06B74">
        <w:rPr>
          <w:spacing w:val="3"/>
          <w:sz w:val="26"/>
          <w:szCs w:val="26"/>
        </w:rPr>
        <w:t xml:space="preserve">các </w:t>
      </w:r>
      <w:r w:rsidRPr="00A06B74">
        <w:rPr>
          <w:sz w:val="26"/>
          <w:szCs w:val="26"/>
        </w:rPr>
        <w:t xml:space="preserve">lệnh </w:t>
      </w:r>
      <w:r w:rsidRPr="00A06B74">
        <w:rPr>
          <w:spacing w:val="-6"/>
          <w:sz w:val="26"/>
          <w:szCs w:val="26"/>
        </w:rPr>
        <w:t xml:space="preserve">xác </w:t>
      </w:r>
      <w:r w:rsidRPr="00A06B74">
        <w:rPr>
          <w:spacing w:val="-4"/>
          <w:sz w:val="26"/>
          <w:szCs w:val="26"/>
        </w:rPr>
        <w:t xml:space="preserve">minh </w:t>
      </w:r>
      <w:r w:rsidRPr="00A06B74">
        <w:rPr>
          <w:spacing w:val="-8"/>
          <w:sz w:val="26"/>
          <w:szCs w:val="26"/>
        </w:rPr>
        <w:t xml:space="preserve">và </w:t>
      </w:r>
      <w:r w:rsidRPr="00A06B74">
        <w:rPr>
          <w:sz w:val="26"/>
          <w:szCs w:val="26"/>
        </w:rPr>
        <w:t xml:space="preserve">khẳng định </w:t>
      </w:r>
      <w:r w:rsidRPr="00A06B74">
        <w:rPr>
          <w:spacing w:val="-6"/>
          <w:sz w:val="26"/>
          <w:szCs w:val="26"/>
        </w:rPr>
        <w:t xml:space="preserve">như </w:t>
      </w:r>
      <w:r w:rsidRPr="00A06B74">
        <w:rPr>
          <w:sz w:val="26"/>
          <w:szCs w:val="26"/>
        </w:rPr>
        <w:t xml:space="preserve">hình dưới. </w:t>
      </w:r>
      <w:r w:rsidRPr="00A06B74">
        <w:rPr>
          <w:spacing w:val="-4"/>
          <w:sz w:val="26"/>
          <w:szCs w:val="26"/>
        </w:rPr>
        <w:t xml:space="preserve">Để </w:t>
      </w:r>
      <w:r w:rsidRPr="00A06B74">
        <w:rPr>
          <w:sz w:val="26"/>
          <w:szCs w:val="26"/>
        </w:rPr>
        <w:t xml:space="preserve">sử </w:t>
      </w:r>
      <w:r w:rsidRPr="00A06B74">
        <w:rPr>
          <w:spacing w:val="3"/>
          <w:sz w:val="26"/>
          <w:szCs w:val="26"/>
        </w:rPr>
        <w:t xml:space="preserve">dụng </w:t>
      </w:r>
      <w:r w:rsidRPr="00A06B74">
        <w:rPr>
          <w:sz w:val="26"/>
          <w:szCs w:val="26"/>
        </w:rPr>
        <w:t xml:space="preserve">các lệnh này </w:t>
      </w:r>
      <w:r w:rsidRPr="00A06B74">
        <w:rPr>
          <w:spacing w:val="4"/>
          <w:sz w:val="26"/>
          <w:szCs w:val="26"/>
        </w:rPr>
        <w:t xml:space="preserve">ta </w:t>
      </w:r>
      <w:r w:rsidRPr="00A06B74">
        <w:rPr>
          <w:spacing w:val="5"/>
          <w:sz w:val="26"/>
          <w:szCs w:val="26"/>
        </w:rPr>
        <w:t xml:space="preserve">chỉ </w:t>
      </w:r>
      <w:r w:rsidRPr="00A06B74">
        <w:rPr>
          <w:spacing w:val="-3"/>
          <w:sz w:val="26"/>
          <w:szCs w:val="26"/>
        </w:rPr>
        <w:t xml:space="preserve">việc </w:t>
      </w:r>
      <w:r w:rsidRPr="00A06B74">
        <w:rPr>
          <w:spacing w:val="3"/>
          <w:sz w:val="26"/>
          <w:szCs w:val="26"/>
        </w:rPr>
        <w:t xml:space="preserve">chọn </w:t>
      </w:r>
      <w:r w:rsidRPr="00A06B74">
        <w:rPr>
          <w:spacing w:val="-2"/>
          <w:sz w:val="26"/>
          <w:szCs w:val="26"/>
        </w:rPr>
        <w:t xml:space="preserve">lệnh </w:t>
      </w:r>
      <w:r w:rsidRPr="00A06B74">
        <w:rPr>
          <w:sz w:val="26"/>
          <w:szCs w:val="26"/>
        </w:rPr>
        <w:t xml:space="preserve">xác </w:t>
      </w:r>
      <w:r w:rsidRPr="00A06B74">
        <w:rPr>
          <w:spacing w:val="-4"/>
          <w:sz w:val="26"/>
          <w:szCs w:val="26"/>
        </w:rPr>
        <w:t>minh hoặc</w:t>
      </w:r>
      <w:r w:rsidRPr="00A06B74">
        <w:rPr>
          <w:spacing w:val="52"/>
          <w:sz w:val="26"/>
          <w:szCs w:val="26"/>
        </w:rPr>
        <w:t xml:space="preserve"> </w:t>
      </w:r>
      <w:r w:rsidRPr="00A06B74">
        <w:rPr>
          <w:sz w:val="26"/>
          <w:szCs w:val="26"/>
        </w:rPr>
        <w:t xml:space="preserve">khẳng định </w:t>
      </w:r>
      <w:r w:rsidRPr="00A06B74">
        <w:rPr>
          <w:spacing w:val="-2"/>
          <w:sz w:val="26"/>
          <w:szCs w:val="26"/>
        </w:rPr>
        <w:t xml:space="preserve">mong </w:t>
      </w:r>
      <w:r w:rsidRPr="00A06B74">
        <w:rPr>
          <w:sz w:val="26"/>
          <w:szCs w:val="26"/>
        </w:rPr>
        <w:t xml:space="preserve">muốn. Các lệnh này sẽ </w:t>
      </w:r>
      <w:r w:rsidRPr="00A06B74">
        <w:rPr>
          <w:spacing w:val="-4"/>
          <w:sz w:val="26"/>
          <w:szCs w:val="26"/>
        </w:rPr>
        <w:t xml:space="preserve">tự </w:t>
      </w:r>
      <w:r w:rsidRPr="00A06B74">
        <w:rPr>
          <w:spacing w:val="3"/>
          <w:sz w:val="26"/>
          <w:szCs w:val="26"/>
        </w:rPr>
        <w:t xml:space="preserve">động </w:t>
      </w:r>
      <w:r w:rsidRPr="00A06B74">
        <w:rPr>
          <w:sz w:val="26"/>
          <w:szCs w:val="26"/>
        </w:rPr>
        <w:t xml:space="preserve">hiển </w:t>
      </w:r>
      <w:r w:rsidRPr="00A06B74">
        <w:rPr>
          <w:spacing w:val="2"/>
          <w:sz w:val="26"/>
          <w:szCs w:val="26"/>
        </w:rPr>
        <w:t xml:space="preserve">thị </w:t>
      </w:r>
      <w:r w:rsidRPr="00A06B74">
        <w:rPr>
          <w:sz w:val="26"/>
          <w:szCs w:val="26"/>
        </w:rPr>
        <w:t xml:space="preserve">trong test case. Selenium sẽ dự </w:t>
      </w:r>
      <w:r w:rsidRPr="00A06B74">
        <w:rPr>
          <w:spacing w:val="3"/>
          <w:sz w:val="26"/>
          <w:szCs w:val="26"/>
        </w:rPr>
        <w:t xml:space="preserve">đoán </w:t>
      </w:r>
      <w:r w:rsidRPr="00A06B74">
        <w:rPr>
          <w:sz w:val="26"/>
          <w:szCs w:val="26"/>
        </w:rPr>
        <w:t xml:space="preserve">các </w:t>
      </w:r>
      <w:r w:rsidRPr="00A06B74">
        <w:rPr>
          <w:spacing w:val="-5"/>
          <w:sz w:val="26"/>
          <w:szCs w:val="26"/>
        </w:rPr>
        <w:t xml:space="preserve">lệnh, </w:t>
      </w:r>
      <w:r w:rsidRPr="00A06B74">
        <w:rPr>
          <w:sz w:val="26"/>
          <w:szCs w:val="26"/>
        </w:rPr>
        <w:t xml:space="preserve">các thông số </w:t>
      </w:r>
      <w:r w:rsidRPr="00A06B74">
        <w:rPr>
          <w:spacing w:val="3"/>
          <w:sz w:val="26"/>
          <w:szCs w:val="26"/>
        </w:rPr>
        <w:t xml:space="preserve">cần </w:t>
      </w:r>
      <w:r w:rsidRPr="00A06B74">
        <w:rPr>
          <w:sz w:val="26"/>
          <w:szCs w:val="26"/>
        </w:rPr>
        <w:t xml:space="preserve">có trên </w:t>
      </w:r>
      <w:r w:rsidRPr="00A06B74">
        <w:rPr>
          <w:spacing w:val="-3"/>
          <w:sz w:val="26"/>
          <w:szCs w:val="26"/>
        </w:rPr>
        <w:t xml:space="preserve">giao </w:t>
      </w:r>
      <w:r w:rsidRPr="00A06B74">
        <w:rPr>
          <w:spacing w:val="6"/>
          <w:sz w:val="26"/>
          <w:szCs w:val="26"/>
        </w:rPr>
        <w:t xml:space="preserve">diện </w:t>
      </w:r>
      <w:r w:rsidRPr="00A06B74">
        <w:rPr>
          <w:sz w:val="26"/>
          <w:szCs w:val="26"/>
        </w:rPr>
        <w:t xml:space="preserve">để bổ xung các lệnh xác </w:t>
      </w:r>
      <w:r w:rsidRPr="00A06B74">
        <w:rPr>
          <w:spacing w:val="-3"/>
          <w:sz w:val="26"/>
          <w:szCs w:val="26"/>
        </w:rPr>
        <w:t xml:space="preserve">minh. </w:t>
      </w:r>
      <w:r w:rsidRPr="00A06B74">
        <w:rPr>
          <w:spacing w:val="7"/>
          <w:sz w:val="26"/>
          <w:szCs w:val="26"/>
        </w:rPr>
        <w:t xml:space="preserve">Khi </w:t>
      </w:r>
      <w:r w:rsidRPr="00A06B74">
        <w:rPr>
          <w:spacing w:val="4"/>
          <w:sz w:val="26"/>
          <w:szCs w:val="26"/>
        </w:rPr>
        <w:t xml:space="preserve">chọn </w:t>
      </w:r>
      <w:r w:rsidRPr="00A06B74">
        <w:rPr>
          <w:sz w:val="26"/>
          <w:szCs w:val="26"/>
        </w:rPr>
        <w:t xml:space="preserve">thông báo Show All Avaiable Commands, sẽ có nhiều </w:t>
      </w:r>
      <w:r w:rsidRPr="00A06B74">
        <w:rPr>
          <w:spacing w:val="-3"/>
          <w:sz w:val="26"/>
          <w:szCs w:val="26"/>
        </w:rPr>
        <w:t xml:space="preserve">lệnh </w:t>
      </w:r>
      <w:r w:rsidRPr="00A06B74">
        <w:rPr>
          <w:sz w:val="26"/>
          <w:szCs w:val="26"/>
        </w:rPr>
        <w:t xml:space="preserve">xác </w:t>
      </w:r>
      <w:r w:rsidRPr="00A06B74">
        <w:rPr>
          <w:spacing w:val="-4"/>
          <w:sz w:val="26"/>
          <w:szCs w:val="26"/>
        </w:rPr>
        <w:t xml:space="preserve">minh </w:t>
      </w:r>
      <w:r w:rsidRPr="00A06B74">
        <w:rPr>
          <w:spacing w:val="3"/>
          <w:sz w:val="26"/>
          <w:szCs w:val="26"/>
        </w:rPr>
        <w:t xml:space="preserve">được </w:t>
      </w:r>
      <w:r w:rsidRPr="00A06B74">
        <w:rPr>
          <w:spacing w:val="-3"/>
          <w:sz w:val="26"/>
          <w:szCs w:val="26"/>
        </w:rPr>
        <w:t xml:space="preserve">gợi </w:t>
      </w:r>
      <w:r w:rsidRPr="00A06B74">
        <w:rPr>
          <w:sz w:val="26"/>
          <w:szCs w:val="26"/>
        </w:rPr>
        <w:t>ý</w:t>
      </w:r>
      <w:r w:rsidRPr="00A06B74">
        <w:rPr>
          <w:spacing w:val="29"/>
          <w:sz w:val="26"/>
          <w:szCs w:val="26"/>
        </w:rPr>
        <w:t xml:space="preserve"> </w:t>
      </w:r>
      <w:r w:rsidRPr="00A06B74">
        <w:rPr>
          <w:spacing w:val="-7"/>
          <w:sz w:val="26"/>
          <w:szCs w:val="26"/>
        </w:rPr>
        <w:t>hơn.</w:t>
      </w:r>
    </w:p>
    <w:p w14:paraId="5662066E" w14:textId="3D703C33" w:rsidR="00F848B9" w:rsidRDefault="00F848B9">
      <w:pPr>
        <w:pStyle w:val="Heading4"/>
        <w:numPr>
          <w:ilvl w:val="3"/>
          <w:numId w:val="2"/>
        </w:numPr>
        <w:rPr>
          <w:b/>
          <w:bCs/>
          <w:i w:val="0"/>
          <w:iCs w:val="0"/>
          <w:color w:val="auto"/>
        </w:rPr>
      </w:pPr>
      <w:r w:rsidRPr="00EF052F">
        <w:rPr>
          <w:b/>
          <w:bCs/>
          <w:i w:val="0"/>
          <w:iCs w:val="0"/>
          <w:color w:val="auto"/>
        </w:rPr>
        <w:t>Các thao tác chỉnh sửa</w:t>
      </w:r>
    </w:p>
    <w:p w14:paraId="195969AF" w14:textId="6513B907" w:rsidR="00006311" w:rsidRPr="002D27E6" w:rsidRDefault="002D27E6">
      <w:pPr>
        <w:pStyle w:val="ListParagraph"/>
        <w:widowControl w:val="0"/>
        <w:numPr>
          <w:ilvl w:val="0"/>
          <w:numId w:val="10"/>
        </w:numPr>
        <w:tabs>
          <w:tab w:val="left" w:pos="517"/>
          <w:tab w:val="left" w:pos="518"/>
        </w:tabs>
        <w:spacing w:before="114"/>
        <w:rPr>
          <w:b/>
          <w:szCs w:val="26"/>
        </w:rPr>
      </w:pPr>
      <w:r>
        <w:rPr>
          <w:b/>
          <w:spacing w:val="-3"/>
          <w:szCs w:val="26"/>
        </w:rPr>
        <w:t xml:space="preserve">  </w:t>
      </w:r>
      <w:r w:rsidR="00006311" w:rsidRPr="002D27E6">
        <w:rPr>
          <w:b/>
          <w:spacing w:val="-3"/>
          <w:szCs w:val="26"/>
        </w:rPr>
        <w:t xml:space="preserve">Chèn </w:t>
      </w:r>
      <w:r w:rsidR="00006311" w:rsidRPr="002D27E6">
        <w:rPr>
          <w:b/>
          <w:szCs w:val="26"/>
        </w:rPr>
        <w:t>lệnh:</w:t>
      </w:r>
    </w:p>
    <w:p w14:paraId="16381A72" w14:textId="77777777" w:rsidR="00006311" w:rsidRPr="00006311" w:rsidRDefault="00006311">
      <w:pPr>
        <w:pStyle w:val="ListParagraph"/>
        <w:widowControl w:val="0"/>
        <w:numPr>
          <w:ilvl w:val="0"/>
          <w:numId w:val="7"/>
        </w:numPr>
        <w:tabs>
          <w:tab w:val="left" w:pos="567"/>
        </w:tabs>
        <w:spacing w:before="52"/>
        <w:ind w:left="567" w:right="144" w:firstLine="567"/>
        <w:jc w:val="both"/>
        <w:rPr>
          <w:szCs w:val="26"/>
        </w:rPr>
      </w:pPr>
      <w:r w:rsidRPr="00006311">
        <w:rPr>
          <w:spacing w:val="-4"/>
          <w:szCs w:val="26"/>
        </w:rPr>
        <w:t xml:space="preserve">Chèn </w:t>
      </w:r>
      <w:r w:rsidRPr="00006311">
        <w:rPr>
          <w:spacing w:val="-6"/>
          <w:szCs w:val="26"/>
        </w:rPr>
        <w:t xml:space="preserve">vào </w:t>
      </w:r>
      <w:r w:rsidRPr="00006311">
        <w:rPr>
          <w:spacing w:val="-7"/>
          <w:szCs w:val="26"/>
        </w:rPr>
        <w:t xml:space="preserve">bảng: Trong </w:t>
      </w:r>
      <w:r w:rsidRPr="00006311">
        <w:rPr>
          <w:szCs w:val="26"/>
        </w:rPr>
        <w:t xml:space="preserve">ô </w:t>
      </w:r>
      <w:r w:rsidRPr="00006311">
        <w:rPr>
          <w:spacing w:val="-4"/>
          <w:szCs w:val="26"/>
        </w:rPr>
        <w:t xml:space="preserve">test </w:t>
      </w:r>
      <w:r w:rsidRPr="00006311">
        <w:rPr>
          <w:spacing w:val="-5"/>
          <w:szCs w:val="26"/>
        </w:rPr>
        <w:t xml:space="preserve">case, </w:t>
      </w:r>
      <w:r w:rsidRPr="00006311">
        <w:rPr>
          <w:spacing w:val="-10"/>
          <w:szCs w:val="26"/>
        </w:rPr>
        <w:t xml:space="preserve">click </w:t>
      </w:r>
      <w:r w:rsidRPr="00006311">
        <w:rPr>
          <w:spacing w:val="-6"/>
          <w:szCs w:val="26"/>
        </w:rPr>
        <w:t xml:space="preserve">chuột </w:t>
      </w:r>
      <w:r w:rsidRPr="00006311">
        <w:rPr>
          <w:spacing w:val="-4"/>
          <w:szCs w:val="26"/>
        </w:rPr>
        <w:t xml:space="preserve">trái </w:t>
      </w:r>
      <w:r w:rsidRPr="00006311">
        <w:rPr>
          <w:spacing w:val="-3"/>
          <w:szCs w:val="26"/>
        </w:rPr>
        <w:t xml:space="preserve">tại </w:t>
      </w:r>
      <w:r w:rsidRPr="00006311">
        <w:rPr>
          <w:szCs w:val="26"/>
        </w:rPr>
        <w:t xml:space="preserve">vị </w:t>
      </w:r>
      <w:r w:rsidRPr="00006311">
        <w:rPr>
          <w:spacing w:val="-5"/>
          <w:szCs w:val="26"/>
        </w:rPr>
        <w:t xml:space="preserve">trí </w:t>
      </w:r>
      <w:r w:rsidRPr="00006311">
        <w:rPr>
          <w:spacing w:val="-6"/>
          <w:szCs w:val="26"/>
        </w:rPr>
        <w:t xml:space="preserve">muốn </w:t>
      </w:r>
      <w:r w:rsidRPr="00006311">
        <w:rPr>
          <w:spacing w:val="-5"/>
          <w:szCs w:val="26"/>
        </w:rPr>
        <w:t xml:space="preserve">chèn </w:t>
      </w:r>
      <w:r w:rsidRPr="00006311">
        <w:rPr>
          <w:spacing w:val="-8"/>
          <w:szCs w:val="26"/>
        </w:rPr>
        <w:t xml:space="preserve">lệnh. </w:t>
      </w:r>
      <w:r w:rsidRPr="00006311">
        <w:rPr>
          <w:spacing w:val="-6"/>
          <w:szCs w:val="26"/>
        </w:rPr>
        <w:t xml:space="preserve">Chuột </w:t>
      </w:r>
      <w:r w:rsidRPr="00006311">
        <w:rPr>
          <w:spacing w:val="-5"/>
          <w:szCs w:val="26"/>
        </w:rPr>
        <w:t xml:space="preserve">phải </w:t>
      </w:r>
      <w:r w:rsidRPr="00006311">
        <w:rPr>
          <w:spacing w:val="-8"/>
          <w:szCs w:val="26"/>
        </w:rPr>
        <w:t xml:space="preserve">và </w:t>
      </w:r>
      <w:r w:rsidRPr="00006311">
        <w:rPr>
          <w:spacing w:val="-5"/>
          <w:szCs w:val="26"/>
        </w:rPr>
        <w:t xml:space="preserve">chọn </w:t>
      </w:r>
      <w:r w:rsidRPr="00006311">
        <w:rPr>
          <w:spacing w:val="-6"/>
          <w:szCs w:val="26"/>
        </w:rPr>
        <w:t xml:space="preserve">Insert command. Selenium </w:t>
      </w:r>
      <w:r w:rsidRPr="00006311">
        <w:rPr>
          <w:spacing w:val="-5"/>
          <w:szCs w:val="26"/>
        </w:rPr>
        <w:t xml:space="preserve">IDE </w:t>
      </w:r>
      <w:r w:rsidRPr="00006311">
        <w:rPr>
          <w:szCs w:val="26"/>
        </w:rPr>
        <w:t xml:space="preserve">sẽ </w:t>
      </w:r>
      <w:r w:rsidRPr="00006311">
        <w:rPr>
          <w:spacing w:val="-3"/>
          <w:szCs w:val="26"/>
        </w:rPr>
        <w:t xml:space="preserve">thêm </w:t>
      </w:r>
      <w:r w:rsidRPr="00006311">
        <w:rPr>
          <w:spacing w:val="-7"/>
          <w:szCs w:val="26"/>
        </w:rPr>
        <w:t xml:space="preserve">một </w:t>
      </w:r>
      <w:r w:rsidRPr="00006311">
        <w:rPr>
          <w:spacing w:val="-4"/>
          <w:szCs w:val="26"/>
        </w:rPr>
        <w:t xml:space="preserve">dòng </w:t>
      </w:r>
      <w:r w:rsidRPr="00006311">
        <w:rPr>
          <w:spacing w:val="-6"/>
          <w:szCs w:val="26"/>
        </w:rPr>
        <w:t xml:space="preserve">trắng phía </w:t>
      </w:r>
      <w:r w:rsidRPr="00006311">
        <w:rPr>
          <w:spacing w:val="-3"/>
          <w:szCs w:val="26"/>
        </w:rPr>
        <w:t xml:space="preserve">trước </w:t>
      </w:r>
      <w:r w:rsidRPr="00006311">
        <w:rPr>
          <w:spacing w:val="-4"/>
          <w:szCs w:val="26"/>
        </w:rPr>
        <w:t xml:space="preserve">dòng </w:t>
      </w:r>
      <w:r w:rsidRPr="00006311">
        <w:rPr>
          <w:spacing w:val="-5"/>
          <w:szCs w:val="26"/>
        </w:rPr>
        <w:t xml:space="preserve">được </w:t>
      </w:r>
      <w:r w:rsidRPr="00006311">
        <w:rPr>
          <w:spacing w:val="-10"/>
          <w:szCs w:val="26"/>
        </w:rPr>
        <w:t xml:space="preserve">chọn. </w:t>
      </w:r>
      <w:r w:rsidRPr="00006311">
        <w:rPr>
          <w:spacing w:val="-3"/>
          <w:szCs w:val="26"/>
        </w:rPr>
        <w:t xml:space="preserve">Nhập </w:t>
      </w:r>
      <w:r w:rsidRPr="00006311">
        <w:rPr>
          <w:spacing w:val="-10"/>
          <w:szCs w:val="26"/>
        </w:rPr>
        <w:t xml:space="preserve">lệnh </w:t>
      </w:r>
      <w:r w:rsidRPr="00006311">
        <w:rPr>
          <w:spacing w:val="-6"/>
          <w:szCs w:val="26"/>
        </w:rPr>
        <w:t xml:space="preserve">vào </w:t>
      </w:r>
      <w:r w:rsidRPr="00006311">
        <w:rPr>
          <w:szCs w:val="26"/>
        </w:rPr>
        <w:t xml:space="preserve">ô </w:t>
      </w:r>
      <w:r w:rsidRPr="00006311">
        <w:rPr>
          <w:spacing w:val="-8"/>
          <w:szCs w:val="26"/>
        </w:rPr>
        <w:t xml:space="preserve">command, </w:t>
      </w:r>
      <w:r w:rsidRPr="00006311">
        <w:rPr>
          <w:szCs w:val="26"/>
        </w:rPr>
        <w:t xml:space="preserve">kết </w:t>
      </w:r>
      <w:r w:rsidRPr="00006311">
        <w:rPr>
          <w:spacing w:val="-5"/>
          <w:szCs w:val="26"/>
        </w:rPr>
        <w:t xml:space="preserve">quả </w:t>
      </w:r>
      <w:r w:rsidRPr="00006311">
        <w:rPr>
          <w:spacing w:val="-10"/>
          <w:szCs w:val="26"/>
        </w:rPr>
        <w:t xml:space="preserve">mong </w:t>
      </w:r>
      <w:r w:rsidRPr="00006311">
        <w:rPr>
          <w:spacing w:val="-6"/>
          <w:szCs w:val="26"/>
        </w:rPr>
        <w:t xml:space="preserve">muốn vào </w:t>
      </w:r>
      <w:r w:rsidRPr="00006311">
        <w:rPr>
          <w:szCs w:val="26"/>
        </w:rPr>
        <w:t xml:space="preserve">ô </w:t>
      </w:r>
      <w:r w:rsidRPr="00006311">
        <w:rPr>
          <w:spacing w:val="-6"/>
          <w:szCs w:val="26"/>
        </w:rPr>
        <w:t xml:space="preserve">target, </w:t>
      </w:r>
      <w:r w:rsidRPr="00006311">
        <w:rPr>
          <w:spacing w:val="-13"/>
          <w:szCs w:val="26"/>
        </w:rPr>
        <w:t xml:space="preserve">giá </w:t>
      </w:r>
      <w:r w:rsidRPr="00006311">
        <w:rPr>
          <w:spacing w:val="-3"/>
          <w:szCs w:val="26"/>
        </w:rPr>
        <w:t xml:space="preserve">trị </w:t>
      </w:r>
      <w:r w:rsidRPr="00006311">
        <w:rPr>
          <w:szCs w:val="26"/>
        </w:rPr>
        <w:t xml:space="preserve">đầu </w:t>
      </w:r>
      <w:r w:rsidRPr="00006311">
        <w:rPr>
          <w:spacing w:val="-6"/>
          <w:szCs w:val="26"/>
        </w:rPr>
        <w:t xml:space="preserve">vào vào </w:t>
      </w:r>
      <w:r w:rsidRPr="00006311">
        <w:rPr>
          <w:szCs w:val="26"/>
        </w:rPr>
        <w:t>ô</w:t>
      </w:r>
      <w:r w:rsidRPr="00006311">
        <w:rPr>
          <w:spacing w:val="-30"/>
          <w:szCs w:val="26"/>
        </w:rPr>
        <w:t xml:space="preserve"> </w:t>
      </w:r>
      <w:r w:rsidRPr="00006311">
        <w:rPr>
          <w:spacing w:val="-10"/>
          <w:szCs w:val="26"/>
        </w:rPr>
        <w:t>value.</w:t>
      </w:r>
    </w:p>
    <w:p w14:paraId="015B3FEA" w14:textId="77777777" w:rsidR="00006311" w:rsidRPr="00006311" w:rsidRDefault="00006311">
      <w:pPr>
        <w:pStyle w:val="ListParagraph"/>
        <w:widowControl w:val="0"/>
        <w:numPr>
          <w:ilvl w:val="0"/>
          <w:numId w:val="7"/>
        </w:numPr>
        <w:tabs>
          <w:tab w:val="left" w:pos="567"/>
        </w:tabs>
        <w:ind w:left="567" w:right="144" w:firstLine="567"/>
        <w:jc w:val="both"/>
        <w:rPr>
          <w:szCs w:val="26"/>
        </w:rPr>
      </w:pPr>
      <w:r w:rsidRPr="00006311">
        <w:rPr>
          <w:szCs w:val="26"/>
        </w:rPr>
        <w:t xml:space="preserve">Chèn </w:t>
      </w:r>
      <w:r w:rsidRPr="00006311">
        <w:rPr>
          <w:spacing w:val="-6"/>
          <w:szCs w:val="26"/>
        </w:rPr>
        <w:t xml:space="preserve">vào </w:t>
      </w:r>
      <w:r w:rsidRPr="00006311">
        <w:rPr>
          <w:spacing w:val="-11"/>
          <w:szCs w:val="26"/>
        </w:rPr>
        <w:t xml:space="preserve">mã </w:t>
      </w:r>
      <w:r w:rsidRPr="00006311">
        <w:rPr>
          <w:szCs w:val="26"/>
        </w:rPr>
        <w:t xml:space="preserve">nguồn: </w:t>
      </w:r>
      <w:r w:rsidRPr="00006311">
        <w:rPr>
          <w:spacing w:val="4"/>
          <w:szCs w:val="26"/>
        </w:rPr>
        <w:t xml:space="preserve">Chọn </w:t>
      </w:r>
      <w:r w:rsidRPr="00006311">
        <w:rPr>
          <w:szCs w:val="26"/>
        </w:rPr>
        <w:t xml:space="preserve">vị trí trong </w:t>
      </w:r>
      <w:r w:rsidRPr="00006311">
        <w:rPr>
          <w:spacing w:val="-4"/>
          <w:szCs w:val="26"/>
        </w:rPr>
        <w:t xml:space="preserve">test </w:t>
      </w:r>
      <w:r w:rsidRPr="00006311">
        <w:rPr>
          <w:szCs w:val="26"/>
        </w:rPr>
        <w:t xml:space="preserve">case </w:t>
      </w:r>
      <w:r w:rsidRPr="00006311">
        <w:rPr>
          <w:spacing w:val="-11"/>
          <w:szCs w:val="26"/>
        </w:rPr>
        <w:t xml:space="preserve">mà </w:t>
      </w:r>
      <w:r w:rsidRPr="00006311">
        <w:rPr>
          <w:spacing w:val="5"/>
          <w:szCs w:val="26"/>
        </w:rPr>
        <w:t xml:space="preserve">bạn </w:t>
      </w:r>
      <w:r w:rsidRPr="00006311">
        <w:rPr>
          <w:szCs w:val="26"/>
        </w:rPr>
        <w:t xml:space="preserve">muốn </w:t>
      </w:r>
      <w:r w:rsidRPr="00006311">
        <w:rPr>
          <w:spacing w:val="2"/>
          <w:szCs w:val="26"/>
        </w:rPr>
        <w:t xml:space="preserve">chèn </w:t>
      </w:r>
      <w:r w:rsidRPr="00006311">
        <w:rPr>
          <w:spacing w:val="-5"/>
          <w:szCs w:val="26"/>
        </w:rPr>
        <w:t xml:space="preserve">lệnh. </w:t>
      </w:r>
      <w:r w:rsidRPr="00006311">
        <w:rPr>
          <w:szCs w:val="26"/>
        </w:rPr>
        <w:t xml:space="preserve">Trong ô test case, chuột trái vào vị </w:t>
      </w:r>
      <w:r w:rsidRPr="00006311">
        <w:rPr>
          <w:spacing w:val="5"/>
          <w:szCs w:val="26"/>
        </w:rPr>
        <w:t xml:space="preserve">trí </w:t>
      </w:r>
      <w:r w:rsidRPr="00006311">
        <w:rPr>
          <w:spacing w:val="2"/>
          <w:szCs w:val="26"/>
        </w:rPr>
        <w:t xml:space="preserve">muốn chèn </w:t>
      </w:r>
      <w:r w:rsidRPr="00006311">
        <w:rPr>
          <w:spacing w:val="-5"/>
          <w:szCs w:val="26"/>
        </w:rPr>
        <w:t xml:space="preserve">lệnh. </w:t>
      </w:r>
      <w:r w:rsidRPr="00006311">
        <w:rPr>
          <w:spacing w:val="-4"/>
          <w:szCs w:val="26"/>
        </w:rPr>
        <w:t xml:space="preserve">Vào </w:t>
      </w:r>
      <w:r w:rsidRPr="00006311">
        <w:rPr>
          <w:spacing w:val="7"/>
          <w:szCs w:val="26"/>
        </w:rPr>
        <w:t xml:space="preserve">tag </w:t>
      </w:r>
      <w:r w:rsidRPr="00006311">
        <w:rPr>
          <w:szCs w:val="26"/>
        </w:rPr>
        <w:t xml:space="preserve">HTML, </w:t>
      </w:r>
      <w:r w:rsidRPr="00006311">
        <w:rPr>
          <w:spacing w:val="5"/>
          <w:szCs w:val="26"/>
        </w:rPr>
        <w:t xml:space="preserve">cần </w:t>
      </w:r>
      <w:r w:rsidRPr="00006311">
        <w:rPr>
          <w:spacing w:val="-3"/>
          <w:szCs w:val="26"/>
        </w:rPr>
        <w:t xml:space="preserve">tạo </w:t>
      </w:r>
      <w:r w:rsidRPr="00006311">
        <w:rPr>
          <w:szCs w:val="26"/>
        </w:rPr>
        <w:t xml:space="preserve">3 </w:t>
      </w:r>
      <w:r w:rsidRPr="00006311">
        <w:rPr>
          <w:spacing w:val="3"/>
          <w:szCs w:val="26"/>
        </w:rPr>
        <w:t xml:space="preserve">dòng </w:t>
      </w:r>
      <w:r w:rsidRPr="00006311">
        <w:rPr>
          <w:szCs w:val="26"/>
        </w:rPr>
        <w:t xml:space="preserve">chứa </w:t>
      </w:r>
      <w:r w:rsidRPr="00006311">
        <w:rPr>
          <w:spacing w:val="-3"/>
          <w:szCs w:val="26"/>
        </w:rPr>
        <w:t xml:space="preserve">lệnh </w:t>
      </w:r>
      <w:r w:rsidRPr="00006311">
        <w:rPr>
          <w:szCs w:val="26"/>
        </w:rPr>
        <w:t xml:space="preserve">bao gồm tham số đầu </w:t>
      </w:r>
      <w:r w:rsidRPr="00006311">
        <w:rPr>
          <w:spacing w:val="3"/>
          <w:szCs w:val="26"/>
        </w:rPr>
        <w:t xml:space="preserve">tiên </w:t>
      </w:r>
      <w:r w:rsidRPr="00006311">
        <w:rPr>
          <w:szCs w:val="26"/>
        </w:rPr>
        <w:t xml:space="preserve">(nếu </w:t>
      </w:r>
      <w:r w:rsidRPr="00006311">
        <w:rPr>
          <w:spacing w:val="-2"/>
          <w:szCs w:val="26"/>
        </w:rPr>
        <w:t xml:space="preserve">lệnh </w:t>
      </w:r>
      <w:r w:rsidRPr="00006311">
        <w:rPr>
          <w:szCs w:val="26"/>
        </w:rPr>
        <w:t xml:space="preserve">yêu cầu có tham số), tham số </w:t>
      </w:r>
      <w:r w:rsidRPr="00006311">
        <w:rPr>
          <w:spacing w:val="-3"/>
          <w:szCs w:val="26"/>
        </w:rPr>
        <w:t xml:space="preserve">thứ </w:t>
      </w:r>
      <w:r w:rsidRPr="00006311">
        <w:rPr>
          <w:spacing w:val="4"/>
          <w:szCs w:val="26"/>
        </w:rPr>
        <w:t xml:space="preserve">hai </w:t>
      </w:r>
      <w:r w:rsidRPr="00006311">
        <w:rPr>
          <w:spacing w:val="2"/>
          <w:szCs w:val="26"/>
        </w:rPr>
        <w:t xml:space="preserve">(nếu </w:t>
      </w:r>
      <w:r w:rsidRPr="00006311">
        <w:rPr>
          <w:szCs w:val="26"/>
        </w:rPr>
        <w:t xml:space="preserve">có).  </w:t>
      </w:r>
      <w:r w:rsidRPr="00006311">
        <w:rPr>
          <w:spacing w:val="-3"/>
          <w:szCs w:val="26"/>
        </w:rPr>
        <w:t xml:space="preserve">Lưu </w:t>
      </w:r>
      <w:r w:rsidRPr="00006311">
        <w:rPr>
          <w:szCs w:val="26"/>
        </w:rPr>
        <w:t xml:space="preserve">test case </w:t>
      </w:r>
      <w:r w:rsidRPr="00006311">
        <w:rPr>
          <w:spacing w:val="-3"/>
          <w:szCs w:val="26"/>
        </w:rPr>
        <w:t xml:space="preserve">trước </w:t>
      </w:r>
      <w:r w:rsidRPr="00006311">
        <w:rPr>
          <w:spacing w:val="4"/>
          <w:szCs w:val="26"/>
        </w:rPr>
        <w:t xml:space="preserve">khi </w:t>
      </w:r>
      <w:r w:rsidRPr="00006311">
        <w:rPr>
          <w:spacing w:val="3"/>
          <w:szCs w:val="26"/>
        </w:rPr>
        <w:t xml:space="preserve">chọn </w:t>
      </w:r>
      <w:r w:rsidRPr="00006311">
        <w:rPr>
          <w:spacing w:val="-3"/>
          <w:szCs w:val="26"/>
        </w:rPr>
        <w:t xml:space="preserve">lại </w:t>
      </w:r>
      <w:r w:rsidRPr="00006311">
        <w:rPr>
          <w:szCs w:val="26"/>
        </w:rPr>
        <w:t>table</w:t>
      </w:r>
      <w:r w:rsidRPr="00006311">
        <w:rPr>
          <w:spacing w:val="5"/>
          <w:szCs w:val="26"/>
        </w:rPr>
        <w:t xml:space="preserve"> </w:t>
      </w:r>
      <w:r w:rsidRPr="00006311">
        <w:rPr>
          <w:spacing w:val="-4"/>
          <w:szCs w:val="26"/>
        </w:rPr>
        <w:t>view.</w:t>
      </w:r>
    </w:p>
    <w:p w14:paraId="62363927" w14:textId="40AE262C" w:rsidR="00006311" w:rsidRPr="002D27E6" w:rsidRDefault="002D27E6">
      <w:pPr>
        <w:pStyle w:val="ListParagraph"/>
        <w:widowControl w:val="0"/>
        <w:numPr>
          <w:ilvl w:val="0"/>
          <w:numId w:val="10"/>
        </w:numPr>
        <w:tabs>
          <w:tab w:val="left" w:pos="518"/>
        </w:tabs>
        <w:spacing w:before="3"/>
        <w:ind w:right="144"/>
        <w:jc w:val="both"/>
        <w:rPr>
          <w:szCs w:val="26"/>
        </w:rPr>
      </w:pPr>
      <w:r>
        <w:rPr>
          <w:b/>
          <w:spacing w:val="-3"/>
          <w:szCs w:val="26"/>
        </w:rPr>
        <w:t xml:space="preserve">  </w:t>
      </w:r>
      <w:r w:rsidR="00006311" w:rsidRPr="002D27E6">
        <w:rPr>
          <w:b/>
          <w:spacing w:val="-3"/>
          <w:szCs w:val="26"/>
        </w:rPr>
        <w:t xml:space="preserve">Chèn </w:t>
      </w:r>
      <w:r w:rsidR="00006311" w:rsidRPr="002D27E6">
        <w:rPr>
          <w:b/>
          <w:szCs w:val="26"/>
        </w:rPr>
        <w:t xml:space="preserve">comment: </w:t>
      </w:r>
    </w:p>
    <w:p w14:paraId="24AFA5D6" w14:textId="66BC55D8" w:rsidR="00006311" w:rsidRPr="002D27E6" w:rsidRDefault="00006311">
      <w:pPr>
        <w:pStyle w:val="ListParagraph"/>
        <w:widowControl w:val="0"/>
        <w:numPr>
          <w:ilvl w:val="0"/>
          <w:numId w:val="8"/>
        </w:numPr>
        <w:tabs>
          <w:tab w:val="left" w:pos="518"/>
        </w:tabs>
        <w:spacing w:before="3"/>
        <w:ind w:left="567" w:right="144" w:firstLine="567"/>
        <w:jc w:val="both"/>
        <w:rPr>
          <w:szCs w:val="26"/>
        </w:rPr>
      </w:pPr>
      <w:r w:rsidRPr="002D27E6">
        <w:rPr>
          <w:szCs w:val="26"/>
        </w:rPr>
        <w:t xml:space="preserve">Các comment có thể được thêm </w:t>
      </w:r>
      <w:r w:rsidRPr="002D27E6">
        <w:rPr>
          <w:spacing w:val="-6"/>
          <w:szCs w:val="26"/>
        </w:rPr>
        <w:t xml:space="preserve">vào </w:t>
      </w:r>
      <w:r w:rsidRPr="002D27E6">
        <w:rPr>
          <w:szCs w:val="26"/>
        </w:rPr>
        <w:t xml:space="preserve">cho test case </w:t>
      </w:r>
      <w:r w:rsidRPr="002D27E6">
        <w:rPr>
          <w:spacing w:val="10"/>
          <w:szCs w:val="26"/>
        </w:rPr>
        <w:t xml:space="preserve">dễ </w:t>
      </w:r>
      <w:r w:rsidRPr="002D27E6">
        <w:rPr>
          <w:szCs w:val="26"/>
        </w:rPr>
        <w:t xml:space="preserve">hiểu </w:t>
      </w:r>
      <w:r w:rsidRPr="002D27E6">
        <w:rPr>
          <w:spacing w:val="-7"/>
          <w:szCs w:val="26"/>
        </w:rPr>
        <w:t xml:space="preserve">hơn. </w:t>
      </w:r>
      <w:r w:rsidRPr="002D27E6">
        <w:rPr>
          <w:spacing w:val="2"/>
          <w:szCs w:val="26"/>
        </w:rPr>
        <w:t xml:space="preserve">Những </w:t>
      </w:r>
      <w:r w:rsidRPr="002D27E6">
        <w:rPr>
          <w:szCs w:val="26"/>
        </w:rPr>
        <w:t xml:space="preserve">comment được bỏ </w:t>
      </w:r>
      <w:r w:rsidRPr="002D27E6">
        <w:rPr>
          <w:spacing w:val="-6"/>
          <w:szCs w:val="26"/>
        </w:rPr>
        <w:t xml:space="preserve">qua </w:t>
      </w:r>
      <w:r w:rsidRPr="002D27E6">
        <w:rPr>
          <w:szCs w:val="26"/>
        </w:rPr>
        <w:t xml:space="preserve">khi </w:t>
      </w:r>
      <w:r w:rsidRPr="002D27E6">
        <w:rPr>
          <w:spacing w:val="3"/>
          <w:szCs w:val="26"/>
        </w:rPr>
        <w:t xml:space="preserve">chạy </w:t>
      </w:r>
      <w:r w:rsidRPr="002D27E6">
        <w:rPr>
          <w:szCs w:val="26"/>
        </w:rPr>
        <w:t xml:space="preserve">test case. Comment có thể được sử </w:t>
      </w:r>
      <w:r w:rsidRPr="002D27E6">
        <w:rPr>
          <w:spacing w:val="-4"/>
          <w:szCs w:val="26"/>
        </w:rPr>
        <w:t xml:space="preserve">dụng </w:t>
      </w:r>
      <w:r w:rsidRPr="002D27E6">
        <w:rPr>
          <w:szCs w:val="26"/>
        </w:rPr>
        <w:t xml:space="preserve">để thêm </w:t>
      </w:r>
      <w:r w:rsidRPr="002D27E6">
        <w:rPr>
          <w:spacing w:val="-6"/>
          <w:szCs w:val="26"/>
        </w:rPr>
        <w:t xml:space="preserve">vào </w:t>
      </w:r>
      <w:r w:rsidRPr="002D27E6">
        <w:rPr>
          <w:szCs w:val="26"/>
        </w:rPr>
        <w:t xml:space="preserve">các khoảng trống dọc (một hoặc nhiều </w:t>
      </w:r>
      <w:r w:rsidRPr="002D27E6">
        <w:rPr>
          <w:spacing w:val="3"/>
          <w:szCs w:val="26"/>
        </w:rPr>
        <w:t xml:space="preserve">dòng </w:t>
      </w:r>
      <w:r w:rsidRPr="002D27E6">
        <w:rPr>
          <w:szCs w:val="26"/>
        </w:rPr>
        <w:t xml:space="preserve">trắng) </w:t>
      </w:r>
      <w:r w:rsidRPr="002D27E6">
        <w:rPr>
          <w:spacing w:val="-6"/>
          <w:szCs w:val="26"/>
        </w:rPr>
        <w:t xml:space="preserve">vào </w:t>
      </w:r>
      <w:r w:rsidRPr="002D27E6">
        <w:rPr>
          <w:szCs w:val="26"/>
        </w:rPr>
        <w:t xml:space="preserve">các test case của </w:t>
      </w:r>
      <w:r w:rsidRPr="002D27E6">
        <w:rPr>
          <w:spacing w:val="2"/>
          <w:szCs w:val="26"/>
        </w:rPr>
        <w:t xml:space="preserve">chúng </w:t>
      </w:r>
      <w:r w:rsidRPr="002D27E6">
        <w:rPr>
          <w:spacing w:val="-3"/>
          <w:szCs w:val="26"/>
        </w:rPr>
        <w:t xml:space="preserve">ta, </w:t>
      </w:r>
      <w:r w:rsidRPr="002D27E6">
        <w:rPr>
          <w:spacing w:val="4"/>
          <w:szCs w:val="26"/>
        </w:rPr>
        <w:t xml:space="preserve">khi </w:t>
      </w:r>
      <w:r w:rsidRPr="002D27E6">
        <w:rPr>
          <w:spacing w:val="2"/>
          <w:szCs w:val="26"/>
        </w:rPr>
        <w:t xml:space="preserve">chúng </w:t>
      </w:r>
      <w:r w:rsidRPr="002D27E6">
        <w:rPr>
          <w:spacing w:val="-4"/>
          <w:szCs w:val="26"/>
        </w:rPr>
        <w:t xml:space="preserve">ta </w:t>
      </w:r>
      <w:r w:rsidRPr="002D27E6">
        <w:rPr>
          <w:spacing w:val="-3"/>
          <w:szCs w:val="26"/>
        </w:rPr>
        <w:t xml:space="preserve">tạo ra </w:t>
      </w:r>
      <w:r w:rsidRPr="002D27E6">
        <w:rPr>
          <w:szCs w:val="26"/>
        </w:rPr>
        <w:t xml:space="preserve">các comment trắng. Một lệnh trắng sẽ </w:t>
      </w:r>
      <w:r w:rsidRPr="002D27E6">
        <w:rPr>
          <w:spacing w:val="-3"/>
          <w:szCs w:val="26"/>
        </w:rPr>
        <w:t xml:space="preserve">tạo ra </w:t>
      </w:r>
      <w:r w:rsidRPr="002D27E6">
        <w:rPr>
          <w:szCs w:val="26"/>
        </w:rPr>
        <w:t xml:space="preserve">1 lỗi </w:t>
      </w:r>
      <w:r w:rsidRPr="002D27E6">
        <w:rPr>
          <w:spacing w:val="4"/>
          <w:szCs w:val="26"/>
        </w:rPr>
        <w:t xml:space="preserve">khi </w:t>
      </w:r>
      <w:r w:rsidRPr="002D27E6">
        <w:rPr>
          <w:szCs w:val="26"/>
        </w:rPr>
        <w:t xml:space="preserve">thực </w:t>
      </w:r>
      <w:r w:rsidRPr="002D27E6">
        <w:rPr>
          <w:spacing w:val="2"/>
          <w:szCs w:val="26"/>
        </w:rPr>
        <w:t xml:space="preserve">thi </w:t>
      </w:r>
      <w:r w:rsidRPr="002D27E6">
        <w:rPr>
          <w:spacing w:val="4"/>
          <w:szCs w:val="26"/>
        </w:rPr>
        <w:t xml:space="preserve">còn </w:t>
      </w:r>
      <w:r w:rsidRPr="002D27E6">
        <w:rPr>
          <w:szCs w:val="26"/>
        </w:rPr>
        <w:t xml:space="preserve">một comment trắng </w:t>
      </w:r>
      <w:r w:rsidRPr="002D27E6">
        <w:rPr>
          <w:spacing w:val="2"/>
          <w:szCs w:val="26"/>
        </w:rPr>
        <w:t xml:space="preserve">thì không </w:t>
      </w:r>
      <w:r w:rsidRPr="002D27E6">
        <w:rPr>
          <w:spacing w:val="-3"/>
          <w:szCs w:val="26"/>
        </w:rPr>
        <w:t xml:space="preserve">tạo ra </w:t>
      </w:r>
      <w:r w:rsidRPr="002D27E6">
        <w:rPr>
          <w:spacing w:val="-2"/>
          <w:szCs w:val="26"/>
        </w:rPr>
        <w:t xml:space="preserve">lỗi </w:t>
      </w:r>
      <w:r w:rsidRPr="002D27E6">
        <w:rPr>
          <w:spacing w:val="4"/>
          <w:szCs w:val="26"/>
        </w:rPr>
        <w:t xml:space="preserve">khi </w:t>
      </w:r>
      <w:r w:rsidRPr="002D27E6">
        <w:rPr>
          <w:szCs w:val="26"/>
        </w:rPr>
        <w:t>thực</w:t>
      </w:r>
      <w:r w:rsidRPr="002D27E6">
        <w:rPr>
          <w:spacing w:val="-19"/>
          <w:szCs w:val="26"/>
        </w:rPr>
        <w:t xml:space="preserve"> </w:t>
      </w:r>
      <w:r w:rsidRPr="002D27E6">
        <w:rPr>
          <w:spacing w:val="-4"/>
          <w:szCs w:val="26"/>
        </w:rPr>
        <w:t>thi.</w:t>
      </w:r>
    </w:p>
    <w:p w14:paraId="0179D492" w14:textId="77777777" w:rsidR="00006311" w:rsidRPr="002D27E6" w:rsidRDefault="00006311">
      <w:pPr>
        <w:pStyle w:val="ListParagraph"/>
        <w:widowControl w:val="0"/>
        <w:numPr>
          <w:ilvl w:val="0"/>
          <w:numId w:val="8"/>
        </w:numPr>
        <w:tabs>
          <w:tab w:val="left" w:pos="878"/>
        </w:tabs>
        <w:ind w:left="567" w:right="144" w:firstLine="567"/>
        <w:jc w:val="both"/>
        <w:rPr>
          <w:szCs w:val="26"/>
        </w:rPr>
      </w:pPr>
      <w:r w:rsidRPr="002D27E6">
        <w:rPr>
          <w:szCs w:val="26"/>
        </w:rPr>
        <w:t xml:space="preserve">Chèn </w:t>
      </w:r>
      <w:r w:rsidRPr="002D27E6">
        <w:rPr>
          <w:spacing w:val="-6"/>
          <w:szCs w:val="26"/>
        </w:rPr>
        <w:t xml:space="preserve">vào </w:t>
      </w:r>
      <w:r w:rsidRPr="002D27E6">
        <w:rPr>
          <w:spacing w:val="3"/>
          <w:szCs w:val="26"/>
        </w:rPr>
        <w:t xml:space="preserve">bảng: </w:t>
      </w:r>
      <w:r w:rsidRPr="002D27E6">
        <w:rPr>
          <w:szCs w:val="26"/>
        </w:rPr>
        <w:t xml:space="preserve">Chọn vị </w:t>
      </w:r>
      <w:r w:rsidRPr="002D27E6">
        <w:rPr>
          <w:spacing w:val="5"/>
          <w:szCs w:val="26"/>
        </w:rPr>
        <w:t xml:space="preserve">trí </w:t>
      </w:r>
      <w:r w:rsidRPr="002D27E6">
        <w:rPr>
          <w:szCs w:val="26"/>
        </w:rPr>
        <w:t xml:space="preserve">trong test case muốn comment. Click chuột </w:t>
      </w:r>
      <w:r w:rsidRPr="002D27E6">
        <w:rPr>
          <w:spacing w:val="3"/>
          <w:szCs w:val="26"/>
        </w:rPr>
        <w:t xml:space="preserve">phải </w:t>
      </w:r>
      <w:r w:rsidRPr="002D27E6">
        <w:rPr>
          <w:spacing w:val="-8"/>
          <w:szCs w:val="26"/>
        </w:rPr>
        <w:lastRenderedPageBreak/>
        <w:t xml:space="preserve">và </w:t>
      </w:r>
      <w:r w:rsidRPr="002D27E6">
        <w:rPr>
          <w:spacing w:val="3"/>
          <w:szCs w:val="26"/>
        </w:rPr>
        <w:t xml:space="preserve">chọn </w:t>
      </w:r>
      <w:r w:rsidRPr="002D27E6">
        <w:rPr>
          <w:spacing w:val="-3"/>
          <w:szCs w:val="26"/>
        </w:rPr>
        <w:t xml:space="preserve">Insert </w:t>
      </w:r>
      <w:r w:rsidRPr="002D27E6">
        <w:rPr>
          <w:szCs w:val="26"/>
        </w:rPr>
        <w:t xml:space="preserve">Comment. Sử dụng trường Command để </w:t>
      </w:r>
      <w:r w:rsidRPr="002D27E6">
        <w:rPr>
          <w:spacing w:val="-4"/>
          <w:szCs w:val="26"/>
        </w:rPr>
        <w:t>nhập</w:t>
      </w:r>
      <w:r w:rsidRPr="002D27E6">
        <w:rPr>
          <w:spacing w:val="18"/>
          <w:szCs w:val="26"/>
        </w:rPr>
        <w:t xml:space="preserve"> </w:t>
      </w:r>
      <w:r w:rsidRPr="002D27E6">
        <w:rPr>
          <w:szCs w:val="26"/>
        </w:rPr>
        <w:t>comment.</w:t>
      </w:r>
    </w:p>
    <w:p w14:paraId="39DC8B24" w14:textId="77777777" w:rsidR="00006311" w:rsidRPr="002D27E6" w:rsidRDefault="00006311">
      <w:pPr>
        <w:pStyle w:val="ListParagraph"/>
        <w:widowControl w:val="0"/>
        <w:numPr>
          <w:ilvl w:val="0"/>
          <w:numId w:val="8"/>
        </w:numPr>
        <w:tabs>
          <w:tab w:val="left" w:pos="878"/>
        </w:tabs>
        <w:spacing w:before="4"/>
        <w:ind w:left="567" w:right="152" w:firstLine="567"/>
        <w:jc w:val="both"/>
        <w:rPr>
          <w:szCs w:val="26"/>
        </w:rPr>
      </w:pPr>
      <w:r w:rsidRPr="002D27E6">
        <w:rPr>
          <w:szCs w:val="26"/>
        </w:rPr>
        <w:t xml:space="preserve">Chèn </w:t>
      </w:r>
      <w:r w:rsidRPr="002D27E6">
        <w:rPr>
          <w:spacing w:val="-6"/>
          <w:szCs w:val="26"/>
        </w:rPr>
        <w:t xml:space="preserve">vào </w:t>
      </w:r>
      <w:r w:rsidRPr="002D27E6">
        <w:rPr>
          <w:spacing w:val="-4"/>
          <w:szCs w:val="26"/>
        </w:rPr>
        <w:t xml:space="preserve">mã </w:t>
      </w:r>
      <w:r w:rsidRPr="002D27E6">
        <w:rPr>
          <w:szCs w:val="26"/>
        </w:rPr>
        <w:t xml:space="preserve">nguồn: </w:t>
      </w:r>
      <w:r w:rsidRPr="002D27E6">
        <w:rPr>
          <w:spacing w:val="4"/>
          <w:szCs w:val="26"/>
        </w:rPr>
        <w:t xml:space="preserve">Chọn </w:t>
      </w:r>
      <w:r w:rsidRPr="002D27E6">
        <w:rPr>
          <w:szCs w:val="26"/>
        </w:rPr>
        <w:t xml:space="preserve">vị trí trong test case </w:t>
      </w:r>
      <w:r w:rsidRPr="002D27E6">
        <w:rPr>
          <w:spacing w:val="3"/>
          <w:szCs w:val="26"/>
        </w:rPr>
        <w:t xml:space="preserve">muốn </w:t>
      </w:r>
      <w:r w:rsidRPr="002D27E6">
        <w:rPr>
          <w:spacing w:val="2"/>
          <w:szCs w:val="26"/>
        </w:rPr>
        <w:t xml:space="preserve">chèn </w:t>
      </w:r>
      <w:r w:rsidRPr="002D27E6">
        <w:rPr>
          <w:szCs w:val="26"/>
        </w:rPr>
        <w:t xml:space="preserve">comment. Thêm một comment có </w:t>
      </w:r>
      <w:r w:rsidRPr="002D27E6">
        <w:rPr>
          <w:spacing w:val="3"/>
          <w:szCs w:val="26"/>
        </w:rPr>
        <w:t xml:space="preserve">dạng </w:t>
      </w:r>
      <w:r w:rsidRPr="002D27E6">
        <w:rPr>
          <w:szCs w:val="26"/>
        </w:rPr>
        <w:t xml:space="preserve">HTML. </w:t>
      </w:r>
      <w:r w:rsidRPr="002D27E6">
        <w:rPr>
          <w:spacing w:val="3"/>
          <w:szCs w:val="26"/>
        </w:rPr>
        <w:t xml:space="preserve">Ví </w:t>
      </w:r>
      <w:r w:rsidRPr="002D27E6">
        <w:rPr>
          <w:spacing w:val="5"/>
          <w:szCs w:val="26"/>
        </w:rPr>
        <w:t xml:space="preserve">dụ: </w:t>
      </w:r>
      <w:r w:rsidRPr="002D27E6">
        <w:rPr>
          <w:szCs w:val="26"/>
        </w:rPr>
        <w:t xml:space="preserve">&lt;!-- </w:t>
      </w:r>
      <w:r w:rsidRPr="002D27E6">
        <w:rPr>
          <w:spacing w:val="-5"/>
          <w:szCs w:val="26"/>
        </w:rPr>
        <w:t xml:space="preserve">Enter </w:t>
      </w:r>
      <w:r w:rsidRPr="002D27E6">
        <w:rPr>
          <w:szCs w:val="26"/>
        </w:rPr>
        <w:t xml:space="preserve">your comment </w:t>
      </w:r>
      <w:r w:rsidRPr="002D27E6">
        <w:rPr>
          <w:spacing w:val="-3"/>
          <w:szCs w:val="26"/>
        </w:rPr>
        <w:t>here</w:t>
      </w:r>
      <w:r w:rsidRPr="002D27E6">
        <w:rPr>
          <w:spacing w:val="-21"/>
          <w:szCs w:val="26"/>
        </w:rPr>
        <w:t xml:space="preserve"> </w:t>
      </w:r>
      <w:r w:rsidRPr="002D27E6">
        <w:rPr>
          <w:spacing w:val="6"/>
          <w:szCs w:val="26"/>
        </w:rPr>
        <w:t>--&gt;</w:t>
      </w:r>
    </w:p>
    <w:p w14:paraId="5CD2B8B6" w14:textId="77777777" w:rsidR="00006311" w:rsidRPr="002D27E6" w:rsidRDefault="00006311">
      <w:pPr>
        <w:pStyle w:val="ListParagraph"/>
        <w:numPr>
          <w:ilvl w:val="0"/>
          <w:numId w:val="10"/>
        </w:numPr>
        <w:rPr>
          <w:b/>
          <w:bCs/>
        </w:rPr>
      </w:pPr>
      <w:bookmarkStart w:id="16" w:name="_Toc474332043"/>
      <w:bookmarkStart w:id="17" w:name="_Toc474965543"/>
      <w:bookmarkStart w:id="18" w:name="_Toc474966932"/>
      <w:r w:rsidRPr="002D27E6">
        <w:rPr>
          <w:b/>
          <w:bCs/>
        </w:rPr>
        <w:t xml:space="preserve">Chỉnh </w:t>
      </w:r>
      <w:r w:rsidRPr="002D27E6">
        <w:rPr>
          <w:b/>
          <w:bCs/>
          <w:spacing w:val="6"/>
        </w:rPr>
        <w:t xml:space="preserve">sửa </w:t>
      </w:r>
      <w:r w:rsidRPr="002D27E6">
        <w:rPr>
          <w:b/>
          <w:bCs/>
        </w:rPr>
        <w:t xml:space="preserve">comment </w:t>
      </w:r>
      <w:r w:rsidRPr="002D27E6">
        <w:rPr>
          <w:b/>
          <w:bCs/>
          <w:spacing w:val="-5"/>
        </w:rPr>
        <w:t>hay</w:t>
      </w:r>
      <w:r w:rsidRPr="002D27E6">
        <w:rPr>
          <w:b/>
          <w:bCs/>
          <w:spacing w:val="-26"/>
        </w:rPr>
        <w:t xml:space="preserve"> </w:t>
      </w:r>
      <w:r w:rsidRPr="002D27E6">
        <w:rPr>
          <w:b/>
          <w:bCs/>
        </w:rPr>
        <w:t>lệnh:</w:t>
      </w:r>
      <w:bookmarkEnd w:id="16"/>
      <w:bookmarkEnd w:id="17"/>
      <w:bookmarkEnd w:id="18"/>
    </w:p>
    <w:p w14:paraId="1B04F689" w14:textId="77777777" w:rsidR="00006311" w:rsidRPr="002D27E6" w:rsidRDefault="00006311">
      <w:pPr>
        <w:pStyle w:val="ListParagraph"/>
        <w:widowControl w:val="0"/>
        <w:numPr>
          <w:ilvl w:val="0"/>
          <w:numId w:val="9"/>
        </w:numPr>
        <w:tabs>
          <w:tab w:val="left" w:pos="878"/>
        </w:tabs>
        <w:spacing w:before="51"/>
        <w:ind w:left="567" w:right="144" w:firstLine="567"/>
        <w:jc w:val="both"/>
        <w:rPr>
          <w:szCs w:val="26"/>
        </w:rPr>
      </w:pPr>
      <w:r w:rsidRPr="002D27E6">
        <w:rPr>
          <w:szCs w:val="26"/>
        </w:rPr>
        <w:t xml:space="preserve">Chỉnh sửa qua </w:t>
      </w:r>
      <w:r w:rsidRPr="002D27E6">
        <w:rPr>
          <w:spacing w:val="-6"/>
          <w:szCs w:val="26"/>
        </w:rPr>
        <w:t xml:space="preserve">giao </w:t>
      </w:r>
      <w:r w:rsidRPr="002D27E6">
        <w:rPr>
          <w:spacing w:val="4"/>
          <w:szCs w:val="26"/>
        </w:rPr>
        <w:t xml:space="preserve">diện: </w:t>
      </w:r>
      <w:r w:rsidRPr="002D27E6">
        <w:rPr>
          <w:szCs w:val="26"/>
        </w:rPr>
        <w:t xml:space="preserve">Chọn </w:t>
      </w:r>
      <w:r w:rsidRPr="002D27E6">
        <w:rPr>
          <w:spacing w:val="3"/>
          <w:szCs w:val="26"/>
        </w:rPr>
        <w:t xml:space="preserve">dòng </w:t>
      </w:r>
      <w:r w:rsidRPr="002D27E6">
        <w:rPr>
          <w:spacing w:val="4"/>
          <w:szCs w:val="26"/>
        </w:rPr>
        <w:t xml:space="preserve">cần </w:t>
      </w:r>
      <w:r w:rsidRPr="002D27E6">
        <w:rPr>
          <w:szCs w:val="26"/>
        </w:rPr>
        <w:t xml:space="preserve">chỉnh sửa </w:t>
      </w:r>
      <w:r w:rsidRPr="002D27E6">
        <w:rPr>
          <w:spacing w:val="-8"/>
          <w:szCs w:val="26"/>
        </w:rPr>
        <w:t xml:space="preserve">và </w:t>
      </w:r>
      <w:r w:rsidRPr="002D27E6">
        <w:rPr>
          <w:szCs w:val="26"/>
        </w:rPr>
        <w:t xml:space="preserve">chỉnh sửa </w:t>
      </w:r>
      <w:r w:rsidRPr="002D27E6">
        <w:rPr>
          <w:spacing w:val="-8"/>
          <w:szCs w:val="26"/>
        </w:rPr>
        <w:t xml:space="preserve">nó </w:t>
      </w:r>
      <w:r w:rsidRPr="002D27E6">
        <w:rPr>
          <w:spacing w:val="3"/>
          <w:szCs w:val="26"/>
        </w:rPr>
        <w:t xml:space="preserve">bằng </w:t>
      </w:r>
      <w:r w:rsidRPr="002D27E6">
        <w:rPr>
          <w:szCs w:val="26"/>
        </w:rPr>
        <w:t xml:space="preserve">các trường Command, </w:t>
      </w:r>
      <w:r w:rsidRPr="002D27E6">
        <w:rPr>
          <w:spacing w:val="-3"/>
          <w:szCs w:val="26"/>
        </w:rPr>
        <w:t xml:space="preserve">Target, </w:t>
      </w:r>
      <w:r w:rsidRPr="002D27E6">
        <w:rPr>
          <w:szCs w:val="26"/>
        </w:rPr>
        <w:t>và</w:t>
      </w:r>
      <w:r w:rsidRPr="002D27E6">
        <w:rPr>
          <w:spacing w:val="2"/>
          <w:szCs w:val="26"/>
        </w:rPr>
        <w:t xml:space="preserve"> </w:t>
      </w:r>
      <w:r w:rsidRPr="002D27E6">
        <w:rPr>
          <w:szCs w:val="26"/>
        </w:rPr>
        <w:t>Value.</w:t>
      </w:r>
    </w:p>
    <w:p w14:paraId="739E4211" w14:textId="54FD771A" w:rsidR="00006311" w:rsidRPr="002D27E6" w:rsidRDefault="00006311">
      <w:pPr>
        <w:pStyle w:val="ListParagraph"/>
        <w:widowControl w:val="0"/>
        <w:numPr>
          <w:ilvl w:val="0"/>
          <w:numId w:val="9"/>
        </w:numPr>
        <w:tabs>
          <w:tab w:val="left" w:pos="878"/>
        </w:tabs>
        <w:ind w:left="567" w:right="149" w:firstLine="567"/>
        <w:jc w:val="both"/>
        <w:rPr>
          <w:szCs w:val="26"/>
        </w:rPr>
      </w:pPr>
      <w:r w:rsidRPr="002D27E6">
        <w:rPr>
          <w:szCs w:val="26"/>
        </w:rPr>
        <w:t xml:space="preserve">Chỉnh sửa qua </w:t>
      </w:r>
      <w:r w:rsidRPr="002D27E6">
        <w:rPr>
          <w:spacing w:val="-4"/>
          <w:szCs w:val="26"/>
        </w:rPr>
        <w:t xml:space="preserve">mã </w:t>
      </w:r>
      <w:r w:rsidRPr="002D27E6">
        <w:rPr>
          <w:szCs w:val="26"/>
        </w:rPr>
        <w:t xml:space="preserve">nguồn: </w:t>
      </w:r>
      <w:r w:rsidRPr="002D27E6">
        <w:rPr>
          <w:spacing w:val="-4"/>
          <w:szCs w:val="26"/>
        </w:rPr>
        <w:t xml:space="preserve">Vào mã </w:t>
      </w:r>
      <w:r w:rsidRPr="002D27E6">
        <w:rPr>
          <w:spacing w:val="-3"/>
          <w:szCs w:val="26"/>
        </w:rPr>
        <w:t xml:space="preserve">nguồn, </w:t>
      </w:r>
      <w:r w:rsidRPr="002D27E6">
        <w:rPr>
          <w:szCs w:val="26"/>
        </w:rPr>
        <w:t xml:space="preserve">chỉnh sửa trực tiếp </w:t>
      </w:r>
      <w:r w:rsidRPr="002D27E6">
        <w:rPr>
          <w:spacing w:val="-6"/>
          <w:szCs w:val="26"/>
        </w:rPr>
        <w:t xml:space="preserve">vào </w:t>
      </w:r>
      <w:r w:rsidRPr="002D27E6">
        <w:rPr>
          <w:spacing w:val="3"/>
          <w:szCs w:val="26"/>
        </w:rPr>
        <w:t xml:space="preserve">dòng </w:t>
      </w:r>
      <w:r w:rsidRPr="002D27E6">
        <w:rPr>
          <w:szCs w:val="26"/>
        </w:rPr>
        <w:t>comment hay lệnh muốn chỉnh</w:t>
      </w:r>
      <w:r w:rsidRPr="002D27E6">
        <w:rPr>
          <w:spacing w:val="-14"/>
          <w:szCs w:val="26"/>
        </w:rPr>
        <w:t xml:space="preserve"> </w:t>
      </w:r>
      <w:r w:rsidRPr="002D27E6">
        <w:rPr>
          <w:szCs w:val="26"/>
        </w:rPr>
        <w:t>sửa.</w:t>
      </w:r>
    </w:p>
    <w:p w14:paraId="567E4E6B" w14:textId="32023005" w:rsidR="00F848B9" w:rsidRDefault="00F848B9">
      <w:pPr>
        <w:pStyle w:val="Heading4"/>
        <w:numPr>
          <w:ilvl w:val="3"/>
          <w:numId w:val="2"/>
        </w:numPr>
        <w:rPr>
          <w:b/>
          <w:bCs/>
          <w:i w:val="0"/>
          <w:iCs w:val="0"/>
          <w:color w:val="auto"/>
        </w:rPr>
      </w:pPr>
      <w:r w:rsidRPr="00EF052F">
        <w:rPr>
          <w:b/>
          <w:bCs/>
          <w:i w:val="0"/>
          <w:iCs w:val="0"/>
          <w:color w:val="auto"/>
        </w:rPr>
        <w:t>Mở và lưu test-case</w:t>
      </w:r>
    </w:p>
    <w:p w14:paraId="7D5B198F" w14:textId="4EE35F8E" w:rsidR="002D27E6" w:rsidRPr="002D27E6" w:rsidRDefault="002D27E6" w:rsidP="002D27E6">
      <w:pPr>
        <w:widowControl w:val="0"/>
        <w:tabs>
          <w:tab w:val="left" w:pos="518"/>
        </w:tabs>
        <w:spacing w:before="114"/>
        <w:ind w:right="144" w:firstLine="709"/>
        <w:jc w:val="both"/>
        <w:rPr>
          <w:szCs w:val="26"/>
        </w:rPr>
      </w:pPr>
      <w:r w:rsidRPr="002D27E6">
        <w:rPr>
          <w:szCs w:val="26"/>
        </w:rPr>
        <w:t xml:space="preserve">Chọn </w:t>
      </w:r>
      <w:r w:rsidRPr="002D27E6">
        <w:rPr>
          <w:spacing w:val="-3"/>
          <w:szCs w:val="26"/>
        </w:rPr>
        <w:t xml:space="preserve">tập </w:t>
      </w:r>
      <w:r w:rsidRPr="002D27E6">
        <w:rPr>
          <w:szCs w:val="26"/>
        </w:rPr>
        <w:t xml:space="preserve">tin/ Open </w:t>
      </w:r>
      <w:r w:rsidRPr="002D27E6">
        <w:rPr>
          <w:spacing w:val="-4"/>
          <w:szCs w:val="26"/>
        </w:rPr>
        <w:t xml:space="preserve">hoặc </w:t>
      </w:r>
      <w:r w:rsidRPr="002D27E6">
        <w:rPr>
          <w:spacing w:val="2"/>
          <w:szCs w:val="26"/>
        </w:rPr>
        <w:t xml:space="preserve">Save. </w:t>
      </w:r>
      <w:r w:rsidRPr="002D27E6">
        <w:rPr>
          <w:szCs w:val="26"/>
        </w:rPr>
        <w:t xml:space="preserve">Tuy nhiên Selenium có sự khác biệt </w:t>
      </w:r>
      <w:r w:rsidRPr="002D27E6">
        <w:rPr>
          <w:spacing w:val="-5"/>
          <w:szCs w:val="26"/>
        </w:rPr>
        <w:t xml:space="preserve">giữa </w:t>
      </w:r>
      <w:r w:rsidRPr="002D27E6">
        <w:rPr>
          <w:szCs w:val="26"/>
        </w:rPr>
        <w:t xml:space="preserve">các </w:t>
      </w:r>
      <w:r w:rsidRPr="002D27E6">
        <w:rPr>
          <w:spacing w:val="-4"/>
          <w:szCs w:val="26"/>
        </w:rPr>
        <w:t xml:space="preserve">test </w:t>
      </w:r>
      <w:r w:rsidRPr="002D27E6">
        <w:rPr>
          <w:szCs w:val="26"/>
        </w:rPr>
        <w:t xml:space="preserve">case </w:t>
      </w:r>
      <w:r w:rsidRPr="002D27E6">
        <w:rPr>
          <w:spacing w:val="-8"/>
          <w:szCs w:val="26"/>
        </w:rPr>
        <w:t xml:space="preserve">và  </w:t>
      </w:r>
      <w:r w:rsidRPr="002D27E6">
        <w:rPr>
          <w:spacing w:val="-4"/>
          <w:szCs w:val="26"/>
        </w:rPr>
        <w:t>test</w:t>
      </w:r>
      <w:r w:rsidRPr="002D27E6">
        <w:rPr>
          <w:spacing w:val="6"/>
          <w:szCs w:val="26"/>
        </w:rPr>
        <w:t xml:space="preserve"> </w:t>
      </w:r>
      <w:r w:rsidRPr="002D27E6">
        <w:rPr>
          <w:szCs w:val="26"/>
        </w:rPr>
        <w:t>suite.</w:t>
      </w:r>
      <w:r w:rsidRPr="002D27E6">
        <w:rPr>
          <w:spacing w:val="-2"/>
          <w:szCs w:val="26"/>
        </w:rPr>
        <w:t xml:space="preserve"> </w:t>
      </w:r>
      <w:r w:rsidRPr="002D27E6">
        <w:rPr>
          <w:spacing w:val="-4"/>
          <w:szCs w:val="26"/>
        </w:rPr>
        <w:t>Để</w:t>
      </w:r>
      <w:r w:rsidRPr="002D27E6">
        <w:rPr>
          <w:spacing w:val="12"/>
          <w:szCs w:val="26"/>
        </w:rPr>
        <w:t xml:space="preserve"> </w:t>
      </w:r>
      <w:r w:rsidRPr="002D27E6">
        <w:rPr>
          <w:szCs w:val="26"/>
        </w:rPr>
        <w:t>lưu</w:t>
      </w:r>
      <w:r w:rsidRPr="002D27E6">
        <w:rPr>
          <w:spacing w:val="12"/>
          <w:szCs w:val="26"/>
        </w:rPr>
        <w:t xml:space="preserve"> </w:t>
      </w:r>
      <w:r w:rsidRPr="002D27E6">
        <w:rPr>
          <w:spacing w:val="-3"/>
          <w:szCs w:val="26"/>
        </w:rPr>
        <w:t>lại</w:t>
      </w:r>
      <w:r w:rsidRPr="002D27E6">
        <w:rPr>
          <w:spacing w:val="-9"/>
          <w:szCs w:val="26"/>
        </w:rPr>
        <w:t xml:space="preserve"> </w:t>
      </w:r>
      <w:r w:rsidRPr="002D27E6">
        <w:rPr>
          <w:szCs w:val="26"/>
        </w:rPr>
        <w:t>các</w:t>
      </w:r>
      <w:r w:rsidRPr="002D27E6">
        <w:rPr>
          <w:spacing w:val="-4"/>
          <w:szCs w:val="26"/>
        </w:rPr>
        <w:t xml:space="preserve"> </w:t>
      </w:r>
      <w:r w:rsidRPr="002D27E6">
        <w:rPr>
          <w:szCs w:val="26"/>
        </w:rPr>
        <w:t>bước</w:t>
      </w:r>
      <w:r w:rsidRPr="002D27E6">
        <w:rPr>
          <w:spacing w:val="-4"/>
          <w:szCs w:val="26"/>
        </w:rPr>
        <w:t xml:space="preserve"> </w:t>
      </w:r>
      <w:r w:rsidRPr="002D27E6">
        <w:rPr>
          <w:spacing w:val="5"/>
          <w:szCs w:val="26"/>
        </w:rPr>
        <w:t>kiểm</w:t>
      </w:r>
      <w:r w:rsidRPr="002D27E6">
        <w:rPr>
          <w:spacing w:val="-9"/>
          <w:szCs w:val="26"/>
        </w:rPr>
        <w:t xml:space="preserve"> </w:t>
      </w:r>
      <w:r w:rsidRPr="002D27E6">
        <w:rPr>
          <w:spacing w:val="-3"/>
          <w:szCs w:val="26"/>
        </w:rPr>
        <w:t>thử</w:t>
      </w:r>
      <w:r w:rsidRPr="002D27E6">
        <w:rPr>
          <w:spacing w:val="3"/>
          <w:szCs w:val="26"/>
        </w:rPr>
        <w:t xml:space="preserve"> </w:t>
      </w:r>
      <w:r w:rsidRPr="002D27E6">
        <w:rPr>
          <w:szCs w:val="26"/>
        </w:rPr>
        <w:t>trên</w:t>
      </w:r>
      <w:r w:rsidRPr="002D27E6">
        <w:rPr>
          <w:spacing w:val="-17"/>
          <w:szCs w:val="26"/>
        </w:rPr>
        <w:t xml:space="preserve"> </w:t>
      </w:r>
      <w:r w:rsidRPr="002D27E6">
        <w:rPr>
          <w:szCs w:val="26"/>
        </w:rPr>
        <w:t>Selenium-</w:t>
      </w:r>
      <w:r w:rsidRPr="002D27E6">
        <w:rPr>
          <w:spacing w:val="-36"/>
          <w:szCs w:val="26"/>
        </w:rPr>
        <w:t xml:space="preserve"> </w:t>
      </w:r>
      <w:r w:rsidRPr="002D27E6">
        <w:rPr>
          <w:szCs w:val="26"/>
        </w:rPr>
        <w:t>IDE</w:t>
      </w:r>
      <w:r w:rsidRPr="002D27E6">
        <w:rPr>
          <w:spacing w:val="-13"/>
          <w:szCs w:val="26"/>
        </w:rPr>
        <w:t xml:space="preserve"> </w:t>
      </w:r>
      <w:r w:rsidRPr="002D27E6">
        <w:rPr>
          <w:spacing w:val="3"/>
          <w:szCs w:val="26"/>
        </w:rPr>
        <w:t>sau</w:t>
      </w:r>
      <w:r w:rsidRPr="002D27E6">
        <w:rPr>
          <w:spacing w:val="-17"/>
          <w:szCs w:val="26"/>
        </w:rPr>
        <w:t xml:space="preserve"> </w:t>
      </w:r>
      <w:r w:rsidRPr="002D27E6">
        <w:rPr>
          <w:spacing w:val="4"/>
          <w:szCs w:val="26"/>
        </w:rPr>
        <w:t>khi</w:t>
      </w:r>
      <w:r w:rsidRPr="002D27E6">
        <w:rPr>
          <w:spacing w:val="-9"/>
          <w:szCs w:val="26"/>
        </w:rPr>
        <w:t xml:space="preserve"> </w:t>
      </w:r>
      <w:r w:rsidRPr="002D27E6">
        <w:rPr>
          <w:szCs w:val="26"/>
        </w:rPr>
        <w:t>sử</w:t>
      </w:r>
      <w:r w:rsidRPr="002D27E6">
        <w:rPr>
          <w:spacing w:val="2"/>
          <w:szCs w:val="26"/>
        </w:rPr>
        <w:t xml:space="preserve"> </w:t>
      </w:r>
      <w:r w:rsidRPr="002D27E6">
        <w:rPr>
          <w:szCs w:val="26"/>
        </w:rPr>
        <w:t>dụng,</w:t>
      </w:r>
      <w:r w:rsidRPr="002D27E6">
        <w:rPr>
          <w:spacing w:val="-2"/>
          <w:szCs w:val="26"/>
        </w:rPr>
        <w:t xml:space="preserve"> </w:t>
      </w:r>
      <w:r w:rsidRPr="002D27E6">
        <w:rPr>
          <w:spacing w:val="4"/>
          <w:szCs w:val="26"/>
        </w:rPr>
        <w:t>bạn</w:t>
      </w:r>
      <w:r w:rsidRPr="002D27E6">
        <w:rPr>
          <w:spacing w:val="-17"/>
          <w:szCs w:val="26"/>
        </w:rPr>
        <w:t xml:space="preserve"> </w:t>
      </w:r>
      <w:r w:rsidRPr="002D27E6">
        <w:rPr>
          <w:szCs w:val="26"/>
        </w:rPr>
        <w:t>có</w:t>
      </w:r>
      <w:r w:rsidRPr="002D27E6">
        <w:rPr>
          <w:spacing w:val="12"/>
          <w:szCs w:val="26"/>
        </w:rPr>
        <w:t xml:space="preserve"> </w:t>
      </w:r>
      <w:r w:rsidRPr="002D27E6">
        <w:rPr>
          <w:szCs w:val="26"/>
        </w:rPr>
        <w:t>thể</w:t>
      </w:r>
      <w:r w:rsidRPr="002D27E6">
        <w:rPr>
          <w:spacing w:val="11"/>
          <w:szCs w:val="26"/>
        </w:rPr>
        <w:t xml:space="preserve"> </w:t>
      </w:r>
      <w:r w:rsidRPr="002D27E6">
        <w:rPr>
          <w:szCs w:val="26"/>
        </w:rPr>
        <w:t xml:space="preserve">lưu </w:t>
      </w:r>
      <w:r w:rsidRPr="002D27E6">
        <w:rPr>
          <w:spacing w:val="2"/>
          <w:szCs w:val="26"/>
        </w:rPr>
        <w:t xml:space="preserve">lại </w:t>
      </w:r>
      <w:r w:rsidRPr="002D27E6">
        <w:rPr>
          <w:spacing w:val="-8"/>
          <w:szCs w:val="26"/>
        </w:rPr>
        <w:t xml:space="preserve">một </w:t>
      </w:r>
      <w:r w:rsidRPr="002D27E6">
        <w:rPr>
          <w:szCs w:val="26"/>
        </w:rPr>
        <w:t xml:space="preserve">test case </w:t>
      </w:r>
      <w:r w:rsidRPr="002D27E6">
        <w:rPr>
          <w:spacing w:val="3"/>
          <w:szCs w:val="26"/>
        </w:rPr>
        <w:t xml:space="preserve">riêng </w:t>
      </w:r>
      <w:r w:rsidRPr="002D27E6">
        <w:rPr>
          <w:spacing w:val="-7"/>
          <w:szCs w:val="26"/>
        </w:rPr>
        <w:t xml:space="preserve">lẻ, </w:t>
      </w:r>
      <w:r w:rsidRPr="002D27E6">
        <w:rPr>
          <w:spacing w:val="4"/>
          <w:szCs w:val="26"/>
        </w:rPr>
        <w:t xml:space="preserve">hay </w:t>
      </w:r>
      <w:r w:rsidRPr="002D27E6">
        <w:rPr>
          <w:spacing w:val="-6"/>
          <w:szCs w:val="26"/>
        </w:rPr>
        <w:t xml:space="preserve">lưu </w:t>
      </w:r>
      <w:r w:rsidRPr="002D27E6">
        <w:rPr>
          <w:szCs w:val="26"/>
        </w:rPr>
        <w:t xml:space="preserve">nhiều test case </w:t>
      </w:r>
      <w:r w:rsidRPr="002D27E6">
        <w:rPr>
          <w:spacing w:val="3"/>
          <w:szCs w:val="26"/>
        </w:rPr>
        <w:t xml:space="preserve">dưới dạng </w:t>
      </w:r>
      <w:r w:rsidRPr="002D27E6">
        <w:rPr>
          <w:spacing w:val="-3"/>
          <w:szCs w:val="26"/>
        </w:rPr>
        <w:t xml:space="preserve">một </w:t>
      </w:r>
      <w:r w:rsidRPr="002D27E6">
        <w:rPr>
          <w:spacing w:val="-4"/>
          <w:szCs w:val="26"/>
        </w:rPr>
        <w:t xml:space="preserve">test </w:t>
      </w:r>
      <w:r w:rsidRPr="002D27E6">
        <w:rPr>
          <w:szCs w:val="26"/>
        </w:rPr>
        <w:t xml:space="preserve">suite. </w:t>
      </w:r>
      <w:r w:rsidRPr="002D27E6">
        <w:rPr>
          <w:spacing w:val="2"/>
          <w:szCs w:val="26"/>
        </w:rPr>
        <w:t xml:space="preserve">Nếu </w:t>
      </w:r>
      <w:r w:rsidRPr="002D27E6">
        <w:rPr>
          <w:szCs w:val="26"/>
        </w:rPr>
        <w:t xml:space="preserve">các test  case của test suite </w:t>
      </w:r>
      <w:r w:rsidRPr="002D27E6">
        <w:rPr>
          <w:spacing w:val="2"/>
          <w:szCs w:val="26"/>
        </w:rPr>
        <w:t xml:space="preserve">không </w:t>
      </w:r>
      <w:r w:rsidRPr="002D27E6">
        <w:rPr>
          <w:szCs w:val="26"/>
        </w:rPr>
        <w:t xml:space="preserve">được </w:t>
      </w:r>
      <w:r w:rsidRPr="002D27E6">
        <w:rPr>
          <w:spacing w:val="-5"/>
          <w:szCs w:val="26"/>
        </w:rPr>
        <w:t xml:space="preserve">lưu. </w:t>
      </w:r>
      <w:r w:rsidRPr="002D27E6">
        <w:rPr>
          <w:spacing w:val="2"/>
          <w:szCs w:val="26"/>
        </w:rPr>
        <w:t xml:space="preserve">Chương trình </w:t>
      </w:r>
      <w:r w:rsidRPr="002D27E6">
        <w:rPr>
          <w:szCs w:val="26"/>
        </w:rPr>
        <w:t xml:space="preserve">sẽ nhắc </w:t>
      </w:r>
      <w:r w:rsidRPr="002D27E6">
        <w:rPr>
          <w:spacing w:val="-5"/>
          <w:szCs w:val="26"/>
        </w:rPr>
        <w:t xml:space="preserve">nhở </w:t>
      </w:r>
      <w:r w:rsidRPr="002D27E6">
        <w:rPr>
          <w:spacing w:val="4"/>
          <w:szCs w:val="26"/>
        </w:rPr>
        <w:t xml:space="preserve">ta </w:t>
      </w:r>
      <w:r w:rsidRPr="002D27E6">
        <w:rPr>
          <w:szCs w:val="26"/>
        </w:rPr>
        <w:t xml:space="preserve">lưu </w:t>
      </w:r>
      <w:r w:rsidRPr="002D27E6">
        <w:rPr>
          <w:spacing w:val="2"/>
          <w:szCs w:val="26"/>
        </w:rPr>
        <w:t xml:space="preserve">chúng </w:t>
      </w:r>
      <w:r w:rsidRPr="002D27E6">
        <w:rPr>
          <w:szCs w:val="26"/>
        </w:rPr>
        <w:t xml:space="preserve">trước </w:t>
      </w:r>
      <w:r w:rsidRPr="002D27E6">
        <w:rPr>
          <w:spacing w:val="4"/>
          <w:szCs w:val="26"/>
        </w:rPr>
        <w:t xml:space="preserve">khi </w:t>
      </w:r>
      <w:r w:rsidRPr="002D27E6">
        <w:rPr>
          <w:szCs w:val="26"/>
        </w:rPr>
        <w:t xml:space="preserve">lưu </w:t>
      </w:r>
      <w:r w:rsidRPr="002D27E6">
        <w:rPr>
          <w:spacing w:val="-3"/>
          <w:szCs w:val="26"/>
        </w:rPr>
        <w:t xml:space="preserve">một </w:t>
      </w:r>
      <w:r w:rsidRPr="002D27E6">
        <w:rPr>
          <w:szCs w:val="26"/>
        </w:rPr>
        <w:t xml:space="preserve">test suite. Khi mở </w:t>
      </w:r>
      <w:r w:rsidRPr="002D27E6">
        <w:rPr>
          <w:spacing w:val="-3"/>
          <w:szCs w:val="26"/>
        </w:rPr>
        <w:t xml:space="preserve">một </w:t>
      </w:r>
      <w:r w:rsidRPr="002D27E6">
        <w:rPr>
          <w:szCs w:val="26"/>
        </w:rPr>
        <w:t xml:space="preserve">test case </w:t>
      </w:r>
      <w:r w:rsidRPr="002D27E6">
        <w:rPr>
          <w:spacing w:val="-4"/>
          <w:szCs w:val="26"/>
        </w:rPr>
        <w:t xml:space="preserve">hoặc </w:t>
      </w:r>
      <w:r w:rsidRPr="002D27E6">
        <w:rPr>
          <w:spacing w:val="-7"/>
          <w:szCs w:val="26"/>
        </w:rPr>
        <w:t xml:space="preserve">một </w:t>
      </w:r>
      <w:r w:rsidRPr="002D27E6">
        <w:rPr>
          <w:spacing w:val="-4"/>
          <w:szCs w:val="26"/>
        </w:rPr>
        <w:t xml:space="preserve">test </w:t>
      </w:r>
      <w:r w:rsidRPr="002D27E6">
        <w:rPr>
          <w:szCs w:val="26"/>
        </w:rPr>
        <w:t xml:space="preserve">suite đã có, Selenium-IDE hiển </w:t>
      </w:r>
      <w:r w:rsidRPr="002D27E6">
        <w:rPr>
          <w:spacing w:val="2"/>
          <w:szCs w:val="26"/>
        </w:rPr>
        <w:t xml:space="preserve">thị </w:t>
      </w:r>
      <w:r w:rsidRPr="002D27E6">
        <w:rPr>
          <w:szCs w:val="26"/>
        </w:rPr>
        <w:t xml:space="preserve">các câu lệnh </w:t>
      </w:r>
      <w:r w:rsidRPr="002D27E6">
        <w:rPr>
          <w:spacing w:val="3"/>
          <w:szCs w:val="26"/>
        </w:rPr>
        <w:t>trong</w:t>
      </w:r>
      <w:r w:rsidRPr="002D27E6">
        <w:rPr>
          <w:spacing w:val="-43"/>
          <w:szCs w:val="26"/>
        </w:rPr>
        <w:t xml:space="preserve"> </w:t>
      </w:r>
      <w:r w:rsidRPr="002D27E6">
        <w:rPr>
          <w:szCs w:val="26"/>
        </w:rPr>
        <w:t>ô test case.</w:t>
      </w:r>
    </w:p>
    <w:p w14:paraId="559309B2" w14:textId="26E9486F" w:rsidR="00F848B9" w:rsidRDefault="00F848B9">
      <w:pPr>
        <w:pStyle w:val="Heading4"/>
        <w:numPr>
          <w:ilvl w:val="3"/>
          <w:numId w:val="2"/>
        </w:numPr>
        <w:rPr>
          <w:b/>
          <w:bCs/>
          <w:i w:val="0"/>
          <w:iCs w:val="0"/>
          <w:color w:val="auto"/>
        </w:rPr>
      </w:pPr>
      <w:r w:rsidRPr="00EF052F">
        <w:rPr>
          <w:b/>
          <w:bCs/>
          <w:i w:val="0"/>
          <w:iCs w:val="0"/>
          <w:color w:val="auto"/>
        </w:rPr>
        <w:t>Chạy test-case</w:t>
      </w:r>
    </w:p>
    <w:p w14:paraId="35864D1A" w14:textId="77777777" w:rsidR="002D27E6" w:rsidRDefault="002D27E6" w:rsidP="002D27E6">
      <w:pPr>
        <w:ind w:firstLine="567"/>
      </w:pPr>
      <w:r>
        <w:t>Selenium IDE có nhiều lựa chọn để chạy test case. Bạn có thể chạy một  test  case, dừng và chạy tiếp, chạy một dòng lệnh riêng lẻ, hay chạy một test suite.</w:t>
      </w:r>
    </w:p>
    <w:p w14:paraId="7C48A58D" w14:textId="578F635B" w:rsidR="002D27E6" w:rsidRDefault="002D27E6">
      <w:pPr>
        <w:pStyle w:val="ListParagraph"/>
        <w:numPr>
          <w:ilvl w:val="0"/>
          <w:numId w:val="11"/>
        </w:numPr>
      </w:pPr>
      <w:r>
        <w:t>Chạy một test case: Chọn một test case sau đó click vào nút Run để chạy một test case.</w:t>
      </w:r>
    </w:p>
    <w:p w14:paraId="0A03FA87" w14:textId="3E4F8C59" w:rsidR="002D27E6" w:rsidRDefault="002D27E6">
      <w:pPr>
        <w:pStyle w:val="ListParagraph"/>
        <w:numPr>
          <w:ilvl w:val="0"/>
          <w:numId w:val="11"/>
        </w:numPr>
      </w:pPr>
      <w:r>
        <w:t>Stop and Start: Nút Pause được dùng để tạm dừng một test case khi nó đang chạy. Để tiếp tục chạy test case bị tạm dừng, click nút Resume.</w:t>
      </w:r>
    </w:p>
    <w:p w14:paraId="55AEBA86" w14:textId="6F90BC49" w:rsidR="002D27E6" w:rsidRDefault="002D27E6">
      <w:pPr>
        <w:pStyle w:val="ListParagraph"/>
        <w:numPr>
          <w:ilvl w:val="0"/>
          <w:numId w:val="11"/>
        </w:numPr>
      </w:pPr>
      <w:r>
        <w:t>Tạm dừng ở giữa: Bạn có thể chọn một điểm ở giữa test case để tạm dừng nó tại một câu lệnh đặc biệt. Điều này có ích trong việc gỡ lỗi trong test case. Để chọn một điểm dừng cho test case, chọn câu lệnh, chuột phải, chọn Set/Clear Start Point.</w:t>
      </w:r>
    </w:p>
    <w:p w14:paraId="2B368A56" w14:textId="36B10520" w:rsidR="002D27E6" w:rsidRDefault="002D27E6">
      <w:pPr>
        <w:pStyle w:val="ListParagraph"/>
        <w:numPr>
          <w:ilvl w:val="0"/>
          <w:numId w:val="11"/>
        </w:numPr>
      </w:pPr>
      <w:r>
        <w:t>Bắt đầu từ giữa: Chúng ta cũng có thể bắt đầu chạy một test case từ một điểm xác định ở giữa test case, thao tác này cũng được sử dụng trong gỡ lỗi. Để gán điểm bắt đầu, ta chọn câu lệnh làm điểm bắt đầu, chuột phải, chọn Set/Clear Start Point.</w:t>
      </w:r>
    </w:p>
    <w:p w14:paraId="5802AFFE" w14:textId="6C0CA0E4" w:rsidR="002D27E6" w:rsidRPr="002D27E6" w:rsidRDefault="002D27E6">
      <w:pPr>
        <w:pStyle w:val="ListParagraph"/>
        <w:numPr>
          <w:ilvl w:val="0"/>
          <w:numId w:val="11"/>
        </w:numPr>
      </w:pPr>
      <w:r>
        <w:lastRenderedPageBreak/>
        <w:t>Chạy một câu lệnh đơn lẻ bất kỳ: Double-Click câu lệnh muốn chạy. Việc này có ích khi viết một câu lệnh đơn lẻ.</w:t>
      </w:r>
    </w:p>
    <w:p w14:paraId="17A7D541" w14:textId="6F9845F1" w:rsidR="00530013" w:rsidRPr="00EF052F" w:rsidRDefault="00530013">
      <w:pPr>
        <w:pStyle w:val="Heading1"/>
        <w:numPr>
          <w:ilvl w:val="0"/>
          <w:numId w:val="2"/>
        </w:numPr>
        <w:rPr>
          <w:b/>
          <w:bCs/>
          <w:color w:val="auto"/>
        </w:rPr>
      </w:pPr>
      <w:bookmarkStart w:id="19" w:name="_Toc164087315"/>
      <w:r w:rsidRPr="00EF052F">
        <w:rPr>
          <w:b/>
          <w:bCs/>
          <w:color w:val="auto"/>
        </w:rPr>
        <w:lastRenderedPageBreak/>
        <w:t xml:space="preserve">QUY TRÌNH </w:t>
      </w:r>
      <w:r w:rsidR="00292FE8">
        <w:rPr>
          <w:b/>
          <w:bCs/>
          <w:color w:val="auto"/>
        </w:rPr>
        <w:t>KIỂM THỬ TỰ ĐỘNG SELENIUM</w:t>
      </w:r>
      <w:bookmarkEnd w:id="19"/>
      <w:r w:rsidR="00292FE8">
        <w:rPr>
          <w:b/>
          <w:bCs/>
          <w:color w:val="auto"/>
        </w:rPr>
        <w:t xml:space="preserve"> </w:t>
      </w:r>
    </w:p>
    <w:p w14:paraId="6FF4D935" w14:textId="2208977D" w:rsidR="001C2375" w:rsidRPr="00347B2F" w:rsidRDefault="00041C2E">
      <w:pPr>
        <w:pStyle w:val="Heading2"/>
        <w:numPr>
          <w:ilvl w:val="1"/>
          <w:numId w:val="2"/>
        </w:numPr>
        <w:rPr>
          <w:b/>
          <w:bCs/>
          <w:color w:val="auto"/>
        </w:rPr>
      </w:pPr>
      <w:bookmarkStart w:id="20" w:name="_Toc164087316"/>
      <w:r>
        <w:rPr>
          <w:b/>
          <w:bCs/>
          <w:color w:val="auto"/>
        </w:rPr>
        <w:t>Chuẩn bị môi trường Selenium IDE</w:t>
      </w:r>
      <w:bookmarkEnd w:id="20"/>
    </w:p>
    <w:p w14:paraId="37451360" w14:textId="274A9E02" w:rsidR="00E30B47" w:rsidRPr="00347B2F" w:rsidRDefault="00471E86">
      <w:pPr>
        <w:pStyle w:val="Heading2"/>
        <w:numPr>
          <w:ilvl w:val="1"/>
          <w:numId w:val="2"/>
        </w:numPr>
        <w:rPr>
          <w:b/>
          <w:bCs/>
          <w:color w:val="auto"/>
        </w:rPr>
      </w:pPr>
      <w:bookmarkStart w:id="21" w:name="_Toc164087317"/>
      <w:r w:rsidRPr="00EF052F">
        <w:rPr>
          <w:b/>
          <w:bCs/>
          <w:color w:val="auto"/>
        </w:rPr>
        <w:t>Chuẩn bị môi trường</w:t>
      </w:r>
      <w:r w:rsidR="0060183A">
        <w:rPr>
          <w:b/>
          <w:bCs/>
          <w:color w:val="auto"/>
        </w:rPr>
        <w:t xml:space="preserve"> Selenium Web</w:t>
      </w:r>
      <w:r w:rsidR="00041C2E">
        <w:rPr>
          <w:b/>
          <w:bCs/>
          <w:color w:val="auto"/>
        </w:rPr>
        <w:t>Driver</w:t>
      </w:r>
      <w:bookmarkEnd w:id="21"/>
    </w:p>
    <w:p w14:paraId="365AD43A" w14:textId="7133260B" w:rsidR="00471E86" w:rsidRDefault="00471E86">
      <w:pPr>
        <w:pStyle w:val="Heading2"/>
        <w:numPr>
          <w:ilvl w:val="1"/>
          <w:numId w:val="2"/>
        </w:numPr>
        <w:rPr>
          <w:b/>
          <w:bCs/>
          <w:color w:val="auto"/>
        </w:rPr>
      </w:pPr>
      <w:bookmarkStart w:id="22" w:name="_Hlk163595235"/>
      <w:bookmarkStart w:id="23" w:name="_Toc164087318"/>
      <w:r w:rsidRPr="00EF052F">
        <w:rPr>
          <w:b/>
          <w:bCs/>
          <w:color w:val="auto"/>
        </w:rPr>
        <w:t xml:space="preserve">Chức năng </w:t>
      </w:r>
      <w:r w:rsidR="009E1821">
        <w:rPr>
          <w:b/>
          <w:bCs/>
          <w:color w:val="auto"/>
        </w:rPr>
        <w:t xml:space="preserve">tìm kiếm </w:t>
      </w:r>
      <w:r w:rsidR="00041C2E">
        <w:rPr>
          <w:b/>
          <w:bCs/>
          <w:color w:val="auto"/>
        </w:rPr>
        <w:t>bằng hình ảnh</w:t>
      </w:r>
      <w:bookmarkEnd w:id="23"/>
    </w:p>
    <w:p w14:paraId="3AC76EF5" w14:textId="77777777" w:rsidR="00041C2E" w:rsidRDefault="00041C2E">
      <w:pPr>
        <w:pStyle w:val="Heading3"/>
        <w:numPr>
          <w:ilvl w:val="2"/>
          <w:numId w:val="2"/>
        </w:numPr>
        <w:ind w:left="709" w:hanging="709"/>
        <w:rPr>
          <w:b/>
          <w:bCs/>
          <w:color w:val="auto"/>
        </w:rPr>
      </w:pPr>
      <w:bookmarkStart w:id="24" w:name="_Toc164087319"/>
      <w:r w:rsidRPr="00EF052F">
        <w:rPr>
          <w:b/>
          <w:bCs/>
          <w:color w:val="auto"/>
        </w:rPr>
        <w:t>Mô tả</w:t>
      </w:r>
      <w:r>
        <w:rPr>
          <w:b/>
          <w:bCs/>
          <w:color w:val="auto"/>
        </w:rPr>
        <w:t xml:space="preserve"> chức năng</w:t>
      </w:r>
      <w:bookmarkEnd w:id="24"/>
    </w:p>
    <w:p w14:paraId="12639CC4" w14:textId="14E88E02" w:rsidR="00E4250A" w:rsidRPr="00347B2F" w:rsidRDefault="00041C2E">
      <w:pPr>
        <w:pStyle w:val="Heading3"/>
        <w:numPr>
          <w:ilvl w:val="2"/>
          <w:numId w:val="2"/>
        </w:numPr>
        <w:ind w:left="709" w:hanging="709"/>
        <w:rPr>
          <w:b/>
          <w:bCs/>
          <w:color w:val="auto"/>
        </w:rPr>
      </w:pPr>
      <w:bookmarkStart w:id="25" w:name="_Toc164087320"/>
      <w:r>
        <w:rPr>
          <w:b/>
          <w:bCs/>
          <w:color w:val="auto"/>
        </w:rPr>
        <w:t>Thiết kế test case</w:t>
      </w:r>
      <w:bookmarkEnd w:id="25"/>
    </w:p>
    <w:p w14:paraId="4E2009B5" w14:textId="77777777" w:rsidR="00041C2E" w:rsidRDefault="00041C2E">
      <w:pPr>
        <w:pStyle w:val="Heading3"/>
        <w:numPr>
          <w:ilvl w:val="2"/>
          <w:numId w:val="2"/>
        </w:numPr>
        <w:ind w:left="709" w:hanging="709"/>
        <w:rPr>
          <w:b/>
          <w:bCs/>
          <w:color w:val="auto"/>
        </w:rPr>
      </w:pPr>
      <w:bookmarkStart w:id="26" w:name="_Toc164087321"/>
      <w:r>
        <w:rPr>
          <w:b/>
          <w:bCs/>
          <w:color w:val="auto"/>
        </w:rPr>
        <w:t>Kiểm thử bằng Selenium IDE</w:t>
      </w:r>
      <w:bookmarkEnd w:id="26"/>
    </w:p>
    <w:p w14:paraId="3E213F31" w14:textId="77777777" w:rsidR="00041C2E" w:rsidRDefault="00041C2E">
      <w:pPr>
        <w:pStyle w:val="Heading3"/>
        <w:numPr>
          <w:ilvl w:val="2"/>
          <w:numId w:val="2"/>
        </w:numPr>
        <w:ind w:left="709" w:hanging="709"/>
        <w:rPr>
          <w:b/>
          <w:bCs/>
          <w:color w:val="auto"/>
        </w:rPr>
      </w:pPr>
      <w:bookmarkStart w:id="27" w:name="_Toc164087322"/>
      <w:r w:rsidRPr="00EF052F">
        <w:rPr>
          <w:b/>
          <w:bCs/>
          <w:color w:val="auto"/>
        </w:rPr>
        <w:t xml:space="preserve">Kiểm thử </w:t>
      </w:r>
      <w:r>
        <w:rPr>
          <w:b/>
          <w:bCs/>
          <w:color w:val="auto"/>
        </w:rPr>
        <w:t>bằng Selenium Web Driver</w:t>
      </w:r>
      <w:bookmarkEnd w:id="27"/>
    </w:p>
    <w:p w14:paraId="0BE2A24E" w14:textId="063CD573" w:rsidR="00471E86" w:rsidRDefault="00471E86">
      <w:pPr>
        <w:pStyle w:val="Heading2"/>
        <w:numPr>
          <w:ilvl w:val="1"/>
          <w:numId w:val="2"/>
        </w:numPr>
        <w:rPr>
          <w:b/>
          <w:bCs/>
          <w:color w:val="auto"/>
        </w:rPr>
      </w:pPr>
      <w:bookmarkStart w:id="28" w:name="_Toc164087323"/>
      <w:r w:rsidRPr="00EF052F">
        <w:rPr>
          <w:b/>
          <w:bCs/>
          <w:color w:val="auto"/>
        </w:rPr>
        <w:t xml:space="preserve">Chức năng </w:t>
      </w:r>
      <w:r w:rsidR="00EA7BED">
        <w:rPr>
          <w:b/>
          <w:bCs/>
          <w:color w:val="auto"/>
        </w:rPr>
        <w:t xml:space="preserve">tìm kiếm bằng </w:t>
      </w:r>
      <w:r w:rsidR="002D27E6">
        <w:rPr>
          <w:b/>
          <w:bCs/>
          <w:color w:val="auto"/>
        </w:rPr>
        <w:t>âm thanh</w:t>
      </w:r>
      <w:bookmarkEnd w:id="28"/>
    </w:p>
    <w:p w14:paraId="1B127D90" w14:textId="77777777" w:rsidR="00041C2E" w:rsidRDefault="00041C2E">
      <w:pPr>
        <w:pStyle w:val="Heading3"/>
        <w:numPr>
          <w:ilvl w:val="2"/>
          <w:numId w:val="2"/>
        </w:numPr>
        <w:ind w:left="709" w:hanging="709"/>
        <w:rPr>
          <w:b/>
          <w:bCs/>
          <w:color w:val="auto"/>
        </w:rPr>
      </w:pPr>
      <w:bookmarkStart w:id="29" w:name="_Toc164087324"/>
      <w:r w:rsidRPr="00EF052F">
        <w:rPr>
          <w:b/>
          <w:bCs/>
          <w:color w:val="auto"/>
        </w:rPr>
        <w:t>Mô tả</w:t>
      </w:r>
      <w:r>
        <w:rPr>
          <w:b/>
          <w:bCs/>
          <w:color w:val="auto"/>
        </w:rPr>
        <w:t xml:space="preserve"> chức năng</w:t>
      </w:r>
      <w:bookmarkEnd w:id="29"/>
    </w:p>
    <w:p w14:paraId="2F67AE78" w14:textId="77777777" w:rsidR="00041C2E" w:rsidRDefault="00041C2E">
      <w:pPr>
        <w:pStyle w:val="Heading3"/>
        <w:numPr>
          <w:ilvl w:val="2"/>
          <w:numId w:val="2"/>
        </w:numPr>
        <w:ind w:left="709" w:hanging="709"/>
        <w:rPr>
          <w:b/>
          <w:bCs/>
          <w:color w:val="auto"/>
        </w:rPr>
      </w:pPr>
      <w:bookmarkStart w:id="30" w:name="_Toc164087325"/>
      <w:r>
        <w:rPr>
          <w:b/>
          <w:bCs/>
          <w:color w:val="auto"/>
        </w:rPr>
        <w:t>Thiết kế test case</w:t>
      </w:r>
      <w:bookmarkEnd w:id="30"/>
    </w:p>
    <w:p w14:paraId="69C011C3" w14:textId="05577E86" w:rsidR="00D62747" w:rsidRPr="000A4A48" w:rsidRDefault="00041C2E">
      <w:pPr>
        <w:pStyle w:val="Heading3"/>
        <w:numPr>
          <w:ilvl w:val="2"/>
          <w:numId w:val="2"/>
        </w:numPr>
        <w:ind w:left="709" w:hanging="709"/>
        <w:rPr>
          <w:b/>
          <w:bCs/>
          <w:color w:val="auto"/>
        </w:rPr>
      </w:pPr>
      <w:bookmarkStart w:id="31" w:name="_Toc164087326"/>
      <w:r>
        <w:rPr>
          <w:b/>
          <w:bCs/>
          <w:color w:val="auto"/>
        </w:rPr>
        <w:t>Kiểm thử bằng Selenium IDE</w:t>
      </w:r>
      <w:bookmarkEnd w:id="31"/>
    </w:p>
    <w:p w14:paraId="19F2AADE" w14:textId="77777777" w:rsidR="00041C2E" w:rsidRDefault="00041C2E">
      <w:pPr>
        <w:pStyle w:val="Heading3"/>
        <w:numPr>
          <w:ilvl w:val="2"/>
          <w:numId w:val="2"/>
        </w:numPr>
        <w:ind w:left="709" w:hanging="709"/>
        <w:rPr>
          <w:b/>
          <w:bCs/>
          <w:color w:val="auto"/>
        </w:rPr>
      </w:pPr>
      <w:bookmarkStart w:id="32" w:name="_Toc164087327"/>
      <w:r w:rsidRPr="00EF052F">
        <w:rPr>
          <w:b/>
          <w:bCs/>
          <w:color w:val="auto"/>
        </w:rPr>
        <w:t xml:space="preserve">Kiểm thử </w:t>
      </w:r>
      <w:r>
        <w:rPr>
          <w:b/>
          <w:bCs/>
          <w:color w:val="auto"/>
        </w:rPr>
        <w:t>bằng Selenium Web Driver</w:t>
      </w:r>
      <w:bookmarkEnd w:id="32"/>
    </w:p>
    <w:p w14:paraId="27A54F85" w14:textId="0C2254CC" w:rsidR="00EA7BED" w:rsidRDefault="00EA7BED">
      <w:pPr>
        <w:pStyle w:val="Heading2"/>
        <w:numPr>
          <w:ilvl w:val="1"/>
          <w:numId w:val="2"/>
        </w:numPr>
        <w:rPr>
          <w:b/>
          <w:bCs/>
          <w:color w:val="auto"/>
        </w:rPr>
      </w:pPr>
      <w:bookmarkStart w:id="33" w:name="_Toc164087328"/>
      <w:r>
        <w:rPr>
          <w:b/>
          <w:bCs/>
          <w:color w:val="auto"/>
        </w:rPr>
        <w:t>Chức năng lưu ảnh bộ sưu tập</w:t>
      </w:r>
      <w:bookmarkEnd w:id="33"/>
    </w:p>
    <w:p w14:paraId="4086DFD9" w14:textId="77777777" w:rsidR="00EA7BED" w:rsidRDefault="00EA7BED">
      <w:pPr>
        <w:pStyle w:val="Heading3"/>
        <w:numPr>
          <w:ilvl w:val="2"/>
          <w:numId w:val="2"/>
        </w:numPr>
        <w:ind w:left="709" w:hanging="709"/>
        <w:rPr>
          <w:b/>
          <w:bCs/>
          <w:color w:val="auto"/>
        </w:rPr>
      </w:pPr>
      <w:bookmarkStart w:id="34" w:name="_Toc164087329"/>
      <w:r w:rsidRPr="00EF052F">
        <w:rPr>
          <w:b/>
          <w:bCs/>
          <w:color w:val="auto"/>
        </w:rPr>
        <w:t>Mô tả</w:t>
      </w:r>
      <w:r>
        <w:rPr>
          <w:b/>
          <w:bCs/>
          <w:color w:val="auto"/>
        </w:rPr>
        <w:t xml:space="preserve"> chức năng</w:t>
      </w:r>
      <w:bookmarkEnd w:id="34"/>
    </w:p>
    <w:p w14:paraId="11466ABE" w14:textId="77777777" w:rsidR="00EA7BED" w:rsidRDefault="00EA7BED">
      <w:pPr>
        <w:pStyle w:val="Heading3"/>
        <w:numPr>
          <w:ilvl w:val="2"/>
          <w:numId w:val="2"/>
        </w:numPr>
        <w:ind w:left="709" w:hanging="709"/>
        <w:rPr>
          <w:b/>
          <w:bCs/>
          <w:color w:val="auto"/>
        </w:rPr>
      </w:pPr>
      <w:bookmarkStart w:id="35" w:name="_Toc164087330"/>
      <w:r>
        <w:rPr>
          <w:b/>
          <w:bCs/>
          <w:color w:val="auto"/>
        </w:rPr>
        <w:t>Thiết kế test case</w:t>
      </w:r>
      <w:bookmarkEnd w:id="35"/>
    </w:p>
    <w:p w14:paraId="5579A582" w14:textId="77777777" w:rsidR="00EA7BED" w:rsidRDefault="00EA7BED">
      <w:pPr>
        <w:pStyle w:val="Heading3"/>
        <w:numPr>
          <w:ilvl w:val="2"/>
          <w:numId w:val="2"/>
        </w:numPr>
        <w:ind w:left="709" w:hanging="709"/>
        <w:rPr>
          <w:b/>
          <w:bCs/>
          <w:color w:val="auto"/>
        </w:rPr>
      </w:pPr>
      <w:bookmarkStart w:id="36" w:name="_Toc164087331"/>
      <w:r>
        <w:rPr>
          <w:b/>
          <w:bCs/>
          <w:color w:val="auto"/>
        </w:rPr>
        <w:t>Kiểm thử bằng Selenium IDE</w:t>
      </w:r>
      <w:bookmarkEnd w:id="36"/>
    </w:p>
    <w:p w14:paraId="3A67F09F" w14:textId="5A08C629" w:rsidR="00EA7BED" w:rsidRPr="00EA7BED" w:rsidRDefault="00EA7BED">
      <w:pPr>
        <w:pStyle w:val="Heading3"/>
        <w:numPr>
          <w:ilvl w:val="2"/>
          <w:numId w:val="2"/>
        </w:numPr>
        <w:ind w:left="709" w:hanging="709"/>
        <w:rPr>
          <w:b/>
          <w:bCs/>
          <w:color w:val="auto"/>
        </w:rPr>
      </w:pPr>
      <w:bookmarkStart w:id="37" w:name="_Toc164087332"/>
      <w:r w:rsidRPr="00EF052F">
        <w:rPr>
          <w:b/>
          <w:bCs/>
          <w:color w:val="auto"/>
        </w:rPr>
        <w:t xml:space="preserve">Kiểm thử </w:t>
      </w:r>
      <w:r>
        <w:rPr>
          <w:b/>
          <w:bCs/>
          <w:color w:val="auto"/>
        </w:rPr>
        <w:t>bằng Selenium Web Driver</w:t>
      </w:r>
      <w:bookmarkEnd w:id="37"/>
    </w:p>
    <w:p w14:paraId="2AE51C92" w14:textId="149111DC" w:rsidR="00E4250A" w:rsidRDefault="00E4250A">
      <w:pPr>
        <w:pStyle w:val="Heading2"/>
        <w:numPr>
          <w:ilvl w:val="1"/>
          <w:numId w:val="2"/>
        </w:numPr>
        <w:rPr>
          <w:b/>
          <w:bCs/>
          <w:color w:val="auto"/>
        </w:rPr>
      </w:pPr>
      <w:bookmarkStart w:id="38" w:name="_Toc164087333"/>
      <w:r>
        <w:rPr>
          <w:b/>
          <w:bCs/>
          <w:color w:val="auto"/>
        </w:rPr>
        <w:t>Chức năng chuyển đổi định dạng hình ảnh</w:t>
      </w:r>
      <w:bookmarkEnd w:id="38"/>
    </w:p>
    <w:p w14:paraId="188472AE" w14:textId="77777777" w:rsidR="00E4250A" w:rsidRDefault="00E4250A">
      <w:pPr>
        <w:pStyle w:val="Heading3"/>
        <w:numPr>
          <w:ilvl w:val="2"/>
          <w:numId w:val="2"/>
        </w:numPr>
        <w:ind w:left="709" w:hanging="709"/>
        <w:rPr>
          <w:b/>
          <w:bCs/>
          <w:color w:val="auto"/>
        </w:rPr>
      </w:pPr>
      <w:bookmarkStart w:id="39" w:name="_Toc164087334"/>
      <w:r w:rsidRPr="00EF052F">
        <w:rPr>
          <w:b/>
          <w:bCs/>
          <w:color w:val="auto"/>
        </w:rPr>
        <w:t>Mô tả</w:t>
      </w:r>
      <w:r>
        <w:rPr>
          <w:b/>
          <w:bCs/>
          <w:color w:val="auto"/>
        </w:rPr>
        <w:t xml:space="preserve"> chức năng</w:t>
      </w:r>
      <w:bookmarkEnd w:id="39"/>
    </w:p>
    <w:p w14:paraId="582E5483" w14:textId="77777777" w:rsidR="00E4250A" w:rsidRDefault="00E4250A">
      <w:pPr>
        <w:pStyle w:val="Heading3"/>
        <w:numPr>
          <w:ilvl w:val="2"/>
          <w:numId w:val="2"/>
        </w:numPr>
        <w:ind w:left="709" w:hanging="709"/>
        <w:rPr>
          <w:b/>
          <w:bCs/>
          <w:color w:val="auto"/>
        </w:rPr>
      </w:pPr>
      <w:bookmarkStart w:id="40" w:name="_Toc164087335"/>
      <w:r>
        <w:rPr>
          <w:b/>
          <w:bCs/>
          <w:color w:val="auto"/>
        </w:rPr>
        <w:t>Thiết kế test case</w:t>
      </w:r>
      <w:bookmarkEnd w:id="40"/>
    </w:p>
    <w:p w14:paraId="02511887" w14:textId="77777777" w:rsidR="00E4250A" w:rsidRDefault="00E4250A">
      <w:pPr>
        <w:pStyle w:val="Heading3"/>
        <w:numPr>
          <w:ilvl w:val="2"/>
          <w:numId w:val="2"/>
        </w:numPr>
        <w:ind w:left="709" w:hanging="709"/>
        <w:rPr>
          <w:b/>
          <w:bCs/>
          <w:color w:val="auto"/>
        </w:rPr>
      </w:pPr>
      <w:bookmarkStart w:id="41" w:name="_Toc164087336"/>
      <w:r>
        <w:rPr>
          <w:b/>
          <w:bCs/>
          <w:color w:val="auto"/>
        </w:rPr>
        <w:t>Kiểm thử bằng Selenium IDE</w:t>
      </w:r>
      <w:bookmarkEnd w:id="41"/>
    </w:p>
    <w:p w14:paraId="32E053B2" w14:textId="454D0173" w:rsidR="00E4250A" w:rsidRPr="00E4250A" w:rsidRDefault="00E4250A">
      <w:pPr>
        <w:pStyle w:val="Heading3"/>
        <w:numPr>
          <w:ilvl w:val="2"/>
          <w:numId w:val="2"/>
        </w:numPr>
        <w:ind w:left="709" w:hanging="709"/>
        <w:rPr>
          <w:b/>
          <w:bCs/>
          <w:color w:val="auto"/>
        </w:rPr>
      </w:pPr>
      <w:bookmarkStart w:id="42" w:name="_Toc164087337"/>
      <w:r w:rsidRPr="00EF052F">
        <w:rPr>
          <w:b/>
          <w:bCs/>
          <w:color w:val="auto"/>
        </w:rPr>
        <w:t xml:space="preserve">Kiểm thử </w:t>
      </w:r>
      <w:r>
        <w:rPr>
          <w:b/>
          <w:bCs/>
          <w:color w:val="auto"/>
        </w:rPr>
        <w:t>bằng Selenium Web Driver</w:t>
      </w:r>
      <w:bookmarkEnd w:id="42"/>
    </w:p>
    <w:p w14:paraId="52755CFB" w14:textId="25D30149" w:rsidR="00471E86" w:rsidRDefault="00471E86">
      <w:pPr>
        <w:pStyle w:val="Heading2"/>
        <w:numPr>
          <w:ilvl w:val="1"/>
          <w:numId w:val="2"/>
        </w:numPr>
        <w:rPr>
          <w:b/>
          <w:bCs/>
          <w:color w:val="auto"/>
        </w:rPr>
      </w:pPr>
      <w:bookmarkStart w:id="43" w:name="_Toc164087338"/>
      <w:r w:rsidRPr="00EF052F">
        <w:rPr>
          <w:b/>
          <w:bCs/>
          <w:color w:val="auto"/>
        </w:rPr>
        <w:t xml:space="preserve">Chức năng </w:t>
      </w:r>
      <w:r w:rsidR="00EA7BED">
        <w:rPr>
          <w:b/>
          <w:bCs/>
          <w:color w:val="auto"/>
        </w:rPr>
        <w:t>tạo thiết kế</w:t>
      </w:r>
      <w:bookmarkEnd w:id="43"/>
    </w:p>
    <w:p w14:paraId="4F1ABD9F" w14:textId="77777777" w:rsidR="00041C2E" w:rsidRDefault="00041C2E">
      <w:pPr>
        <w:pStyle w:val="Heading3"/>
        <w:numPr>
          <w:ilvl w:val="2"/>
          <w:numId w:val="2"/>
        </w:numPr>
        <w:ind w:left="709" w:hanging="709"/>
        <w:rPr>
          <w:b/>
          <w:bCs/>
          <w:color w:val="auto"/>
        </w:rPr>
      </w:pPr>
      <w:bookmarkStart w:id="44" w:name="_Toc164087339"/>
      <w:bookmarkEnd w:id="22"/>
      <w:r w:rsidRPr="00EF052F">
        <w:rPr>
          <w:b/>
          <w:bCs/>
          <w:color w:val="auto"/>
        </w:rPr>
        <w:t>Mô tả</w:t>
      </w:r>
      <w:r>
        <w:rPr>
          <w:b/>
          <w:bCs/>
          <w:color w:val="auto"/>
        </w:rPr>
        <w:t xml:space="preserve"> chức năng</w:t>
      </w:r>
      <w:bookmarkEnd w:id="44"/>
    </w:p>
    <w:p w14:paraId="6211DB2F" w14:textId="2ADACF2C" w:rsidR="00965EAC" w:rsidRPr="00347B2F" w:rsidRDefault="00041C2E">
      <w:pPr>
        <w:pStyle w:val="Heading3"/>
        <w:numPr>
          <w:ilvl w:val="2"/>
          <w:numId w:val="2"/>
        </w:numPr>
        <w:ind w:left="709" w:hanging="709"/>
        <w:rPr>
          <w:b/>
          <w:bCs/>
          <w:color w:val="auto"/>
        </w:rPr>
      </w:pPr>
      <w:bookmarkStart w:id="45" w:name="_Toc164087340"/>
      <w:r>
        <w:rPr>
          <w:b/>
          <w:bCs/>
          <w:color w:val="auto"/>
        </w:rPr>
        <w:t>Thiết kế test case</w:t>
      </w:r>
      <w:bookmarkEnd w:id="45"/>
    </w:p>
    <w:p w14:paraId="45DA218C" w14:textId="77777777" w:rsidR="00041C2E" w:rsidRDefault="00041C2E">
      <w:pPr>
        <w:pStyle w:val="Heading3"/>
        <w:numPr>
          <w:ilvl w:val="2"/>
          <w:numId w:val="2"/>
        </w:numPr>
        <w:ind w:left="709" w:hanging="709"/>
        <w:rPr>
          <w:b/>
          <w:bCs/>
          <w:color w:val="auto"/>
        </w:rPr>
      </w:pPr>
      <w:bookmarkStart w:id="46" w:name="_Toc164087341"/>
      <w:r>
        <w:rPr>
          <w:b/>
          <w:bCs/>
          <w:color w:val="auto"/>
        </w:rPr>
        <w:t>Kiểm thử bằng Selenium IDE</w:t>
      </w:r>
      <w:bookmarkEnd w:id="46"/>
    </w:p>
    <w:p w14:paraId="5C45DC09" w14:textId="77777777" w:rsidR="00041C2E" w:rsidRDefault="00041C2E">
      <w:pPr>
        <w:pStyle w:val="Heading3"/>
        <w:numPr>
          <w:ilvl w:val="2"/>
          <w:numId w:val="2"/>
        </w:numPr>
        <w:ind w:left="709" w:hanging="709"/>
        <w:rPr>
          <w:b/>
          <w:bCs/>
          <w:color w:val="auto"/>
        </w:rPr>
      </w:pPr>
      <w:bookmarkStart w:id="47" w:name="_Toc164087342"/>
      <w:r w:rsidRPr="00EF052F">
        <w:rPr>
          <w:b/>
          <w:bCs/>
          <w:color w:val="auto"/>
        </w:rPr>
        <w:lastRenderedPageBreak/>
        <w:t xml:space="preserve">Kiểm thử </w:t>
      </w:r>
      <w:r>
        <w:rPr>
          <w:b/>
          <w:bCs/>
          <w:color w:val="auto"/>
        </w:rPr>
        <w:t>bằng Selenium Web Driver</w:t>
      </w:r>
      <w:bookmarkEnd w:id="47"/>
    </w:p>
    <w:p w14:paraId="3E6E2058" w14:textId="1B41C870" w:rsidR="00471E86" w:rsidRPr="00EF052F" w:rsidRDefault="00530013">
      <w:pPr>
        <w:pStyle w:val="Heading1"/>
        <w:numPr>
          <w:ilvl w:val="0"/>
          <w:numId w:val="2"/>
        </w:numPr>
        <w:rPr>
          <w:b/>
          <w:bCs/>
          <w:color w:val="auto"/>
        </w:rPr>
      </w:pPr>
      <w:bookmarkStart w:id="48" w:name="_Toc164087343"/>
      <w:r w:rsidRPr="00EF052F">
        <w:rPr>
          <w:b/>
          <w:bCs/>
          <w:color w:val="auto"/>
        </w:rPr>
        <w:t>KẾT QUẢ KIỂM THỬ</w:t>
      </w:r>
      <w:bookmarkEnd w:id="48"/>
    </w:p>
    <w:p w14:paraId="16D6C64F" w14:textId="37F59605" w:rsidR="00471E86" w:rsidRPr="00EF052F" w:rsidRDefault="00471E86">
      <w:pPr>
        <w:pStyle w:val="Heading2"/>
        <w:numPr>
          <w:ilvl w:val="1"/>
          <w:numId w:val="2"/>
        </w:numPr>
        <w:rPr>
          <w:b/>
          <w:bCs/>
          <w:color w:val="auto"/>
        </w:rPr>
      </w:pPr>
      <w:bookmarkStart w:id="49" w:name="_Toc164087344"/>
      <w:r w:rsidRPr="00EF052F">
        <w:rPr>
          <w:b/>
          <w:bCs/>
          <w:color w:val="auto"/>
        </w:rPr>
        <w:t xml:space="preserve">Chức năng </w:t>
      </w:r>
      <w:r w:rsidR="009E1821">
        <w:rPr>
          <w:b/>
          <w:bCs/>
          <w:color w:val="auto"/>
        </w:rPr>
        <w:t>đăng nhập tài khoản</w:t>
      </w:r>
      <w:bookmarkEnd w:id="49"/>
    </w:p>
    <w:p w14:paraId="48828CA1" w14:textId="78B55E21" w:rsidR="00471E86" w:rsidRPr="00EF052F" w:rsidRDefault="00471E86">
      <w:pPr>
        <w:pStyle w:val="Heading2"/>
        <w:numPr>
          <w:ilvl w:val="1"/>
          <w:numId w:val="2"/>
        </w:numPr>
        <w:rPr>
          <w:b/>
          <w:bCs/>
          <w:color w:val="auto"/>
        </w:rPr>
      </w:pPr>
      <w:bookmarkStart w:id="50" w:name="_Toc164087345"/>
      <w:r w:rsidRPr="00EF052F">
        <w:rPr>
          <w:b/>
          <w:bCs/>
          <w:color w:val="auto"/>
        </w:rPr>
        <w:t xml:space="preserve">Chức năng </w:t>
      </w:r>
      <w:r w:rsidR="009E1821">
        <w:rPr>
          <w:b/>
          <w:bCs/>
          <w:color w:val="auto"/>
        </w:rPr>
        <w:t>tìm kiếm sản phẩm</w:t>
      </w:r>
      <w:bookmarkEnd w:id="50"/>
    </w:p>
    <w:p w14:paraId="5359E4B6" w14:textId="6DFDB5E9" w:rsidR="00471E86" w:rsidRPr="00EF052F" w:rsidRDefault="00471E86">
      <w:pPr>
        <w:pStyle w:val="Heading2"/>
        <w:numPr>
          <w:ilvl w:val="1"/>
          <w:numId w:val="2"/>
        </w:numPr>
        <w:rPr>
          <w:b/>
          <w:bCs/>
          <w:color w:val="auto"/>
        </w:rPr>
      </w:pPr>
      <w:bookmarkStart w:id="51" w:name="_Toc164087346"/>
      <w:r w:rsidRPr="00EF052F">
        <w:rPr>
          <w:b/>
          <w:bCs/>
          <w:color w:val="auto"/>
        </w:rPr>
        <w:t xml:space="preserve">Chức năng </w:t>
      </w:r>
      <w:r w:rsidR="009E1821">
        <w:rPr>
          <w:b/>
          <w:bCs/>
          <w:color w:val="auto"/>
        </w:rPr>
        <w:t>thêm sản phẩm vào giỏ hàng</w:t>
      </w:r>
      <w:bookmarkEnd w:id="51"/>
    </w:p>
    <w:p w14:paraId="0BAF9EFC" w14:textId="1401A7CA" w:rsidR="00471E86" w:rsidRPr="00EF052F" w:rsidRDefault="00471E86">
      <w:pPr>
        <w:pStyle w:val="Heading2"/>
        <w:numPr>
          <w:ilvl w:val="1"/>
          <w:numId w:val="2"/>
        </w:numPr>
        <w:rPr>
          <w:b/>
          <w:bCs/>
          <w:color w:val="auto"/>
        </w:rPr>
      </w:pPr>
      <w:bookmarkStart w:id="52" w:name="_Toc164087347"/>
      <w:r w:rsidRPr="00EF052F">
        <w:rPr>
          <w:b/>
          <w:bCs/>
          <w:color w:val="auto"/>
        </w:rPr>
        <w:t xml:space="preserve">Chức năng </w:t>
      </w:r>
      <w:r w:rsidR="009E1821">
        <w:rPr>
          <w:b/>
          <w:bCs/>
          <w:color w:val="auto"/>
        </w:rPr>
        <w:t>thanh toán sản phẩm trong giỏ hàng</w:t>
      </w:r>
      <w:bookmarkEnd w:id="52"/>
    </w:p>
    <w:p w14:paraId="0750B079" w14:textId="6EEE2D98" w:rsidR="00471E86" w:rsidRPr="00EF052F" w:rsidRDefault="00471E86" w:rsidP="00AC68A8">
      <w:pPr>
        <w:pStyle w:val="Heading1"/>
        <w:numPr>
          <w:ilvl w:val="0"/>
          <w:numId w:val="0"/>
        </w:numPr>
        <w:ind w:left="432"/>
        <w:jc w:val="center"/>
        <w:rPr>
          <w:b/>
          <w:bCs/>
          <w:color w:val="auto"/>
        </w:rPr>
      </w:pPr>
      <w:bookmarkStart w:id="53" w:name="_Toc164087348"/>
      <w:r w:rsidRPr="00EF052F">
        <w:rPr>
          <w:b/>
          <w:bCs/>
          <w:color w:val="auto"/>
        </w:rPr>
        <w:t>KẾT LUẬN</w:t>
      </w:r>
      <w:bookmarkEnd w:id="53"/>
    </w:p>
    <w:p w14:paraId="70A84432" w14:textId="0DA56363" w:rsidR="00530013" w:rsidRPr="00EF052F" w:rsidRDefault="00530013" w:rsidP="00AC68A8">
      <w:pPr>
        <w:pStyle w:val="Heading1"/>
        <w:numPr>
          <w:ilvl w:val="0"/>
          <w:numId w:val="0"/>
        </w:numPr>
        <w:ind w:left="432"/>
        <w:jc w:val="center"/>
        <w:rPr>
          <w:b/>
          <w:bCs/>
          <w:color w:val="auto"/>
        </w:rPr>
      </w:pPr>
      <w:bookmarkStart w:id="54" w:name="_Toc164087349"/>
      <w:r w:rsidRPr="00EF052F">
        <w:rPr>
          <w:b/>
          <w:bCs/>
          <w:color w:val="auto"/>
        </w:rPr>
        <w:t>TÀI LIỆU THAM KHẢO</w:t>
      </w:r>
      <w:bookmarkEnd w:id="54"/>
    </w:p>
    <w:p w14:paraId="295E6351" w14:textId="1D8F1600" w:rsidR="00471E86" w:rsidRPr="00EF052F" w:rsidRDefault="00471E86" w:rsidP="00471E86">
      <w:pPr>
        <w:rPr>
          <w:b/>
          <w:bCs/>
        </w:rPr>
      </w:pPr>
    </w:p>
    <w:p w14:paraId="1895258F" w14:textId="77777777" w:rsidR="00574778" w:rsidRPr="00EF052F" w:rsidRDefault="00574778" w:rsidP="00FF5B28">
      <w:pPr>
        <w:spacing w:line="480" w:lineRule="auto"/>
        <w:rPr>
          <w:b/>
          <w:bCs/>
        </w:rPr>
      </w:pPr>
    </w:p>
    <w:sectPr w:rsidR="00574778" w:rsidRPr="00EF052F" w:rsidSect="007E7409">
      <w:pgSz w:w="11906" w:h="16838" w:code="9"/>
      <w:pgMar w:top="1701" w:right="1134" w:bottom="1701" w:left="1134" w:header="720" w:footer="720" w:gutter="0"/>
      <w:pgBorders w:display="firstPage" w:offsetFrom="page">
        <w:top w:val="single" w:sz="18" w:space="24" w:color="4472C4" w:themeColor="accent5"/>
        <w:left w:val="single" w:sz="18" w:space="24" w:color="4472C4" w:themeColor="accent5"/>
        <w:bottom w:val="single" w:sz="18" w:space="24" w:color="4472C4" w:themeColor="accent5"/>
        <w:right w:val="single" w:sz="18"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CA32" w14:textId="77777777" w:rsidR="007E7409" w:rsidRDefault="007E7409" w:rsidP="006532AE">
      <w:pPr>
        <w:spacing w:line="240" w:lineRule="auto"/>
      </w:pPr>
      <w:r>
        <w:separator/>
      </w:r>
    </w:p>
  </w:endnote>
  <w:endnote w:type="continuationSeparator" w:id="0">
    <w:p w14:paraId="05985FB2" w14:textId="77777777" w:rsidR="007E7409" w:rsidRDefault="007E7409" w:rsidP="00653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A528" w14:textId="77777777" w:rsidR="007E7409" w:rsidRDefault="007E7409" w:rsidP="006532AE">
      <w:pPr>
        <w:spacing w:line="240" w:lineRule="auto"/>
      </w:pPr>
      <w:r>
        <w:separator/>
      </w:r>
    </w:p>
  </w:footnote>
  <w:footnote w:type="continuationSeparator" w:id="0">
    <w:p w14:paraId="0AC079D7" w14:textId="77777777" w:rsidR="007E7409" w:rsidRDefault="007E7409" w:rsidP="006532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3E88"/>
    <w:multiLevelType w:val="hybridMultilevel"/>
    <w:tmpl w:val="429CEEF0"/>
    <w:lvl w:ilvl="0" w:tplc="2E1C2D1E">
      <w:numFmt w:val="bullet"/>
      <w:lvlText w:val="-"/>
      <w:lvlJc w:val="left"/>
      <w:pPr>
        <w:ind w:left="517" w:hanging="361"/>
      </w:pPr>
      <w:rPr>
        <w:rFonts w:ascii="Times New Roman" w:eastAsia="Times New Roman" w:hAnsi="Times New Roman" w:cs="Times New Roman" w:hint="default"/>
        <w:spacing w:val="-22"/>
        <w:w w:val="99"/>
        <w:sz w:val="24"/>
        <w:szCs w:val="24"/>
      </w:rPr>
    </w:lvl>
    <w:lvl w:ilvl="1" w:tplc="266EA072">
      <w:numFmt w:val="bullet"/>
      <w:lvlText w:val=""/>
      <w:lvlJc w:val="left"/>
      <w:pPr>
        <w:ind w:left="878" w:hanging="361"/>
      </w:pPr>
      <w:rPr>
        <w:rFonts w:ascii="Symbol" w:eastAsia="Symbol" w:hAnsi="Symbol" w:cs="Symbol" w:hint="default"/>
        <w:w w:val="100"/>
        <w:sz w:val="24"/>
        <w:szCs w:val="24"/>
      </w:rPr>
    </w:lvl>
    <w:lvl w:ilvl="2" w:tplc="BDC0F282">
      <w:numFmt w:val="bullet"/>
      <w:lvlText w:val="o"/>
      <w:lvlJc w:val="left"/>
      <w:pPr>
        <w:ind w:left="1238" w:hanging="361"/>
      </w:pPr>
      <w:rPr>
        <w:rFonts w:ascii="Courier New" w:eastAsia="Courier New" w:hAnsi="Courier New" w:cs="Courier New" w:hint="default"/>
        <w:spacing w:val="-16"/>
        <w:w w:val="99"/>
        <w:sz w:val="24"/>
        <w:szCs w:val="24"/>
      </w:rPr>
    </w:lvl>
    <w:lvl w:ilvl="3" w:tplc="F4A290FC">
      <w:numFmt w:val="bullet"/>
      <w:lvlText w:val="•"/>
      <w:lvlJc w:val="left"/>
      <w:pPr>
        <w:ind w:left="2258" w:hanging="361"/>
      </w:pPr>
      <w:rPr>
        <w:rFonts w:hint="default"/>
      </w:rPr>
    </w:lvl>
    <w:lvl w:ilvl="4" w:tplc="9F32BD86">
      <w:numFmt w:val="bullet"/>
      <w:lvlText w:val="•"/>
      <w:lvlJc w:val="left"/>
      <w:pPr>
        <w:ind w:left="3277" w:hanging="361"/>
      </w:pPr>
      <w:rPr>
        <w:rFonts w:hint="default"/>
      </w:rPr>
    </w:lvl>
    <w:lvl w:ilvl="5" w:tplc="37922BFE">
      <w:numFmt w:val="bullet"/>
      <w:lvlText w:val="•"/>
      <w:lvlJc w:val="left"/>
      <w:pPr>
        <w:ind w:left="4296" w:hanging="361"/>
      </w:pPr>
      <w:rPr>
        <w:rFonts w:hint="default"/>
      </w:rPr>
    </w:lvl>
    <w:lvl w:ilvl="6" w:tplc="24460168">
      <w:numFmt w:val="bullet"/>
      <w:lvlText w:val="•"/>
      <w:lvlJc w:val="left"/>
      <w:pPr>
        <w:ind w:left="5315" w:hanging="361"/>
      </w:pPr>
      <w:rPr>
        <w:rFonts w:hint="default"/>
      </w:rPr>
    </w:lvl>
    <w:lvl w:ilvl="7" w:tplc="41A240E8">
      <w:numFmt w:val="bullet"/>
      <w:lvlText w:val="•"/>
      <w:lvlJc w:val="left"/>
      <w:pPr>
        <w:ind w:left="6333" w:hanging="361"/>
      </w:pPr>
      <w:rPr>
        <w:rFonts w:hint="default"/>
      </w:rPr>
    </w:lvl>
    <w:lvl w:ilvl="8" w:tplc="634CF46A">
      <w:numFmt w:val="bullet"/>
      <w:lvlText w:val="•"/>
      <w:lvlJc w:val="left"/>
      <w:pPr>
        <w:ind w:left="7352" w:hanging="361"/>
      </w:pPr>
      <w:rPr>
        <w:rFonts w:hint="default"/>
      </w:rPr>
    </w:lvl>
  </w:abstractNum>
  <w:abstractNum w:abstractNumId="1" w15:restartNumberingAfterBreak="0">
    <w:nsid w:val="146937B9"/>
    <w:multiLevelType w:val="hybridMultilevel"/>
    <w:tmpl w:val="FCAC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25718"/>
    <w:multiLevelType w:val="hybridMultilevel"/>
    <w:tmpl w:val="FD4CE1EC"/>
    <w:lvl w:ilvl="0" w:tplc="78FE23E6">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1F90551"/>
    <w:multiLevelType w:val="hybridMultilevel"/>
    <w:tmpl w:val="6132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EBD"/>
    <w:multiLevelType w:val="hybridMultilevel"/>
    <w:tmpl w:val="2EDE63D2"/>
    <w:lvl w:ilvl="0" w:tplc="78FE23E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CD4833"/>
    <w:multiLevelType w:val="hybridMultilevel"/>
    <w:tmpl w:val="1CF2D5B4"/>
    <w:lvl w:ilvl="0" w:tplc="78FE23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95D7A"/>
    <w:multiLevelType w:val="multilevel"/>
    <w:tmpl w:val="1600638A"/>
    <w:lvl w:ilvl="0">
      <w:start w:val="1"/>
      <w:numFmt w:val="decimal"/>
      <w:lvlText w:val="CHƯƠNG %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D5437D0"/>
    <w:multiLevelType w:val="hybridMultilevel"/>
    <w:tmpl w:val="ED30DE66"/>
    <w:lvl w:ilvl="0" w:tplc="78FE23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A41A1"/>
    <w:multiLevelType w:val="hybridMultilevel"/>
    <w:tmpl w:val="E4542B00"/>
    <w:lvl w:ilvl="0" w:tplc="78FE23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114E2"/>
    <w:multiLevelType w:val="hybridMultilevel"/>
    <w:tmpl w:val="871A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13C9E"/>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31157595">
    <w:abstractNumId w:val="10"/>
  </w:num>
  <w:num w:numId="2" w16cid:durableId="939415856">
    <w:abstractNumId w:val="6"/>
  </w:num>
  <w:num w:numId="3" w16cid:durableId="723870016">
    <w:abstractNumId w:val="2"/>
  </w:num>
  <w:num w:numId="4" w16cid:durableId="1279216499">
    <w:abstractNumId w:val="4"/>
  </w:num>
  <w:num w:numId="5" w16cid:durableId="247617854">
    <w:abstractNumId w:val="0"/>
  </w:num>
  <w:num w:numId="6" w16cid:durableId="1520583072">
    <w:abstractNumId w:val="5"/>
  </w:num>
  <w:num w:numId="7" w16cid:durableId="158426819">
    <w:abstractNumId w:val="3"/>
  </w:num>
  <w:num w:numId="8" w16cid:durableId="1583679934">
    <w:abstractNumId w:val="9"/>
  </w:num>
  <w:num w:numId="9" w16cid:durableId="1924680088">
    <w:abstractNumId w:val="1"/>
  </w:num>
  <w:num w:numId="10" w16cid:durableId="1817261064">
    <w:abstractNumId w:val="7"/>
  </w:num>
  <w:num w:numId="11" w16cid:durableId="1090090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81"/>
    <w:rsid w:val="00006311"/>
    <w:rsid w:val="00041C2E"/>
    <w:rsid w:val="00095072"/>
    <w:rsid w:val="000A4A48"/>
    <w:rsid w:val="000C0CF3"/>
    <w:rsid w:val="00150C45"/>
    <w:rsid w:val="001C2375"/>
    <w:rsid w:val="00223B25"/>
    <w:rsid w:val="0024774D"/>
    <w:rsid w:val="00255175"/>
    <w:rsid w:val="00257E31"/>
    <w:rsid w:val="00262A21"/>
    <w:rsid w:val="0026573A"/>
    <w:rsid w:val="00292FE8"/>
    <w:rsid w:val="002D0520"/>
    <w:rsid w:val="002D24F4"/>
    <w:rsid w:val="002D27E6"/>
    <w:rsid w:val="002D39BE"/>
    <w:rsid w:val="00347B2F"/>
    <w:rsid w:val="00364FF8"/>
    <w:rsid w:val="003706AE"/>
    <w:rsid w:val="003A0BF6"/>
    <w:rsid w:val="003F649E"/>
    <w:rsid w:val="003F772E"/>
    <w:rsid w:val="00413931"/>
    <w:rsid w:val="00471E86"/>
    <w:rsid w:val="00504820"/>
    <w:rsid w:val="00530013"/>
    <w:rsid w:val="00550770"/>
    <w:rsid w:val="00574778"/>
    <w:rsid w:val="0057589B"/>
    <w:rsid w:val="00580167"/>
    <w:rsid w:val="0060183A"/>
    <w:rsid w:val="00611C19"/>
    <w:rsid w:val="00614FF2"/>
    <w:rsid w:val="006249E1"/>
    <w:rsid w:val="00645252"/>
    <w:rsid w:val="00650920"/>
    <w:rsid w:val="006532AE"/>
    <w:rsid w:val="006B72A6"/>
    <w:rsid w:val="006C366E"/>
    <w:rsid w:val="006D3D74"/>
    <w:rsid w:val="006E7156"/>
    <w:rsid w:val="00734481"/>
    <w:rsid w:val="0074043C"/>
    <w:rsid w:val="00766B40"/>
    <w:rsid w:val="0077409A"/>
    <w:rsid w:val="007E7409"/>
    <w:rsid w:val="00806B37"/>
    <w:rsid w:val="0081717A"/>
    <w:rsid w:val="00827DFB"/>
    <w:rsid w:val="0083569A"/>
    <w:rsid w:val="008858F0"/>
    <w:rsid w:val="00897E9F"/>
    <w:rsid w:val="008B661A"/>
    <w:rsid w:val="008C303C"/>
    <w:rsid w:val="008C75CC"/>
    <w:rsid w:val="00943EC4"/>
    <w:rsid w:val="00965EAC"/>
    <w:rsid w:val="00986520"/>
    <w:rsid w:val="009E1821"/>
    <w:rsid w:val="009F6AE1"/>
    <w:rsid w:val="00A52BEE"/>
    <w:rsid w:val="00A64F52"/>
    <w:rsid w:val="00A9204E"/>
    <w:rsid w:val="00AA456C"/>
    <w:rsid w:val="00AA7588"/>
    <w:rsid w:val="00AC0146"/>
    <w:rsid w:val="00AC208F"/>
    <w:rsid w:val="00AC33BC"/>
    <w:rsid w:val="00AC68A8"/>
    <w:rsid w:val="00AE776F"/>
    <w:rsid w:val="00AF51AA"/>
    <w:rsid w:val="00B9300D"/>
    <w:rsid w:val="00B94F47"/>
    <w:rsid w:val="00BE1ABC"/>
    <w:rsid w:val="00C30104"/>
    <w:rsid w:val="00C33BBD"/>
    <w:rsid w:val="00C3480B"/>
    <w:rsid w:val="00C750D3"/>
    <w:rsid w:val="00CD000F"/>
    <w:rsid w:val="00CF0A5D"/>
    <w:rsid w:val="00D1498A"/>
    <w:rsid w:val="00D62357"/>
    <w:rsid w:val="00D62747"/>
    <w:rsid w:val="00D72C3D"/>
    <w:rsid w:val="00D81E67"/>
    <w:rsid w:val="00D83AD4"/>
    <w:rsid w:val="00DB2556"/>
    <w:rsid w:val="00DC070F"/>
    <w:rsid w:val="00E30B47"/>
    <w:rsid w:val="00E37900"/>
    <w:rsid w:val="00E4250A"/>
    <w:rsid w:val="00E67586"/>
    <w:rsid w:val="00E82E5F"/>
    <w:rsid w:val="00E83EA1"/>
    <w:rsid w:val="00E96F6D"/>
    <w:rsid w:val="00EA7BED"/>
    <w:rsid w:val="00EC169C"/>
    <w:rsid w:val="00EF052F"/>
    <w:rsid w:val="00F02100"/>
    <w:rsid w:val="00F224A5"/>
    <w:rsid w:val="00F848B9"/>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0EA1"/>
  <w15:chartTrackingRefBased/>
  <w15:docId w15:val="{C27A2FD4-AB11-48C8-A75A-4375838C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3C"/>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6249E1"/>
    <w:pPr>
      <w:keepNext/>
      <w:keepLines/>
      <w:numPr>
        <w:numId w:val="1"/>
      </w:numPr>
      <w:spacing w:before="24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249E1"/>
    <w:pPr>
      <w:keepNext/>
      <w:keepLines/>
      <w:numPr>
        <w:ilvl w:val="1"/>
        <w:numId w:val="1"/>
      </w:numPr>
      <w:spacing w:before="40"/>
      <w:outlineLvl w:val="1"/>
    </w:pPr>
    <w:rPr>
      <w:rFonts w:eastAsiaTheme="majorEastAsia" w:cstheme="majorBidi"/>
      <w:color w:val="1F4E79" w:themeColor="accent1" w:themeShade="80"/>
      <w:szCs w:val="26"/>
    </w:rPr>
  </w:style>
  <w:style w:type="paragraph" w:styleId="Heading3">
    <w:name w:val="heading 3"/>
    <w:basedOn w:val="Normal"/>
    <w:next w:val="Normal"/>
    <w:link w:val="Heading3Char"/>
    <w:uiPriority w:val="9"/>
    <w:unhideWhenUsed/>
    <w:qFormat/>
    <w:rsid w:val="00EF052F"/>
    <w:pPr>
      <w:keepNext/>
      <w:keepLines/>
      <w:numPr>
        <w:ilvl w:val="2"/>
        <w:numId w:val="1"/>
      </w:numPr>
      <w:spacing w:before="4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EF052F"/>
    <w:pPr>
      <w:keepNext/>
      <w:keepLines/>
      <w:numPr>
        <w:ilvl w:val="3"/>
        <w:numId w:val="1"/>
      </w:numPr>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E1"/>
    <w:rPr>
      <w:rFonts w:ascii="Times New Roman" w:eastAsiaTheme="majorEastAsia" w:hAnsi="Times New Roman" w:cstheme="majorBidi"/>
      <w:color w:val="1F4E79" w:themeColor="accent1" w:themeShade="80"/>
      <w:sz w:val="32"/>
      <w:szCs w:val="32"/>
    </w:rPr>
  </w:style>
  <w:style w:type="character" w:customStyle="1" w:styleId="Heading2Char">
    <w:name w:val="Heading 2 Char"/>
    <w:basedOn w:val="DefaultParagraphFont"/>
    <w:link w:val="Heading2"/>
    <w:uiPriority w:val="9"/>
    <w:rsid w:val="006249E1"/>
    <w:rPr>
      <w:rFonts w:ascii="Times New Roman" w:eastAsiaTheme="majorEastAsia" w:hAnsi="Times New Roman" w:cstheme="majorBidi"/>
      <w:color w:val="1F4E79" w:themeColor="accent1" w:themeShade="80"/>
      <w:sz w:val="26"/>
      <w:szCs w:val="26"/>
    </w:rPr>
  </w:style>
  <w:style w:type="character" w:customStyle="1" w:styleId="Heading3Char">
    <w:name w:val="Heading 3 Char"/>
    <w:basedOn w:val="DefaultParagraphFont"/>
    <w:link w:val="Heading3"/>
    <w:uiPriority w:val="9"/>
    <w:rsid w:val="00EF052F"/>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EF052F"/>
    <w:rPr>
      <w:rFonts w:ascii="Times New Roman" w:eastAsiaTheme="majorEastAsia" w:hAnsi="Times New Roman" w:cstheme="majorBidi"/>
      <w:i/>
      <w:iCs/>
      <w:color w:val="1F4E79" w:themeColor="accent1" w:themeShade="80"/>
      <w:sz w:val="26"/>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6"/>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6"/>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1"/>
    <w:unhideWhenUsed/>
    <w:qFormat/>
    <w:rsid w:val="002D39BE"/>
    <w:pPr>
      <w:ind w:left="720"/>
      <w:contextualSpacing/>
    </w:pPr>
  </w:style>
  <w:style w:type="paragraph" w:styleId="TOCHeading">
    <w:name w:val="TOC Heading"/>
    <w:basedOn w:val="Heading1"/>
    <w:next w:val="Normal"/>
    <w:uiPriority w:val="39"/>
    <w:unhideWhenUsed/>
    <w:qFormat/>
    <w:rsid w:val="00AC68A8"/>
    <w:pPr>
      <w:numPr>
        <w:numId w:val="0"/>
      </w:numPr>
      <w:spacing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AC68A8"/>
    <w:pPr>
      <w:spacing w:after="100"/>
    </w:pPr>
  </w:style>
  <w:style w:type="paragraph" w:styleId="TOC2">
    <w:name w:val="toc 2"/>
    <w:basedOn w:val="Normal"/>
    <w:next w:val="Normal"/>
    <w:autoRedefine/>
    <w:uiPriority w:val="39"/>
    <w:unhideWhenUsed/>
    <w:rsid w:val="00AC68A8"/>
    <w:pPr>
      <w:spacing w:after="100"/>
      <w:ind w:left="260"/>
    </w:pPr>
  </w:style>
  <w:style w:type="paragraph" w:styleId="TOC3">
    <w:name w:val="toc 3"/>
    <w:basedOn w:val="Normal"/>
    <w:next w:val="Normal"/>
    <w:autoRedefine/>
    <w:uiPriority w:val="39"/>
    <w:unhideWhenUsed/>
    <w:rsid w:val="00AC68A8"/>
    <w:pPr>
      <w:spacing w:after="100"/>
      <w:ind w:left="520"/>
    </w:pPr>
  </w:style>
  <w:style w:type="table" w:styleId="TableGrid">
    <w:name w:val="Table Grid"/>
    <w:basedOn w:val="TableNormal"/>
    <w:uiPriority w:val="39"/>
    <w:rsid w:val="00DC0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364FF8"/>
    <w:pPr>
      <w:spacing w:after="120" w:line="240" w:lineRule="auto"/>
    </w:pPr>
    <w:rPr>
      <w:rFonts w:eastAsia="Batang" w:cs="Times New Roman"/>
      <w:sz w:val="24"/>
      <w:szCs w:val="24"/>
      <w:lang w:eastAsia="ko-KR"/>
    </w:rPr>
  </w:style>
  <w:style w:type="character" w:customStyle="1" w:styleId="BodyTextChar">
    <w:name w:val="Body Text Char"/>
    <w:basedOn w:val="DefaultParagraphFont"/>
    <w:link w:val="BodyText"/>
    <w:uiPriority w:val="1"/>
    <w:rsid w:val="00364FF8"/>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63008">
      <w:bodyDiv w:val="1"/>
      <w:marLeft w:val="0"/>
      <w:marRight w:val="0"/>
      <w:marTop w:val="0"/>
      <w:marBottom w:val="0"/>
      <w:divBdr>
        <w:top w:val="none" w:sz="0" w:space="0" w:color="auto"/>
        <w:left w:val="none" w:sz="0" w:space="0" w:color="auto"/>
        <w:bottom w:val="none" w:sz="0" w:space="0" w:color="auto"/>
        <w:right w:val="none" w:sz="0" w:space="0" w:color="auto"/>
      </w:divBdr>
    </w:div>
    <w:div w:id="18664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leniumhq.org/downloa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E4610797-A72E-4895-8A27-7911D0D63B28%7d\%7bB3AEB93D-5C2E-4E38-9A5E-B68156D1EB7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7E3A4304-C53F-4B76-BF8B-CBAB6CA67B05}">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{B3AEB93D-5C2E-4E38-9A5E-B68156D1EB79}tf02786999_win32</Template>
  <TotalTime>831</TotalTime>
  <Pages>1</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VĂN KIỆT</cp:lastModifiedBy>
  <cp:revision>21</cp:revision>
  <dcterms:created xsi:type="dcterms:W3CDTF">2024-04-02T08:00:00Z</dcterms:created>
  <dcterms:modified xsi:type="dcterms:W3CDTF">2024-04-15T08:28:00Z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